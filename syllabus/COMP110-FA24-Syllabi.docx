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5507B" w14:textId="77777777" w:rsidR="00541AFA" w:rsidRPr="00372FB0" w:rsidRDefault="00541AFA" w:rsidP="00C3273E">
      <w:pPr>
        <w:spacing w:line="336" w:lineRule="auto"/>
        <w:jc w:val="center"/>
        <w:rPr>
          <w:rFonts w:asciiTheme="majorBidi" w:hAnsiTheme="majorBidi" w:cstheme="majorBidi"/>
          <w:b/>
          <w:sz w:val="28"/>
        </w:rPr>
      </w:pPr>
      <w:bookmarkStart w:id="0" w:name="page1"/>
      <w:bookmarkEnd w:id="0"/>
      <w:r w:rsidRPr="00372FB0">
        <w:rPr>
          <w:rFonts w:asciiTheme="majorBidi" w:hAnsiTheme="majorBidi" w:cstheme="majorBidi"/>
          <w:b/>
          <w:sz w:val="28"/>
        </w:rPr>
        <w:t>C</w:t>
      </w:r>
      <w:r w:rsidR="00C3273E">
        <w:rPr>
          <w:rFonts w:asciiTheme="majorBidi" w:hAnsiTheme="majorBidi" w:cstheme="majorBidi"/>
          <w:b/>
          <w:sz w:val="28"/>
        </w:rPr>
        <w:t xml:space="preserve">OMP 110/L: </w:t>
      </w:r>
      <w:r w:rsidR="00C3273E" w:rsidRPr="00C3273E">
        <w:rPr>
          <w:rFonts w:asciiTheme="majorBidi" w:hAnsiTheme="majorBidi" w:cstheme="majorBidi"/>
          <w:b/>
          <w:sz w:val="28"/>
        </w:rPr>
        <w:t xml:space="preserve">Introduction </w:t>
      </w:r>
      <w:r w:rsidRPr="00372FB0">
        <w:rPr>
          <w:rFonts w:asciiTheme="majorBidi" w:hAnsiTheme="majorBidi" w:cstheme="majorBidi"/>
          <w:b/>
          <w:sz w:val="28"/>
        </w:rPr>
        <w:t>to Algorithms and Programming</w:t>
      </w:r>
    </w:p>
    <w:p w14:paraId="322D5BBF" w14:textId="7CFEE642" w:rsidR="00541AFA" w:rsidRPr="00372FB0" w:rsidRDefault="000401CF" w:rsidP="006C5E64">
      <w:pPr>
        <w:spacing w:line="336" w:lineRule="auto"/>
        <w:jc w:val="center"/>
        <w:rPr>
          <w:rFonts w:asciiTheme="majorBidi" w:hAnsiTheme="majorBidi" w:cstheme="majorBidi"/>
          <w:b/>
          <w:sz w:val="36"/>
        </w:rPr>
      </w:pPr>
      <w:r>
        <w:rPr>
          <w:rFonts w:asciiTheme="majorBidi" w:hAnsiTheme="majorBidi" w:cstheme="majorBidi"/>
          <w:b/>
          <w:sz w:val="28"/>
        </w:rPr>
        <w:t>Fall</w:t>
      </w:r>
      <w:r w:rsidR="00541AFA" w:rsidRPr="00372FB0">
        <w:rPr>
          <w:rFonts w:asciiTheme="majorBidi" w:hAnsiTheme="majorBidi" w:cstheme="majorBidi"/>
          <w:b/>
          <w:sz w:val="28"/>
        </w:rPr>
        <w:t xml:space="preserve"> </w:t>
      </w:r>
      <w:r w:rsidR="0097096A" w:rsidRPr="00372FB0">
        <w:rPr>
          <w:rFonts w:asciiTheme="majorBidi" w:hAnsiTheme="majorBidi" w:cstheme="majorBidi"/>
          <w:b/>
          <w:sz w:val="28"/>
        </w:rPr>
        <w:t>202</w:t>
      </w:r>
      <w:r w:rsidR="003A1EC9">
        <w:rPr>
          <w:rFonts w:asciiTheme="majorBidi" w:hAnsiTheme="majorBidi" w:cstheme="majorBidi"/>
          <w:b/>
          <w:sz w:val="28"/>
        </w:rPr>
        <w:t>4</w:t>
      </w:r>
    </w:p>
    <w:p w14:paraId="112578CB" w14:textId="77777777" w:rsidR="00541AFA" w:rsidRPr="00372FB0" w:rsidRDefault="00541AFA" w:rsidP="006C5E64">
      <w:pPr>
        <w:spacing w:line="1" w:lineRule="exact"/>
        <w:rPr>
          <w:rFonts w:asciiTheme="majorBidi" w:hAnsiTheme="majorBidi" w:cstheme="majorBidi"/>
        </w:rPr>
      </w:pPr>
    </w:p>
    <w:p w14:paraId="6597C562" w14:textId="4DC4F8AA" w:rsidR="00541AFA" w:rsidRDefault="00541AFA" w:rsidP="001429B7">
      <w:pPr>
        <w:spacing w:line="0" w:lineRule="atLeast"/>
        <w:rPr>
          <w:rFonts w:asciiTheme="majorBidi" w:hAnsiTheme="majorBidi" w:cstheme="majorBidi"/>
        </w:rPr>
      </w:pPr>
      <w:r w:rsidRPr="00372FB0">
        <w:rPr>
          <w:rFonts w:asciiTheme="majorBidi" w:hAnsiTheme="majorBidi" w:cstheme="majorBidi"/>
          <w:b/>
        </w:rPr>
        <w:t xml:space="preserve">Instructor: </w:t>
      </w:r>
      <w:r w:rsidR="001429B7">
        <w:rPr>
          <w:rFonts w:asciiTheme="majorBidi" w:hAnsiTheme="majorBidi" w:cstheme="majorBidi"/>
        </w:rPr>
        <w:t>Maryam</w:t>
      </w:r>
      <w:r w:rsidRPr="00372FB0">
        <w:rPr>
          <w:rFonts w:asciiTheme="majorBidi" w:hAnsiTheme="majorBidi" w:cstheme="majorBidi"/>
        </w:rPr>
        <w:t xml:space="preserve"> </w:t>
      </w:r>
      <w:r w:rsidR="001429B7">
        <w:rPr>
          <w:rFonts w:asciiTheme="majorBidi" w:hAnsiTheme="majorBidi" w:cstheme="majorBidi"/>
        </w:rPr>
        <w:t>Jalali</w:t>
      </w:r>
      <w:r w:rsidRPr="00372FB0">
        <w:rPr>
          <w:rFonts w:asciiTheme="majorBidi" w:hAnsiTheme="majorBidi" w:cstheme="majorBidi"/>
        </w:rPr>
        <w:t xml:space="preserve"> (</w:t>
      </w:r>
      <w:hyperlink r:id="rId5" w:history="1">
        <w:r w:rsidR="001429B7" w:rsidRPr="00661251">
          <w:rPr>
            <w:rStyle w:val="Hyperlink"/>
            <w:rFonts w:asciiTheme="majorBidi" w:hAnsiTheme="majorBidi" w:cstheme="majorBidi"/>
          </w:rPr>
          <w:t>mjalalita@csun.edu</w:t>
        </w:r>
      </w:hyperlink>
      <w:r w:rsidRPr="00372FB0">
        <w:rPr>
          <w:rFonts w:asciiTheme="majorBidi" w:hAnsiTheme="majorBidi" w:cstheme="majorBidi"/>
        </w:rPr>
        <w:t>)</w:t>
      </w:r>
    </w:p>
    <w:p w14:paraId="18846395" w14:textId="475F0A85" w:rsidR="002E4398" w:rsidRDefault="002E4398" w:rsidP="002E4398">
      <w:pPr>
        <w:spacing w:line="0" w:lineRule="atLeast"/>
        <w:rPr>
          <w:rFonts w:asciiTheme="majorBidi" w:hAnsiTheme="majorBidi" w:cstheme="majorBidi"/>
          <w:b/>
          <w:bCs/>
        </w:rPr>
      </w:pPr>
      <w:r w:rsidRPr="002E4398">
        <w:rPr>
          <w:rFonts w:asciiTheme="majorBidi" w:hAnsiTheme="majorBidi" w:cstheme="majorBidi"/>
          <w:b/>
          <w:bCs/>
        </w:rPr>
        <w:t>Course Web Page:</w:t>
      </w:r>
      <w:r w:rsidRPr="002E4398">
        <w:t xml:space="preserve"> </w:t>
      </w:r>
      <w:hyperlink r:id="rId6" w:history="1">
        <w:r w:rsidRPr="000858EE">
          <w:rPr>
            <w:rStyle w:val="Hyperlink"/>
            <w:rFonts w:asciiTheme="majorBidi" w:hAnsiTheme="majorBidi" w:cstheme="majorBidi"/>
            <w:b/>
            <w:bCs/>
          </w:rPr>
          <w:t>https://mjalalit.github.io/COMP110/</w:t>
        </w:r>
      </w:hyperlink>
    </w:p>
    <w:p w14:paraId="56BBAAF6" w14:textId="09A3C91C" w:rsidR="00541AFA" w:rsidRPr="00372FB0" w:rsidRDefault="00541AFA" w:rsidP="000E6A88">
      <w:pPr>
        <w:spacing w:line="0" w:lineRule="atLeast"/>
        <w:rPr>
          <w:rFonts w:asciiTheme="majorBidi" w:hAnsiTheme="majorBidi" w:cstheme="majorBidi"/>
        </w:rPr>
      </w:pPr>
      <w:r w:rsidRPr="00372FB0">
        <w:rPr>
          <w:rFonts w:asciiTheme="majorBidi" w:hAnsiTheme="majorBidi" w:cstheme="majorBidi"/>
          <w:b/>
        </w:rPr>
        <w:t>Office</w:t>
      </w:r>
      <w:r w:rsidR="001429B7">
        <w:rPr>
          <w:rFonts w:asciiTheme="majorBidi" w:hAnsiTheme="majorBidi" w:cstheme="majorBidi"/>
        </w:rPr>
        <w:t xml:space="preserve">: </w:t>
      </w:r>
      <w:r w:rsidR="000E6A88" w:rsidRPr="000E6A88">
        <w:rPr>
          <w:rFonts w:asciiTheme="majorBidi" w:hAnsiTheme="majorBidi" w:cstheme="majorBidi"/>
          <w:lang w:bidi="en-US"/>
        </w:rPr>
        <w:t>4445</w:t>
      </w:r>
    </w:p>
    <w:p w14:paraId="4A9BD617" w14:textId="3C359A97" w:rsidR="00265361" w:rsidRDefault="00D55978" w:rsidP="000E6A88">
      <w:pPr>
        <w:rPr>
          <w:rFonts w:asciiTheme="majorBidi" w:hAnsiTheme="majorBidi" w:cstheme="majorBidi"/>
          <w:lang w:bidi="en-US"/>
        </w:rPr>
      </w:pPr>
      <w:r w:rsidRPr="00372FB0">
        <w:rPr>
          <w:rFonts w:asciiTheme="majorBidi" w:hAnsiTheme="majorBidi" w:cstheme="majorBidi"/>
          <w:b/>
        </w:rPr>
        <w:t>O</w:t>
      </w:r>
      <w:r w:rsidR="00541AFA" w:rsidRPr="00372FB0">
        <w:rPr>
          <w:rFonts w:asciiTheme="majorBidi" w:hAnsiTheme="majorBidi" w:cstheme="majorBidi"/>
          <w:b/>
        </w:rPr>
        <w:t>ffice Hours</w:t>
      </w:r>
      <w:r w:rsidRPr="00372FB0">
        <w:rPr>
          <w:rFonts w:asciiTheme="majorBidi" w:hAnsiTheme="majorBidi" w:cstheme="majorBidi"/>
          <w:b/>
        </w:rPr>
        <w:t xml:space="preserve">: </w:t>
      </w:r>
      <w:r w:rsidR="000E6A88" w:rsidRPr="000E6A88">
        <w:rPr>
          <w:rFonts w:asciiTheme="majorBidi" w:hAnsiTheme="majorBidi" w:cstheme="majorBidi"/>
          <w:lang w:bidi="en-US"/>
        </w:rPr>
        <w:t>by appointment - Online Via Zoom</w:t>
      </w:r>
    </w:p>
    <w:p w14:paraId="6F7878AE" w14:textId="77777777" w:rsidR="000E6A88" w:rsidRPr="00372FB0" w:rsidRDefault="000E6A88" w:rsidP="000E6A88">
      <w:pPr>
        <w:rPr>
          <w:rFonts w:asciiTheme="majorBidi" w:hAnsiTheme="majorBidi" w:cstheme="majorBidi"/>
          <w:color w:val="0000FF"/>
        </w:rPr>
      </w:pPr>
    </w:p>
    <w:p w14:paraId="57711A01" w14:textId="77777777" w:rsidR="00265361" w:rsidRPr="00372FB0" w:rsidRDefault="00A60E8E" w:rsidP="006C5E64">
      <w:pPr>
        <w:rPr>
          <w:rFonts w:asciiTheme="majorBidi" w:hAnsiTheme="majorBidi" w:cstheme="majorBidi"/>
          <w:b/>
        </w:rPr>
      </w:pPr>
      <w:r w:rsidRPr="00372FB0">
        <w:rPr>
          <w:rFonts w:asciiTheme="majorBidi" w:hAnsiTheme="majorBidi" w:cstheme="majorBidi"/>
          <w:b/>
        </w:rPr>
        <w:t>C</w:t>
      </w:r>
      <w:r w:rsidR="00D55978" w:rsidRPr="00372FB0">
        <w:rPr>
          <w:rFonts w:asciiTheme="majorBidi" w:hAnsiTheme="majorBidi" w:cstheme="majorBidi"/>
          <w:b/>
        </w:rPr>
        <w:t>lass Details</w:t>
      </w:r>
      <w:r w:rsidRPr="00372FB0">
        <w:rPr>
          <w:rFonts w:asciiTheme="majorBidi" w:hAnsiTheme="majorBidi" w:cstheme="majorBidi"/>
          <w:b/>
        </w:rPr>
        <w:t>:</w:t>
      </w:r>
    </w:p>
    <w:tbl>
      <w:tblPr>
        <w:tblStyle w:val="a"/>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500"/>
        <w:gridCol w:w="2511"/>
        <w:gridCol w:w="1031"/>
        <w:gridCol w:w="1461"/>
      </w:tblGrid>
      <w:tr w:rsidR="00265361" w:rsidRPr="00372FB0" w14:paraId="1280719D" w14:textId="77777777" w:rsidTr="001C594D">
        <w:trPr>
          <w:trHeight w:val="308"/>
        </w:trPr>
        <w:tc>
          <w:tcPr>
            <w:tcW w:w="1710" w:type="dxa"/>
            <w:shd w:val="clear" w:color="auto" w:fill="F9F9F9"/>
            <w:tcMar>
              <w:top w:w="100" w:type="dxa"/>
              <w:left w:w="100" w:type="dxa"/>
              <w:bottom w:w="100" w:type="dxa"/>
              <w:right w:w="100" w:type="dxa"/>
            </w:tcMar>
          </w:tcPr>
          <w:p w14:paraId="28FF768D"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rPr>
              <w:t xml:space="preserve"> </w:t>
            </w:r>
            <w:r w:rsidR="00FC51DF" w:rsidRPr="00372FB0">
              <w:rPr>
                <w:rFonts w:asciiTheme="majorBidi" w:hAnsiTheme="majorBidi" w:cstheme="majorBidi"/>
                <w:b/>
                <w:color w:val="4B6987"/>
                <w:szCs w:val="16"/>
              </w:rPr>
              <w:t>Section</w:t>
            </w:r>
          </w:p>
        </w:tc>
        <w:tc>
          <w:tcPr>
            <w:tcW w:w="2500" w:type="dxa"/>
            <w:shd w:val="clear" w:color="auto" w:fill="F9F9F9"/>
            <w:tcMar>
              <w:top w:w="100" w:type="dxa"/>
              <w:left w:w="100" w:type="dxa"/>
              <w:bottom w:w="100" w:type="dxa"/>
              <w:right w:w="100" w:type="dxa"/>
            </w:tcMar>
          </w:tcPr>
          <w:p w14:paraId="6B73BF0F"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Title</w:t>
            </w:r>
          </w:p>
        </w:tc>
        <w:tc>
          <w:tcPr>
            <w:tcW w:w="2511" w:type="dxa"/>
            <w:shd w:val="clear" w:color="auto" w:fill="F9F9F9"/>
            <w:tcMar>
              <w:top w:w="100" w:type="dxa"/>
              <w:left w:w="100" w:type="dxa"/>
              <w:bottom w:w="100" w:type="dxa"/>
              <w:right w:w="100" w:type="dxa"/>
            </w:tcMar>
          </w:tcPr>
          <w:p w14:paraId="5275995C"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Days &amp; Times</w:t>
            </w:r>
          </w:p>
        </w:tc>
        <w:tc>
          <w:tcPr>
            <w:tcW w:w="1031" w:type="dxa"/>
            <w:shd w:val="clear" w:color="auto" w:fill="F9F9F9"/>
            <w:tcMar>
              <w:top w:w="100" w:type="dxa"/>
              <w:left w:w="100" w:type="dxa"/>
              <w:bottom w:w="100" w:type="dxa"/>
              <w:right w:w="100" w:type="dxa"/>
            </w:tcMar>
          </w:tcPr>
          <w:p w14:paraId="04894275"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Room</w:t>
            </w:r>
          </w:p>
        </w:tc>
        <w:tc>
          <w:tcPr>
            <w:tcW w:w="1461" w:type="dxa"/>
            <w:shd w:val="clear" w:color="auto" w:fill="F9F9F9"/>
            <w:tcMar>
              <w:top w:w="100" w:type="dxa"/>
              <w:left w:w="100" w:type="dxa"/>
              <w:bottom w:w="100" w:type="dxa"/>
              <w:right w:w="100" w:type="dxa"/>
            </w:tcMar>
          </w:tcPr>
          <w:p w14:paraId="20C7226D" w14:textId="77777777" w:rsidR="00265361" w:rsidRPr="00372FB0" w:rsidRDefault="00A60E8E" w:rsidP="006C5E64">
            <w:pPr>
              <w:jc w:val="center"/>
              <w:rPr>
                <w:rFonts w:asciiTheme="majorBidi" w:hAnsiTheme="majorBidi" w:cstheme="majorBidi"/>
                <w:b/>
                <w:color w:val="3C3C3C"/>
                <w:szCs w:val="18"/>
              </w:rPr>
            </w:pPr>
            <w:r w:rsidRPr="00372FB0">
              <w:rPr>
                <w:rFonts w:asciiTheme="majorBidi" w:hAnsiTheme="majorBidi" w:cstheme="majorBidi"/>
                <w:b/>
                <w:color w:val="4B6987"/>
                <w:szCs w:val="16"/>
              </w:rPr>
              <w:t>Class Dates</w:t>
            </w:r>
          </w:p>
        </w:tc>
      </w:tr>
      <w:tr w:rsidR="006924D9" w:rsidRPr="00372FB0" w14:paraId="12A4B44E" w14:textId="77777777" w:rsidTr="001C594D">
        <w:trPr>
          <w:trHeight w:val="380"/>
        </w:trPr>
        <w:tc>
          <w:tcPr>
            <w:tcW w:w="1710" w:type="dxa"/>
            <w:tcMar>
              <w:top w:w="100" w:type="dxa"/>
              <w:left w:w="100" w:type="dxa"/>
              <w:bottom w:w="100" w:type="dxa"/>
              <w:right w:w="100" w:type="dxa"/>
            </w:tcMar>
            <w:vAlign w:val="center"/>
          </w:tcPr>
          <w:p w14:paraId="455AD308" w14:textId="31F27BCF" w:rsidR="00FD33E7" w:rsidRDefault="00000000" w:rsidP="004466AC">
            <w:pPr>
              <w:spacing w:line="216" w:lineRule="atLeast"/>
              <w:divId w:val="2053846299"/>
              <w:rPr>
                <w:rStyle w:val="Hyperlink"/>
                <w:color w:val="004B91"/>
                <w:sz w:val="18"/>
                <w:szCs w:val="18"/>
                <w:bdr w:val="none" w:sz="0" w:space="0" w:color="auto" w:frame="1"/>
              </w:rPr>
            </w:pPr>
            <w:r>
              <w:rPr>
                <w:sz w:val="22"/>
                <w:szCs w:val="22"/>
              </w:rPr>
              <w:fldChar w:fldCharType="begin"/>
            </w:r>
            <w:r>
              <w:instrText>HYPERLINK "javascript:submitAction_win0(document.win0,'CLASS_TITLE$0');"</w:instrText>
            </w:r>
            <w:r>
              <w:rPr>
                <w:sz w:val="22"/>
                <w:szCs w:val="22"/>
              </w:rPr>
            </w:r>
            <w:r>
              <w:rPr>
                <w:sz w:val="22"/>
                <w:szCs w:val="22"/>
              </w:rPr>
              <w:fldChar w:fldCharType="separate"/>
            </w:r>
          </w:p>
          <w:p w14:paraId="3C303CF6" w14:textId="42445ECA" w:rsidR="00FD33E7" w:rsidRDefault="00000000" w:rsidP="00FD33E7">
            <w:pPr>
              <w:spacing w:line="216" w:lineRule="atLeast"/>
              <w:divId w:val="2053846299"/>
              <w:rPr>
                <w:color w:val="515151"/>
                <w:sz w:val="18"/>
                <w:szCs w:val="18"/>
              </w:rPr>
            </w:pPr>
            <w:hyperlink r:id="rId7" w:history="1">
              <w:r w:rsidR="00FD33E7">
                <w:rPr>
                  <w:color w:val="004B91"/>
                  <w:sz w:val="18"/>
                  <w:szCs w:val="18"/>
                  <w:bdr w:val="none" w:sz="0" w:space="0" w:color="auto" w:frame="1"/>
                </w:rPr>
                <w:br/>
              </w:r>
              <w:bookmarkStart w:id="1" w:name="CLASS_TITLE$0"/>
              <w:r w:rsidR="00EC5223">
                <w:fldChar w:fldCharType="begin"/>
              </w:r>
              <w:r w:rsidR="00EC5223">
                <w:instrText xml:space="preserve"> HYPERLINK "javascript:submitAction_win0(document.win0,'CLASS_TITLE$0');" </w:instrText>
              </w:r>
              <w:r w:rsidR="00EC5223">
                <w:fldChar w:fldCharType="separate"/>
              </w:r>
              <w:r w:rsidR="00EC5223">
                <w:rPr>
                  <w:rStyle w:val="Hyperlink"/>
                  <w:rFonts w:ascii="Arial" w:hAnsi="Arial" w:cs="Arial"/>
                  <w:color w:val="AB5B1A"/>
                  <w:sz w:val="18"/>
                  <w:szCs w:val="18"/>
                  <w:bdr w:val="none" w:sz="0" w:space="0" w:color="auto" w:frame="1"/>
                  <w:shd w:val="clear" w:color="auto" w:fill="FFFFFF"/>
                </w:rPr>
                <w:t>COMP 110-21</w:t>
              </w:r>
              <w:r w:rsidR="00EC5223">
                <w:rPr>
                  <w:rFonts w:ascii="Arial" w:hAnsi="Arial" w:cs="Arial"/>
                  <w:color w:val="AB5B1A"/>
                  <w:sz w:val="18"/>
                  <w:szCs w:val="18"/>
                  <w:u w:val="single"/>
                  <w:bdr w:val="none" w:sz="0" w:space="0" w:color="auto" w:frame="1"/>
                  <w:shd w:val="clear" w:color="auto" w:fill="FFFFFF"/>
                </w:rPr>
                <w:br/>
              </w:r>
              <w:r w:rsidR="00EC5223">
                <w:rPr>
                  <w:rStyle w:val="Hyperlink"/>
                  <w:rFonts w:ascii="Arial" w:hAnsi="Arial" w:cs="Arial"/>
                  <w:color w:val="AB5B1A"/>
                  <w:sz w:val="18"/>
                  <w:szCs w:val="18"/>
                  <w:bdr w:val="none" w:sz="0" w:space="0" w:color="auto" w:frame="1"/>
                  <w:shd w:val="clear" w:color="auto" w:fill="FFFFFF"/>
                </w:rPr>
                <w:t>(16773)</w:t>
              </w:r>
              <w:r w:rsidR="00EC5223">
                <w:fldChar w:fldCharType="end"/>
              </w:r>
              <w:bookmarkEnd w:id="1"/>
            </w:hyperlink>
          </w:p>
          <w:p w14:paraId="6493487C" w14:textId="3E847F0E" w:rsidR="006924D9" w:rsidRPr="00FD33E7" w:rsidRDefault="00000000" w:rsidP="00FD33E7">
            <w:pPr>
              <w:spacing w:line="216" w:lineRule="atLeast"/>
              <w:divId w:val="2053846299"/>
              <w:rPr>
                <w:color w:val="515151"/>
                <w:sz w:val="18"/>
                <w:szCs w:val="18"/>
              </w:rPr>
            </w:pPr>
            <w:r>
              <w:rPr>
                <w:rStyle w:val="Hyperlink"/>
                <w:color w:val="004B91"/>
                <w:sz w:val="18"/>
                <w:szCs w:val="18"/>
                <w:bdr w:val="none" w:sz="0" w:space="0" w:color="auto" w:frame="1"/>
              </w:rPr>
              <w:fldChar w:fldCharType="end"/>
            </w:r>
          </w:p>
        </w:tc>
        <w:tc>
          <w:tcPr>
            <w:tcW w:w="2500" w:type="dxa"/>
            <w:tcMar>
              <w:top w:w="100" w:type="dxa"/>
              <w:left w:w="100" w:type="dxa"/>
              <w:bottom w:w="100" w:type="dxa"/>
              <w:right w:w="100" w:type="dxa"/>
            </w:tcMar>
            <w:vAlign w:val="center"/>
          </w:tcPr>
          <w:p w14:paraId="01509C96" w14:textId="77777777" w:rsidR="006924D9" w:rsidRPr="00372FB0" w:rsidRDefault="006924D9" w:rsidP="006924D9">
            <w:pPr>
              <w:spacing w:line="288" w:lineRule="auto"/>
              <w:divId w:val="1651982151"/>
              <w:rPr>
                <w:rFonts w:asciiTheme="majorBidi" w:hAnsiTheme="majorBidi" w:cstheme="majorBidi"/>
              </w:rPr>
            </w:pPr>
            <w:r w:rsidRPr="00372FB0">
              <w:rPr>
                <w:rFonts w:asciiTheme="majorBidi" w:hAnsiTheme="majorBidi" w:cstheme="majorBidi"/>
                <w:b/>
                <w:color w:val="515151"/>
                <w:sz w:val="18"/>
                <w:szCs w:val="18"/>
              </w:rPr>
              <w:t>INTRO ALGRTH/PROG (Lecture)</w:t>
            </w:r>
            <w:r w:rsidRPr="00372FB0">
              <w:rPr>
                <w:rFonts w:asciiTheme="majorBidi" w:hAnsiTheme="majorBidi" w:cstheme="majorBidi"/>
              </w:rPr>
              <w:t xml:space="preserve"> </w:t>
            </w:r>
          </w:p>
        </w:tc>
        <w:tc>
          <w:tcPr>
            <w:tcW w:w="2511" w:type="dxa"/>
            <w:tcMar>
              <w:top w:w="100" w:type="dxa"/>
              <w:left w:w="100" w:type="dxa"/>
              <w:bottom w:w="100" w:type="dxa"/>
              <w:right w:w="100" w:type="dxa"/>
            </w:tcMar>
          </w:tcPr>
          <w:p w14:paraId="5C39FB98" w14:textId="7E0A0BFE" w:rsidR="00EC5223" w:rsidRPr="004466AC" w:rsidRDefault="00EC5223" w:rsidP="004466AC">
            <w:pPr>
              <w:spacing w:line="288" w:lineRule="auto"/>
              <w:rPr>
                <w:rFonts w:asciiTheme="majorBidi" w:hAnsiTheme="majorBidi" w:cstheme="majorBidi"/>
                <w:b/>
                <w:color w:val="515151"/>
                <w:sz w:val="18"/>
                <w:szCs w:val="18"/>
              </w:rPr>
            </w:pPr>
          </w:p>
          <w:p w14:paraId="1F7A8AED" w14:textId="454A2C39" w:rsidR="00EC5223" w:rsidRPr="00EC5223" w:rsidRDefault="00EC5223" w:rsidP="00EC5223">
            <w:pPr>
              <w:spacing w:line="288" w:lineRule="auto"/>
              <w:rPr>
                <w:rFonts w:asciiTheme="majorBidi" w:hAnsiTheme="majorBidi" w:cstheme="majorBidi"/>
                <w:b/>
                <w:color w:val="515151"/>
                <w:sz w:val="18"/>
                <w:szCs w:val="18"/>
              </w:rPr>
            </w:pPr>
            <w:proofErr w:type="spellStart"/>
            <w:r w:rsidRPr="00EC5223">
              <w:rPr>
                <w:rFonts w:asciiTheme="majorBidi" w:hAnsiTheme="majorBidi" w:cstheme="majorBidi"/>
                <w:b/>
                <w:color w:val="515151"/>
                <w:sz w:val="18"/>
                <w:szCs w:val="18"/>
              </w:rPr>
              <w:t>TuTh</w:t>
            </w:r>
            <w:proofErr w:type="spellEnd"/>
            <w:r w:rsidRPr="00EC5223">
              <w:rPr>
                <w:rFonts w:asciiTheme="majorBidi" w:hAnsiTheme="majorBidi" w:cstheme="majorBidi"/>
                <w:b/>
                <w:color w:val="515151"/>
                <w:sz w:val="18"/>
                <w:szCs w:val="18"/>
              </w:rPr>
              <w:t xml:space="preserve"> 11:30AM - 12:45PM</w:t>
            </w:r>
          </w:p>
          <w:p w14:paraId="0C93CA50" w14:textId="3775EF87" w:rsidR="006924D9" w:rsidRPr="00372FB0" w:rsidRDefault="006924D9" w:rsidP="004466AC">
            <w:pPr>
              <w:spacing w:line="288" w:lineRule="auto"/>
              <w:rPr>
                <w:rFonts w:asciiTheme="majorBidi" w:hAnsiTheme="majorBidi" w:cstheme="majorBidi"/>
                <w:b/>
                <w:color w:val="515151"/>
                <w:sz w:val="18"/>
                <w:szCs w:val="18"/>
              </w:rPr>
            </w:pPr>
          </w:p>
        </w:tc>
        <w:tc>
          <w:tcPr>
            <w:tcW w:w="1031" w:type="dxa"/>
            <w:tcMar>
              <w:top w:w="100" w:type="dxa"/>
              <w:left w:w="100" w:type="dxa"/>
              <w:bottom w:w="100" w:type="dxa"/>
              <w:right w:w="100" w:type="dxa"/>
            </w:tcMar>
          </w:tcPr>
          <w:p w14:paraId="4E6260F2" w14:textId="1D2B025E" w:rsidR="00777D05" w:rsidRPr="00372FB0" w:rsidRDefault="00EC5223" w:rsidP="006924D9">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JD 1105</w:t>
            </w:r>
          </w:p>
        </w:tc>
        <w:tc>
          <w:tcPr>
            <w:tcW w:w="1461" w:type="dxa"/>
            <w:tcMar>
              <w:top w:w="100" w:type="dxa"/>
              <w:left w:w="100" w:type="dxa"/>
              <w:bottom w:w="100" w:type="dxa"/>
              <w:right w:w="100" w:type="dxa"/>
            </w:tcMar>
          </w:tcPr>
          <w:p w14:paraId="59EF015D" w14:textId="77777777" w:rsidR="00EC5223" w:rsidRPr="00EC5223" w:rsidRDefault="00EC5223" w:rsidP="00EC5223">
            <w:pPr>
              <w:spacing w:line="288" w:lineRule="auto"/>
              <w:rPr>
                <w:rFonts w:asciiTheme="majorBidi" w:hAnsiTheme="majorBidi" w:cstheme="majorBidi"/>
                <w:b/>
                <w:color w:val="515151"/>
                <w:sz w:val="18"/>
                <w:szCs w:val="18"/>
              </w:rPr>
            </w:pPr>
            <w:r w:rsidRPr="00EC5223">
              <w:rPr>
                <w:rFonts w:asciiTheme="majorBidi" w:hAnsiTheme="majorBidi" w:cstheme="majorBidi"/>
                <w:b/>
                <w:color w:val="515151"/>
                <w:sz w:val="18"/>
                <w:szCs w:val="18"/>
              </w:rPr>
              <w:t>Aug 26, 2024-</w:t>
            </w:r>
          </w:p>
          <w:p w14:paraId="2F2DFF37" w14:textId="41144186" w:rsidR="006924D9" w:rsidRPr="00372FB0" w:rsidRDefault="00EC5223" w:rsidP="00EC5223">
            <w:pPr>
              <w:spacing w:line="288" w:lineRule="auto"/>
              <w:rPr>
                <w:rFonts w:asciiTheme="majorBidi" w:hAnsiTheme="majorBidi" w:cstheme="majorBidi"/>
                <w:b/>
                <w:color w:val="515151"/>
                <w:sz w:val="18"/>
                <w:szCs w:val="18"/>
              </w:rPr>
            </w:pPr>
            <w:r w:rsidRPr="00EC5223">
              <w:rPr>
                <w:rFonts w:asciiTheme="majorBidi" w:hAnsiTheme="majorBidi" w:cstheme="majorBidi"/>
                <w:b/>
                <w:color w:val="515151"/>
                <w:sz w:val="18"/>
                <w:szCs w:val="18"/>
              </w:rPr>
              <w:t>Dec 10, 2024</w:t>
            </w:r>
          </w:p>
        </w:tc>
      </w:tr>
    </w:tbl>
    <w:p w14:paraId="3EB55A15" w14:textId="77777777" w:rsidR="00265361" w:rsidRPr="00372FB0" w:rsidRDefault="00265361" w:rsidP="006C5E64">
      <w:pPr>
        <w:rPr>
          <w:rFonts w:asciiTheme="majorBidi" w:hAnsiTheme="majorBidi" w:cstheme="majorBidi"/>
          <w:b/>
          <w:sz w:val="20"/>
          <w:szCs w:val="20"/>
        </w:rPr>
      </w:pPr>
    </w:p>
    <w:p w14:paraId="4E4DBFDB" w14:textId="77777777" w:rsidR="001429B7" w:rsidRDefault="00A60E8E" w:rsidP="006C5E64">
      <w:pPr>
        <w:rPr>
          <w:rFonts w:asciiTheme="majorBidi" w:hAnsiTheme="majorBidi" w:cstheme="majorBidi"/>
        </w:rPr>
      </w:pPr>
      <w:r w:rsidRPr="00372FB0">
        <w:rPr>
          <w:rFonts w:asciiTheme="majorBidi" w:hAnsiTheme="majorBidi" w:cstheme="majorBidi"/>
        </w:rPr>
        <w:t xml:space="preserve"> </w:t>
      </w:r>
    </w:p>
    <w:tbl>
      <w:tblPr>
        <w:tblStyle w:val="a"/>
        <w:tblW w:w="9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2500"/>
        <w:gridCol w:w="2511"/>
        <w:gridCol w:w="1031"/>
        <w:gridCol w:w="1461"/>
      </w:tblGrid>
      <w:tr w:rsidR="001429B7" w:rsidRPr="00372FB0" w14:paraId="1485DA92" w14:textId="77777777" w:rsidTr="001C594D">
        <w:trPr>
          <w:trHeight w:val="308"/>
        </w:trPr>
        <w:tc>
          <w:tcPr>
            <w:tcW w:w="1710" w:type="dxa"/>
            <w:shd w:val="clear" w:color="auto" w:fill="F9F9F9"/>
            <w:tcMar>
              <w:top w:w="100" w:type="dxa"/>
              <w:left w:w="100" w:type="dxa"/>
              <w:bottom w:w="100" w:type="dxa"/>
              <w:right w:w="100" w:type="dxa"/>
            </w:tcMar>
          </w:tcPr>
          <w:p w14:paraId="17C60170"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Section</w:t>
            </w:r>
          </w:p>
        </w:tc>
        <w:tc>
          <w:tcPr>
            <w:tcW w:w="2500" w:type="dxa"/>
            <w:shd w:val="clear" w:color="auto" w:fill="F9F9F9"/>
            <w:tcMar>
              <w:top w:w="100" w:type="dxa"/>
              <w:left w:w="100" w:type="dxa"/>
              <w:bottom w:w="100" w:type="dxa"/>
              <w:right w:w="100" w:type="dxa"/>
            </w:tcMar>
          </w:tcPr>
          <w:p w14:paraId="2231E71A"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Class Title</w:t>
            </w:r>
          </w:p>
        </w:tc>
        <w:tc>
          <w:tcPr>
            <w:tcW w:w="2511" w:type="dxa"/>
            <w:shd w:val="clear" w:color="auto" w:fill="F9F9F9"/>
            <w:tcMar>
              <w:top w:w="100" w:type="dxa"/>
              <w:left w:w="100" w:type="dxa"/>
              <w:bottom w:w="100" w:type="dxa"/>
              <w:right w:w="100" w:type="dxa"/>
            </w:tcMar>
          </w:tcPr>
          <w:p w14:paraId="6F7B99DF"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Days &amp; Times</w:t>
            </w:r>
          </w:p>
        </w:tc>
        <w:tc>
          <w:tcPr>
            <w:tcW w:w="1031" w:type="dxa"/>
            <w:shd w:val="clear" w:color="auto" w:fill="F9F9F9"/>
            <w:tcMar>
              <w:top w:w="100" w:type="dxa"/>
              <w:left w:w="100" w:type="dxa"/>
              <w:bottom w:w="100" w:type="dxa"/>
              <w:right w:w="100" w:type="dxa"/>
            </w:tcMar>
          </w:tcPr>
          <w:p w14:paraId="73CB0083"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Room</w:t>
            </w:r>
          </w:p>
        </w:tc>
        <w:tc>
          <w:tcPr>
            <w:tcW w:w="1461" w:type="dxa"/>
            <w:shd w:val="clear" w:color="auto" w:fill="F9F9F9"/>
            <w:tcMar>
              <w:top w:w="100" w:type="dxa"/>
              <w:left w:w="100" w:type="dxa"/>
              <w:bottom w:w="100" w:type="dxa"/>
              <w:right w:w="100" w:type="dxa"/>
            </w:tcMar>
          </w:tcPr>
          <w:p w14:paraId="4DDF8F36" w14:textId="77777777" w:rsidR="001429B7" w:rsidRPr="00372FB0" w:rsidRDefault="001429B7" w:rsidP="00414F5D">
            <w:pPr>
              <w:jc w:val="center"/>
              <w:rPr>
                <w:rFonts w:asciiTheme="majorBidi" w:hAnsiTheme="majorBidi" w:cstheme="majorBidi"/>
                <w:b/>
                <w:color w:val="3C3C3C"/>
                <w:szCs w:val="18"/>
              </w:rPr>
            </w:pPr>
            <w:r w:rsidRPr="00372FB0">
              <w:rPr>
                <w:rFonts w:asciiTheme="majorBidi" w:hAnsiTheme="majorBidi" w:cstheme="majorBidi"/>
                <w:b/>
                <w:color w:val="4B6987"/>
                <w:szCs w:val="16"/>
              </w:rPr>
              <w:t>Class Dates</w:t>
            </w:r>
          </w:p>
        </w:tc>
      </w:tr>
      <w:tr w:rsidR="001429B7" w:rsidRPr="00372FB0" w14:paraId="2477B386" w14:textId="77777777" w:rsidTr="001C594D">
        <w:trPr>
          <w:trHeight w:val="380"/>
        </w:trPr>
        <w:tc>
          <w:tcPr>
            <w:tcW w:w="1710" w:type="dxa"/>
            <w:tcMar>
              <w:top w:w="100" w:type="dxa"/>
              <w:left w:w="100" w:type="dxa"/>
              <w:bottom w:w="100" w:type="dxa"/>
              <w:right w:w="100" w:type="dxa"/>
            </w:tcMar>
            <w:vAlign w:val="center"/>
          </w:tcPr>
          <w:p w14:paraId="5A006EFC" w14:textId="1CCB4B6A" w:rsidR="004466AC" w:rsidRDefault="00000000" w:rsidP="004466AC">
            <w:pPr>
              <w:spacing w:line="216" w:lineRule="atLeast"/>
              <w:rPr>
                <w:color w:val="515151"/>
                <w:sz w:val="18"/>
                <w:szCs w:val="18"/>
              </w:rPr>
            </w:pPr>
            <w:hyperlink r:id="rId8" w:history="1">
              <w:r w:rsidR="004466AC">
                <w:rPr>
                  <w:color w:val="004B91"/>
                  <w:sz w:val="18"/>
                  <w:szCs w:val="18"/>
                  <w:bdr w:val="none" w:sz="0" w:space="0" w:color="auto" w:frame="1"/>
                </w:rPr>
                <w:br/>
              </w:r>
              <w:bookmarkStart w:id="2" w:name="CLASS_TITLE$1"/>
              <w:r w:rsidR="0071742D">
                <w:fldChar w:fldCharType="begin"/>
              </w:r>
              <w:r w:rsidR="0071742D">
                <w:instrText xml:space="preserve"> HYPERLINK "javascript:submitAction_win0(document.win0,'CLASS_TITLE$1');" </w:instrText>
              </w:r>
              <w:r w:rsidR="0071742D">
                <w:fldChar w:fldCharType="separate"/>
              </w:r>
              <w:r w:rsidR="0071742D">
                <w:rPr>
                  <w:rStyle w:val="Hyperlink"/>
                  <w:rFonts w:ascii="Arial" w:hAnsi="Arial" w:cs="Arial"/>
                  <w:color w:val="AB5B1A"/>
                  <w:sz w:val="18"/>
                  <w:szCs w:val="18"/>
                  <w:bdr w:val="none" w:sz="0" w:space="0" w:color="auto" w:frame="1"/>
                  <w:shd w:val="clear" w:color="auto" w:fill="F9F9F9"/>
                </w:rPr>
                <w:t>COMP 110L-22</w:t>
              </w:r>
              <w:r w:rsidR="0071742D">
                <w:rPr>
                  <w:rFonts w:ascii="Arial" w:hAnsi="Arial" w:cs="Arial"/>
                  <w:color w:val="AB5B1A"/>
                  <w:sz w:val="18"/>
                  <w:szCs w:val="18"/>
                  <w:u w:val="single"/>
                  <w:bdr w:val="none" w:sz="0" w:space="0" w:color="auto" w:frame="1"/>
                  <w:shd w:val="clear" w:color="auto" w:fill="F9F9F9"/>
                </w:rPr>
                <w:br/>
              </w:r>
              <w:r w:rsidR="0071742D">
                <w:rPr>
                  <w:rStyle w:val="Hyperlink"/>
                  <w:rFonts w:ascii="Arial" w:hAnsi="Arial" w:cs="Arial"/>
                  <w:color w:val="AB5B1A"/>
                  <w:sz w:val="18"/>
                  <w:szCs w:val="18"/>
                  <w:bdr w:val="none" w:sz="0" w:space="0" w:color="auto" w:frame="1"/>
                  <w:shd w:val="clear" w:color="auto" w:fill="F9F9F9"/>
                </w:rPr>
                <w:t>(16776)</w:t>
              </w:r>
              <w:r w:rsidR="0071742D">
                <w:fldChar w:fldCharType="end"/>
              </w:r>
              <w:bookmarkEnd w:id="2"/>
            </w:hyperlink>
          </w:p>
          <w:p w14:paraId="6E1EBF3F" w14:textId="695A1008" w:rsidR="001429B7" w:rsidRPr="00372FB0" w:rsidRDefault="001429B7" w:rsidP="00414F5D">
            <w:pPr>
              <w:spacing w:line="288" w:lineRule="auto"/>
              <w:rPr>
                <w:rFonts w:asciiTheme="majorBidi" w:hAnsiTheme="majorBidi" w:cstheme="majorBidi"/>
              </w:rPr>
            </w:pPr>
          </w:p>
        </w:tc>
        <w:tc>
          <w:tcPr>
            <w:tcW w:w="2500" w:type="dxa"/>
            <w:tcMar>
              <w:top w:w="100" w:type="dxa"/>
              <w:left w:w="100" w:type="dxa"/>
              <w:bottom w:w="100" w:type="dxa"/>
              <w:right w:w="100" w:type="dxa"/>
            </w:tcMar>
            <w:vAlign w:val="center"/>
          </w:tcPr>
          <w:p w14:paraId="2C9BB42C" w14:textId="656BCF4B" w:rsidR="001429B7" w:rsidRPr="00372FB0" w:rsidRDefault="001429B7" w:rsidP="00414F5D">
            <w:pPr>
              <w:spacing w:line="288" w:lineRule="auto"/>
              <w:rPr>
                <w:rFonts w:asciiTheme="majorBidi" w:hAnsiTheme="majorBidi" w:cstheme="majorBidi"/>
              </w:rPr>
            </w:pPr>
            <w:r w:rsidRPr="00372FB0">
              <w:rPr>
                <w:rFonts w:asciiTheme="majorBidi" w:hAnsiTheme="majorBidi" w:cstheme="majorBidi"/>
                <w:b/>
                <w:color w:val="515151"/>
                <w:sz w:val="18"/>
                <w:szCs w:val="18"/>
              </w:rPr>
              <w:t>INTRO ALGRTH/PROG (</w:t>
            </w:r>
            <w:r w:rsidR="00DF198C">
              <w:rPr>
                <w:rFonts w:asciiTheme="majorBidi" w:hAnsiTheme="majorBidi" w:cstheme="majorBidi"/>
                <w:b/>
                <w:color w:val="515151"/>
                <w:sz w:val="18"/>
                <w:szCs w:val="18"/>
              </w:rPr>
              <w:t>Lab</w:t>
            </w:r>
            <w:r w:rsidRPr="00372FB0">
              <w:rPr>
                <w:rFonts w:asciiTheme="majorBidi" w:hAnsiTheme="majorBidi" w:cstheme="majorBidi"/>
                <w:b/>
                <w:color w:val="515151"/>
                <w:sz w:val="18"/>
                <w:szCs w:val="18"/>
              </w:rPr>
              <w:t>)</w:t>
            </w:r>
            <w:r w:rsidRPr="00372FB0">
              <w:rPr>
                <w:rFonts w:asciiTheme="majorBidi" w:hAnsiTheme="majorBidi" w:cstheme="majorBidi"/>
              </w:rPr>
              <w:t xml:space="preserve"> </w:t>
            </w:r>
          </w:p>
        </w:tc>
        <w:tc>
          <w:tcPr>
            <w:tcW w:w="2511" w:type="dxa"/>
            <w:tcMar>
              <w:top w:w="100" w:type="dxa"/>
              <w:left w:w="100" w:type="dxa"/>
              <w:bottom w:w="100" w:type="dxa"/>
              <w:right w:w="100" w:type="dxa"/>
            </w:tcMar>
          </w:tcPr>
          <w:p w14:paraId="6C5BBF31" w14:textId="326E16BC" w:rsidR="001429B7" w:rsidRPr="00372FB0" w:rsidRDefault="00EC5223" w:rsidP="004466AC">
            <w:pPr>
              <w:spacing w:line="288" w:lineRule="auto"/>
              <w:rPr>
                <w:rFonts w:asciiTheme="majorBidi" w:hAnsiTheme="majorBidi" w:cstheme="majorBidi"/>
                <w:b/>
                <w:color w:val="515151"/>
                <w:sz w:val="18"/>
                <w:szCs w:val="18"/>
              </w:rPr>
            </w:pPr>
            <w:proofErr w:type="spellStart"/>
            <w:r w:rsidRPr="00EC5223">
              <w:rPr>
                <w:rFonts w:asciiTheme="majorBidi" w:hAnsiTheme="majorBidi" w:cstheme="majorBidi"/>
                <w:b/>
                <w:color w:val="515151"/>
                <w:sz w:val="18"/>
                <w:szCs w:val="18"/>
              </w:rPr>
              <w:t>TuTh</w:t>
            </w:r>
            <w:proofErr w:type="spellEnd"/>
            <w:r w:rsidRPr="00EC5223">
              <w:rPr>
                <w:rFonts w:asciiTheme="majorBidi" w:hAnsiTheme="majorBidi" w:cstheme="majorBidi"/>
                <w:b/>
                <w:color w:val="515151"/>
                <w:sz w:val="18"/>
                <w:szCs w:val="18"/>
              </w:rPr>
              <w:t xml:space="preserve"> 2:00PM - 3:15PM</w:t>
            </w:r>
          </w:p>
        </w:tc>
        <w:tc>
          <w:tcPr>
            <w:tcW w:w="1031" w:type="dxa"/>
            <w:tcMar>
              <w:top w:w="100" w:type="dxa"/>
              <w:left w:w="100" w:type="dxa"/>
              <w:bottom w:w="100" w:type="dxa"/>
              <w:right w:w="100" w:type="dxa"/>
            </w:tcMar>
          </w:tcPr>
          <w:p w14:paraId="16C2B862" w14:textId="77777777" w:rsidR="00777D05" w:rsidRDefault="00777D05" w:rsidP="00777D05">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 via</w:t>
            </w:r>
          </w:p>
          <w:p w14:paraId="47284B90" w14:textId="77777777" w:rsidR="001429B7" w:rsidRPr="00372FB0" w:rsidRDefault="00777D05" w:rsidP="00777D05">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tcMar>
              <w:top w:w="100" w:type="dxa"/>
              <w:left w:w="100" w:type="dxa"/>
              <w:bottom w:w="100" w:type="dxa"/>
              <w:right w:w="100" w:type="dxa"/>
            </w:tcMar>
          </w:tcPr>
          <w:p w14:paraId="1005C6F2" w14:textId="77777777" w:rsidR="00EC5223" w:rsidRPr="00EC5223" w:rsidRDefault="00EC5223" w:rsidP="00EC5223">
            <w:pPr>
              <w:spacing w:line="288" w:lineRule="auto"/>
              <w:rPr>
                <w:rFonts w:asciiTheme="majorBidi" w:hAnsiTheme="majorBidi" w:cstheme="majorBidi"/>
                <w:b/>
                <w:color w:val="515151"/>
                <w:sz w:val="18"/>
                <w:szCs w:val="18"/>
              </w:rPr>
            </w:pPr>
            <w:r w:rsidRPr="00EC5223">
              <w:rPr>
                <w:rFonts w:asciiTheme="majorBidi" w:hAnsiTheme="majorBidi" w:cstheme="majorBidi"/>
                <w:b/>
                <w:color w:val="515151"/>
                <w:sz w:val="18"/>
                <w:szCs w:val="18"/>
              </w:rPr>
              <w:t>Aug 26, 2024-</w:t>
            </w:r>
          </w:p>
          <w:p w14:paraId="6FE7A37C" w14:textId="48ADEF81" w:rsidR="001429B7" w:rsidRPr="00372FB0" w:rsidRDefault="00EC5223" w:rsidP="00EC5223">
            <w:pPr>
              <w:spacing w:line="288" w:lineRule="auto"/>
              <w:rPr>
                <w:rFonts w:asciiTheme="majorBidi" w:hAnsiTheme="majorBidi" w:cstheme="majorBidi"/>
                <w:b/>
                <w:color w:val="515151"/>
                <w:sz w:val="18"/>
                <w:szCs w:val="18"/>
              </w:rPr>
            </w:pPr>
            <w:r w:rsidRPr="00EC5223">
              <w:rPr>
                <w:rFonts w:asciiTheme="majorBidi" w:hAnsiTheme="majorBidi" w:cstheme="majorBidi"/>
                <w:b/>
                <w:color w:val="515151"/>
                <w:sz w:val="18"/>
                <w:szCs w:val="18"/>
              </w:rPr>
              <w:t>Dec 10, 2024</w:t>
            </w:r>
          </w:p>
        </w:tc>
      </w:tr>
      <w:tr w:rsidR="00DF34FB" w:rsidRPr="00372FB0" w14:paraId="5CA61F71" w14:textId="77777777" w:rsidTr="001C594D">
        <w:trPr>
          <w:trHeight w:val="380"/>
        </w:trPr>
        <w:tc>
          <w:tcPr>
            <w:tcW w:w="1710" w:type="dxa"/>
            <w:tcMar>
              <w:top w:w="100" w:type="dxa"/>
              <w:left w:w="100" w:type="dxa"/>
              <w:bottom w:w="100" w:type="dxa"/>
              <w:right w:w="100" w:type="dxa"/>
            </w:tcMar>
            <w:vAlign w:val="center"/>
          </w:tcPr>
          <w:p w14:paraId="3D57CBD3" w14:textId="77777777" w:rsidR="0071742D" w:rsidRDefault="00000000" w:rsidP="0071742D">
            <w:pPr>
              <w:spacing w:line="216" w:lineRule="atLeast"/>
              <w:rPr>
                <w:color w:val="515151"/>
                <w:sz w:val="18"/>
                <w:szCs w:val="18"/>
              </w:rPr>
            </w:pPr>
            <w:hyperlink r:id="rId9" w:history="1">
              <w:r w:rsidR="0071742D">
                <w:rPr>
                  <w:rFonts w:ascii="Arial" w:hAnsi="Arial" w:cs="Arial"/>
                  <w:color w:val="004B91"/>
                  <w:sz w:val="18"/>
                  <w:szCs w:val="18"/>
                  <w:bdr w:val="none" w:sz="0" w:space="0" w:color="auto" w:frame="1"/>
                </w:rPr>
                <w:br/>
              </w:r>
              <w:r w:rsidR="0071742D">
                <w:rPr>
                  <w:rStyle w:val="Hyperlink"/>
                  <w:rFonts w:ascii="Arial" w:hAnsi="Arial" w:cs="Arial"/>
                  <w:color w:val="004B91"/>
                  <w:sz w:val="18"/>
                  <w:szCs w:val="18"/>
                  <w:bdr w:val="none" w:sz="0" w:space="0" w:color="auto" w:frame="1"/>
                </w:rPr>
                <w:t>COMP 110L-23</w:t>
              </w:r>
              <w:r w:rsidR="0071742D">
                <w:rPr>
                  <w:rFonts w:ascii="Arial" w:hAnsi="Arial" w:cs="Arial"/>
                  <w:color w:val="004B91"/>
                  <w:sz w:val="18"/>
                  <w:szCs w:val="18"/>
                  <w:bdr w:val="none" w:sz="0" w:space="0" w:color="auto" w:frame="1"/>
                </w:rPr>
                <w:br/>
              </w:r>
              <w:r w:rsidR="0071742D">
                <w:rPr>
                  <w:rStyle w:val="Hyperlink"/>
                  <w:rFonts w:ascii="Arial" w:hAnsi="Arial" w:cs="Arial"/>
                  <w:color w:val="004B91"/>
                  <w:sz w:val="18"/>
                  <w:szCs w:val="18"/>
                  <w:bdr w:val="none" w:sz="0" w:space="0" w:color="auto" w:frame="1"/>
                </w:rPr>
                <w:t>(16777)</w:t>
              </w:r>
            </w:hyperlink>
          </w:p>
          <w:p w14:paraId="7A5643B8" w14:textId="55006176" w:rsidR="00DF34FB" w:rsidRDefault="00DF34FB" w:rsidP="004466AC">
            <w:pPr>
              <w:spacing w:line="216" w:lineRule="atLeast"/>
            </w:pPr>
          </w:p>
        </w:tc>
        <w:tc>
          <w:tcPr>
            <w:tcW w:w="2500" w:type="dxa"/>
            <w:tcMar>
              <w:top w:w="100" w:type="dxa"/>
              <w:left w:w="100" w:type="dxa"/>
              <w:bottom w:w="100" w:type="dxa"/>
              <w:right w:w="100" w:type="dxa"/>
            </w:tcMar>
            <w:vAlign w:val="center"/>
          </w:tcPr>
          <w:p w14:paraId="5A70DE95" w14:textId="3BEA820F" w:rsidR="00DF34FB" w:rsidRPr="00372FB0" w:rsidRDefault="00DF34FB" w:rsidP="00414F5D">
            <w:pPr>
              <w:spacing w:line="288" w:lineRule="auto"/>
              <w:rPr>
                <w:rFonts w:asciiTheme="majorBidi" w:hAnsiTheme="majorBidi" w:cstheme="majorBidi"/>
                <w:b/>
                <w:color w:val="515151"/>
                <w:sz w:val="18"/>
                <w:szCs w:val="18"/>
              </w:rPr>
            </w:pPr>
            <w:r w:rsidRPr="00372FB0">
              <w:rPr>
                <w:rFonts w:asciiTheme="majorBidi" w:hAnsiTheme="majorBidi" w:cstheme="majorBidi"/>
                <w:b/>
                <w:color w:val="515151"/>
                <w:sz w:val="18"/>
                <w:szCs w:val="18"/>
              </w:rPr>
              <w:t>INTRO ALGRTH/PROG (</w:t>
            </w:r>
            <w:r>
              <w:rPr>
                <w:rFonts w:asciiTheme="majorBidi" w:hAnsiTheme="majorBidi" w:cstheme="majorBidi"/>
                <w:b/>
                <w:color w:val="515151"/>
                <w:sz w:val="18"/>
                <w:szCs w:val="18"/>
              </w:rPr>
              <w:t>Lab</w:t>
            </w:r>
            <w:r w:rsidRPr="00372FB0">
              <w:rPr>
                <w:rFonts w:asciiTheme="majorBidi" w:hAnsiTheme="majorBidi" w:cstheme="majorBidi"/>
                <w:b/>
                <w:color w:val="515151"/>
                <w:sz w:val="18"/>
                <w:szCs w:val="18"/>
              </w:rPr>
              <w:t>)</w:t>
            </w:r>
          </w:p>
        </w:tc>
        <w:tc>
          <w:tcPr>
            <w:tcW w:w="2511" w:type="dxa"/>
            <w:tcMar>
              <w:top w:w="100" w:type="dxa"/>
              <w:left w:w="100" w:type="dxa"/>
              <w:bottom w:w="100" w:type="dxa"/>
              <w:right w:w="100" w:type="dxa"/>
            </w:tcMar>
          </w:tcPr>
          <w:p w14:paraId="3717D3F8" w14:textId="34B99A42" w:rsidR="00DF34FB" w:rsidRPr="004466AC" w:rsidRDefault="00EC5223" w:rsidP="00DF34FB">
            <w:pPr>
              <w:spacing w:line="288" w:lineRule="auto"/>
              <w:rPr>
                <w:rFonts w:asciiTheme="majorBidi" w:hAnsiTheme="majorBidi" w:cstheme="majorBidi"/>
                <w:b/>
                <w:color w:val="515151"/>
                <w:sz w:val="18"/>
                <w:szCs w:val="18"/>
              </w:rPr>
            </w:pPr>
            <w:proofErr w:type="spellStart"/>
            <w:r w:rsidRPr="00EC5223">
              <w:rPr>
                <w:rFonts w:asciiTheme="majorBidi" w:hAnsiTheme="majorBidi" w:cstheme="majorBidi"/>
                <w:b/>
                <w:color w:val="515151"/>
                <w:sz w:val="18"/>
                <w:szCs w:val="18"/>
              </w:rPr>
              <w:t>TuTh</w:t>
            </w:r>
            <w:proofErr w:type="spellEnd"/>
            <w:r w:rsidRPr="00EC5223">
              <w:rPr>
                <w:rFonts w:asciiTheme="majorBidi" w:hAnsiTheme="majorBidi" w:cstheme="majorBidi"/>
                <w:b/>
                <w:color w:val="515151"/>
                <w:sz w:val="18"/>
                <w:szCs w:val="18"/>
              </w:rPr>
              <w:t xml:space="preserve"> 3:30PM - 4:45PM</w:t>
            </w:r>
          </w:p>
        </w:tc>
        <w:tc>
          <w:tcPr>
            <w:tcW w:w="1031" w:type="dxa"/>
            <w:tcMar>
              <w:top w:w="100" w:type="dxa"/>
              <w:left w:w="100" w:type="dxa"/>
              <w:bottom w:w="100" w:type="dxa"/>
              <w:right w:w="100" w:type="dxa"/>
            </w:tcMar>
          </w:tcPr>
          <w:p w14:paraId="27569AB9" w14:textId="77777777" w:rsidR="00DF34FB" w:rsidRDefault="00DF34FB" w:rsidP="00DF34FB">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Online via</w:t>
            </w:r>
          </w:p>
          <w:p w14:paraId="282BA2C4" w14:textId="407A6188" w:rsidR="00DF34FB" w:rsidRDefault="00DF34FB" w:rsidP="00DF34FB">
            <w:pPr>
              <w:spacing w:line="288" w:lineRule="auto"/>
              <w:rPr>
                <w:rFonts w:asciiTheme="majorBidi" w:hAnsiTheme="majorBidi" w:cstheme="majorBidi"/>
                <w:b/>
                <w:color w:val="515151"/>
                <w:sz w:val="18"/>
                <w:szCs w:val="18"/>
              </w:rPr>
            </w:pPr>
            <w:r>
              <w:rPr>
                <w:rFonts w:asciiTheme="majorBidi" w:hAnsiTheme="majorBidi" w:cstheme="majorBidi"/>
                <w:b/>
                <w:color w:val="515151"/>
                <w:sz w:val="18"/>
                <w:szCs w:val="18"/>
              </w:rPr>
              <w:t>Zoom</w:t>
            </w:r>
          </w:p>
        </w:tc>
        <w:tc>
          <w:tcPr>
            <w:tcW w:w="1461" w:type="dxa"/>
            <w:tcMar>
              <w:top w:w="100" w:type="dxa"/>
              <w:left w:w="100" w:type="dxa"/>
              <w:bottom w:w="100" w:type="dxa"/>
              <w:right w:w="100" w:type="dxa"/>
            </w:tcMar>
          </w:tcPr>
          <w:p w14:paraId="097653A2" w14:textId="77777777" w:rsidR="00EC5223" w:rsidRPr="00EC5223" w:rsidRDefault="00EC5223" w:rsidP="00EC5223">
            <w:pPr>
              <w:spacing w:line="288" w:lineRule="auto"/>
              <w:rPr>
                <w:rFonts w:asciiTheme="majorBidi" w:hAnsiTheme="majorBidi" w:cstheme="majorBidi"/>
                <w:b/>
                <w:color w:val="515151"/>
                <w:sz w:val="18"/>
                <w:szCs w:val="18"/>
              </w:rPr>
            </w:pPr>
            <w:r w:rsidRPr="00EC5223">
              <w:rPr>
                <w:rFonts w:asciiTheme="majorBidi" w:hAnsiTheme="majorBidi" w:cstheme="majorBidi"/>
                <w:b/>
                <w:color w:val="515151"/>
                <w:sz w:val="18"/>
                <w:szCs w:val="18"/>
              </w:rPr>
              <w:t>Aug 26, 2024-</w:t>
            </w:r>
          </w:p>
          <w:p w14:paraId="2D101298" w14:textId="1B7321EE" w:rsidR="00DF34FB" w:rsidRPr="00DF34FB" w:rsidRDefault="00EC5223" w:rsidP="00EC5223">
            <w:pPr>
              <w:spacing w:line="288" w:lineRule="auto"/>
              <w:rPr>
                <w:rFonts w:asciiTheme="majorBidi" w:hAnsiTheme="majorBidi" w:cstheme="majorBidi"/>
                <w:b/>
                <w:color w:val="515151"/>
                <w:sz w:val="18"/>
                <w:szCs w:val="18"/>
              </w:rPr>
            </w:pPr>
            <w:r w:rsidRPr="00EC5223">
              <w:rPr>
                <w:rFonts w:asciiTheme="majorBidi" w:hAnsiTheme="majorBidi" w:cstheme="majorBidi"/>
                <w:b/>
                <w:color w:val="515151"/>
                <w:sz w:val="18"/>
                <w:szCs w:val="18"/>
              </w:rPr>
              <w:t>Dec 10, 2024</w:t>
            </w:r>
          </w:p>
        </w:tc>
      </w:tr>
    </w:tbl>
    <w:p w14:paraId="1747AC51" w14:textId="77777777" w:rsidR="001429B7" w:rsidRDefault="001429B7" w:rsidP="001429B7">
      <w:pPr>
        <w:rPr>
          <w:rFonts w:asciiTheme="majorBidi" w:hAnsiTheme="majorBidi" w:cstheme="majorBidi"/>
        </w:rPr>
      </w:pPr>
    </w:p>
    <w:p w14:paraId="2A51E189" w14:textId="77777777" w:rsidR="001429B7" w:rsidRDefault="001429B7" w:rsidP="006C5E64">
      <w:pPr>
        <w:rPr>
          <w:rFonts w:asciiTheme="majorBidi" w:hAnsiTheme="majorBidi" w:cstheme="majorBidi"/>
        </w:rPr>
      </w:pPr>
    </w:p>
    <w:p w14:paraId="22461EE9" w14:textId="77777777" w:rsidR="001429B7" w:rsidRDefault="001429B7" w:rsidP="006C5E64">
      <w:pPr>
        <w:rPr>
          <w:rFonts w:asciiTheme="majorBidi" w:hAnsiTheme="majorBidi" w:cstheme="majorBidi"/>
        </w:rPr>
      </w:pPr>
    </w:p>
    <w:p w14:paraId="771C97D3" w14:textId="77777777" w:rsidR="00265361" w:rsidRPr="00372FB0" w:rsidRDefault="00A60E8E" w:rsidP="006C5E64">
      <w:pPr>
        <w:rPr>
          <w:rFonts w:asciiTheme="majorBidi" w:hAnsiTheme="majorBidi" w:cstheme="majorBidi"/>
          <w:b/>
        </w:rPr>
      </w:pPr>
      <w:r w:rsidRPr="00372FB0">
        <w:rPr>
          <w:rFonts w:asciiTheme="majorBidi" w:hAnsiTheme="majorBidi" w:cstheme="majorBidi"/>
          <w:b/>
        </w:rPr>
        <w:t>Final Exam:</w:t>
      </w:r>
    </w:p>
    <w:tbl>
      <w:tblPr>
        <w:tblStyle w:val="a1"/>
        <w:tblW w:w="9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610"/>
        <w:gridCol w:w="1794"/>
        <w:gridCol w:w="2076"/>
        <w:gridCol w:w="1452"/>
      </w:tblGrid>
      <w:tr w:rsidR="0084466D" w:rsidRPr="00372FB0" w14:paraId="4A025F44" w14:textId="77777777" w:rsidTr="001C594D">
        <w:trPr>
          <w:trHeight w:val="362"/>
        </w:trPr>
        <w:tc>
          <w:tcPr>
            <w:tcW w:w="1530" w:type="dxa"/>
            <w:shd w:val="clear" w:color="auto" w:fill="F9F9F9"/>
            <w:tcMar>
              <w:top w:w="100" w:type="dxa"/>
              <w:left w:w="100" w:type="dxa"/>
              <w:bottom w:w="100" w:type="dxa"/>
              <w:right w:w="100" w:type="dxa"/>
            </w:tcMar>
          </w:tcPr>
          <w:p w14:paraId="1EF968EC" w14:textId="77777777" w:rsidR="00184359" w:rsidRPr="00372FB0" w:rsidRDefault="0084466D"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Section</w:t>
            </w:r>
          </w:p>
        </w:tc>
        <w:tc>
          <w:tcPr>
            <w:tcW w:w="2610" w:type="dxa"/>
            <w:shd w:val="clear" w:color="auto" w:fill="F9F9F9"/>
            <w:tcMar>
              <w:top w:w="100" w:type="dxa"/>
              <w:left w:w="100" w:type="dxa"/>
              <w:bottom w:w="100" w:type="dxa"/>
              <w:right w:w="100" w:type="dxa"/>
            </w:tcMar>
          </w:tcPr>
          <w:p w14:paraId="613AF588" w14:textId="77777777"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Class Title</w:t>
            </w:r>
          </w:p>
        </w:tc>
        <w:tc>
          <w:tcPr>
            <w:tcW w:w="1794" w:type="dxa"/>
            <w:shd w:val="clear" w:color="auto" w:fill="F9F9F9"/>
            <w:tcMar>
              <w:top w:w="100" w:type="dxa"/>
              <w:left w:w="100" w:type="dxa"/>
              <w:bottom w:w="100" w:type="dxa"/>
              <w:right w:w="100" w:type="dxa"/>
            </w:tcMar>
          </w:tcPr>
          <w:p w14:paraId="2DEA4D68" w14:textId="77777777"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Date</w:t>
            </w:r>
          </w:p>
        </w:tc>
        <w:tc>
          <w:tcPr>
            <w:tcW w:w="2076" w:type="dxa"/>
            <w:shd w:val="clear" w:color="auto" w:fill="F9F9F9"/>
            <w:tcMar>
              <w:top w:w="100" w:type="dxa"/>
              <w:left w:w="100" w:type="dxa"/>
              <w:bottom w:w="100" w:type="dxa"/>
              <w:right w:w="100" w:type="dxa"/>
            </w:tcMar>
          </w:tcPr>
          <w:p w14:paraId="10A850F2" w14:textId="77777777" w:rsidR="00184359" w:rsidRPr="00372FB0" w:rsidRDefault="00184359" w:rsidP="00B920CB">
            <w:pPr>
              <w:jc w:val="cente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Time</w:t>
            </w:r>
          </w:p>
        </w:tc>
        <w:tc>
          <w:tcPr>
            <w:tcW w:w="1452" w:type="dxa"/>
            <w:shd w:val="clear" w:color="auto" w:fill="F9F9F9"/>
            <w:tcMar>
              <w:top w:w="100" w:type="dxa"/>
              <w:left w:w="100" w:type="dxa"/>
              <w:bottom w:w="100" w:type="dxa"/>
              <w:right w:w="100" w:type="dxa"/>
            </w:tcMar>
          </w:tcPr>
          <w:p w14:paraId="2436164D" w14:textId="77777777" w:rsidR="00184359" w:rsidRPr="00372FB0" w:rsidRDefault="00184359" w:rsidP="00B920CB">
            <w:pPr>
              <w:rPr>
                <w:rFonts w:asciiTheme="majorBidi" w:hAnsiTheme="majorBidi" w:cstheme="majorBidi"/>
                <w:b/>
                <w:color w:val="3C3C3C"/>
                <w:sz w:val="20"/>
                <w:szCs w:val="18"/>
              </w:rPr>
            </w:pPr>
            <w:r w:rsidRPr="00372FB0">
              <w:rPr>
                <w:rFonts w:asciiTheme="majorBidi" w:hAnsiTheme="majorBidi" w:cstheme="majorBidi"/>
                <w:b/>
                <w:color w:val="4B6987"/>
                <w:sz w:val="20"/>
                <w:szCs w:val="16"/>
              </w:rPr>
              <w:t>Exam Room</w:t>
            </w:r>
          </w:p>
        </w:tc>
      </w:tr>
      <w:bookmarkStart w:id="3" w:name="CLASS_TITLE1$1"/>
      <w:tr w:rsidR="00184359" w:rsidRPr="00372FB0" w14:paraId="710B431C" w14:textId="77777777" w:rsidTr="001C594D">
        <w:trPr>
          <w:trHeight w:val="592"/>
        </w:trPr>
        <w:tc>
          <w:tcPr>
            <w:tcW w:w="1530" w:type="dxa"/>
            <w:shd w:val="clear" w:color="auto" w:fill="auto"/>
            <w:tcMar>
              <w:top w:w="100" w:type="dxa"/>
              <w:left w:w="100" w:type="dxa"/>
              <w:bottom w:w="100" w:type="dxa"/>
              <w:right w:w="100" w:type="dxa"/>
            </w:tcMar>
          </w:tcPr>
          <w:p w14:paraId="18BFD8E8" w14:textId="1AAA1B40" w:rsidR="001C594D" w:rsidRPr="00372FB0" w:rsidRDefault="0071742D" w:rsidP="001C594D">
            <w:pPr>
              <w:spacing w:line="288" w:lineRule="auto"/>
              <w:rPr>
                <w:rFonts w:asciiTheme="majorBidi" w:hAnsiTheme="majorBidi" w:cstheme="majorBidi"/>
                <w:b/>
                <w:color w:val="004B91"/>
                <w:sz w:val="20"/>
                <w:szCs w:val="18"/>
              </w:rPr>
            </w:pPr>
            <w:r>
              <w:fldChar w:fldCharType="begin"/>
            </w:r>
            <w:r>
              <w:instrText xml:space="preserve"> HYPERLINK "javascript:submitAction_win0(document.win0,'CLASS_TITLE1$1');" </w:instrText>
            </w:r>
            <w:r>
              <w:fldChar w:fldCharType="separate"/>
            </w:r>
            <w:r>
              <w:rPr>
                <w:rStyle w:val="Hyperlink"/>
                <w:rFonts w:ascii="Arial" w:hAnsi="Arial" w:cs="Arial"/>
                <w:color w:val="AB5B1A"/>
                <w:sz w:val="18"/>
                <w:szCs w:val="18"/>
                <w:bdr w:val="none" w:sz="0" w:space="0" w:color="auto" w:frame="1"/>
                <w:shd w:val="clear" w:color="auto" w:fill="F9F9F9"/>
              </w:rPr>
              <w:t>COMP 110-21</w:t>
            </w:r>
            <w:r>
              <w:rPr>
                <w:rFonts w:ascii="Arial" w:hAnsi="Arial" w:cs="Arial"/>
                <w:color w:val="AB5B1A"/>
                <w:sz w:val="18"/>
                <w:szCs w:val="18"/>
                <w:u w:val="single"/>
                <w:bdr w:val="none" w:sz="0" w:space="0" w:color="auto" w:frame="1"/>
                <w:shd w:val="clear" w:color="auto" w:fill="F9F9F9"/>
              </w:rPr>
              <w:br/>
            </w:r>
            <w:r>
              <w:rPr>
                <w:rStyle w:val="Hyperlink"/>
                <w:rFonts w:ascii="Arial" w:hAnsi="Arial" w:cs="Arial"/>
                <w:color w:val="AB5B1A"/>
                <w:sz w:val="18"/>
                <w:szCs w:val="18"/>
                <w:bdr w:val="none" w:sz="0" w:space="0" w:color="auto" w:frame="1"/>
                <w:shd w:val="clear" w:color="auto" w:fill="F9F9F9"/>
              </w:rPr>
              <w:t>(16773)</w:t>
            </w:r>
            <w:r>
              <w:fldChar w:fldCharType="end"/>
            </w:r>
            <w:bookmarkEnd w:id="3"/>
          </w:p>
        </w:tc>
        <w:tc>
          <w:tcPr>
            <w:tcW w:w="2610" w:type="dxa"/>
            <w:shd w:val="clear" w:color="auto" w:fill="auto"/>
            <w:tcMar>
              <w:top w:w="100" w:type="dxa"/>
              <w:left w:w="100" w:type="dxa"/>
              <w:bottom w:w="100" w:type="dxa"/>
              <w:right w:w="100" w:type="dxa"/>
            </w:tcMar>
          </w:tcPr>
          <w:p w14:paraId="12F0FDC6" w14:textId="77777777" w:rsidR="00184359" w:rsidRPr="00372FB0" w:rsidRDefault="00184359" w:rsidP="00B920CB">
            <w:pPr>
              <w:spacing w:line="288" w:lineRule="auto"/>
              <w:rPr>
                <w:rFonts w:asciiTheme="majorBidi" w:hAnsiTheme="majorBidi" w:cstheme="majorBidi"/>
                <w:b/>
                <w:color w:val="515151"/>
                <w:sz w:val="20"/>
                <w:szCs w:val="18"/>
              </w:rPr>
            </w:pPr>
            <w:r w:rsidRPr="00372FB0">
              <w:rPr>
                <w:rFonts w:asciiTheme="majorBidi" w:hAnsiTheme="majorBidi" w:cstheme="majorBidi"/>
                <w:b/>
                <w:color w:val="515151"/>
                <w:sz w:val="20"/>
                <w:szCs w:val="18"/>
              </w:rPr>
              <w:t>INTRO ALGRTH/PROG (Lecture)</w:t>
            </w:r>
          </w:p>
        </w:tc>
        <w:tc>
          <w:tcPr>
            <w:tcW w:w="1794" w:type="dxa"/>
            <w:shd w:val="clear" w:color="auto" w:fill="auto"/>
            <w:tcMar>
              <w:top w:w="100" w:type="dxa"/>
              <w:left w:w="100" w:type="dxa"/>
              <w:bottom w:w="100" w:type="dxa"/>
              <w:right w:w="100" w:type="dxa"/>
            </w:tcMar>
          </w:tcPr>
          <w:p w14:paraId="42443EF7" w14:textId="387F7DAE" w:rsidR="00184359" w:rsidRPr="00372FB0" w:rsidRDefault="0071742D" w:rsidP="00DF34FB">
            <w:pPr>
              <w:spacing w:line="288" w:lineRule="auto"/>
              <w:jc w:val="center"/>
              <w:rPr>
                <w:rFonts w:asciiTheme="majorBidi" w:hAnsiTheme="majorBidi" w:cstheme="majorBidi"/>
                <w:b/>
                <w:color w:val="515151"/>
                <w:sz w:val="20"/>
                <w:szCs w:val="18"/>
              </w:rPr>
            </w:pPr>
            <w:r>
              <w:rPr>
                <w:rFonts w:asciiTheme="majorBidi" w:hAnsiTheme="majorBidi" w:cstheme="majorBidi"/>
                <w:b/>
                <w:color w:val="515151"/>
                <w:sz w:val="20"/>
                <w:szCs w:val="18"/>
              </w:rPr>
              <w:t>TBA</w:t>
            </w:r>
          </w:p>
        </w:tc>
        <w:tc>
          <w:tcPr>
            <w:tcW w:w="2076" w:type="dxa"/>
            <w:shd w:val="clear" w:color="auto" w:fill="auto"/>
            <w:tcMar>
              <w:top w:w="100" w:type="dxa"/>
              <w:left w:w="100" w:type="dxa"/>
              <w:bottom w:w="100" w:type="dxa"/>
              <w:right w:w="100" w:type="dxa"/>
            </w:tcMar>
          </w:tcPr>
          <w:p w14:paraId="4F305FBF" w14:textId="701EFCCD" w:rsidR="00184359" w:rsidRPr="00372FB0" w:rsidRDefault="0071742D" w:rsidP="004466AC">
            <w:pPr>
              <w:spacing w:line="288" w:lineRule="auto"/>
              <w:jc w:val="center"/>
              <w:rPr>
                <w:rFonts w:asciiTheme="majorBidi" w:hAnsiTheme="majorBidi" w:cstheme="majorBidi"/>
                <w:b/>
                <w:color w:val="515151"/>
                <w:sz w:val="20"/>
                <w:szCs w:val="18"/>
              </w:rPr>
            </w:pPr>
            <w:r>
              <w:rPr>
                <w:rFonts w:asciiTheme="majorBidi" w:hAnsiTheme="majorBidi" w:cstheme="majorBidi"/>
                <w:b/>
                <w:color w:val="515151"/>
                <w:sz w:val="20"/>
                <w:szCs w:val="18"/>
              </w:rPr>
              <w:t>TBA</w:t>
            </w:r>
          </w:p>
        </w:tc>
        <w:tc>
          <w:tcPr>
            <w:tcW w:w="1452" w:type="dxa"/>
            <w:shd w:val="clear" w:color="auto" w:fill="auto"/>
            <w:tcMar>
              <w:top w:w="100" w:type="dxa"/>
              <w:left w:w="100" w:type="dxa"/>
              <w:bottom w:w="100" w:type="dxa"/>
              <w:right w:w="100" w:type="dxa"/>
            </w:tcMar>
          </w:tcPr>
          <w:p w14:paraId="683C6C15" w14:textId="5293D0A4" w:rsidR="00184359" w:rsidRPr="00372FB0" w:rsidRDefault="0071742D" w:rsidP="00614AE6">
            <w:pPr>
              <w:spacing w:line="288" w:lineRule="auto"/>
              <w:rPr>
                <w:rFonts w:asciiTheme="majorBidi" w:hAnsiTheme="majorBidi" w:cstheme="majorBidi"/>
                <w:b/>
                <w:color w:val="515151"/>
                <w:sz w:val="20"/>
                <w:szCs w:val="18"/>
              </w:rPr>
            </w:pPr>
            <w:r>
              <w:rPr>
                <w:rFonts w:asciiTheme="majorBidi" w:hAnsiTheme="majorBidi" w:cstheme="majorBidi"/>
                <w:b/>
                <w:color w:val="515151"/>
                <w:sz w:val="20"/>
                <w:szCs w:val="18"/>
              </w:rPr>
              <w:t>TBA</w:t>
            </w:r>
            <w:r w:rsidR="00614AE6" w:rsidRPr="00614AE6">
              <w:rPr>
                <w:rFonts w:asciiTheme="majorBidi" w:hAnsiTheme="majorBidi" w:cstheme="majorBidi"/>
                <w:b/>
                <w:color w:val="515151"/>
                <w:sz w:val="20"/>
                <w:szCs w:val="18"/>
              </w:rPr>
              <w:t xml:space="preserve"> </w:t>
            </w:r>
          </w:p>
        </w:tc>
      </w:tr>
    </w:tbl>
    <w:p w14:paraId="375CE320" w14:textId="77777777" w:rsidR="00845F4A" w:rsidRPr="00372FB0" w:rsidRDefault="00845F4A" w:rsidP="006C5E64">
      <w:pPr>
        <w:jc w:val="both"/>
        <w:rPr>
          <w:rFonts w:asciiTheme="majorBidi" w:hAnsiTheme="majorBidi" w:cstheme="majorBidi"/>
          <w:b/>
        </w:rPr>
      </w:pPr>
    </w:p>
    <w:p w14:paraId="018216B3" w14:textId="77777777" w:rsidR="00296834" w:rsidRPr="00296834" w:rsidRDefault="00296834" w:rsidP="00296834">
      <w:pPr>
        <w:rPr>
          <w:rFonts w:asciiTheme="majorBidi" w:hAnsiTheme="majorBidi" w:cstheme="majorBidi"/>
          <w:b/>
        </w:rPr>
      </w:pPr>
      <w:r w:rsidRPr="00296834">
        <w:rPr>
          <w:rFonts w:asciiTheme="majorBidi" w:hAnsiTheme="majorBidi" w:cstheme="majorBidi"/>
          <w:b/>
        </w:rPr>
        <w:t>Zoom Lecture Policy:</w:t>
      </w:r>
    </w:p>
    <w:p w14:paraId="6E716791" w14:textId="77777777" w:rsidR="002A542C" w:rsidRDefault="002A542C" w:rsidP="000E6A88">
      <w:pPr>
        <w:rPr>
          <w:rFonts w:asciiTheme="majorBidi" w:hAnsiTheme="majorBidi" w:cstheme="majorBidi"/>
          <w:b/>
        </w:rPr>
      </w:pPr>
    </w:p>
    <w:p w14:paraId="5B2049B1" w14:textId="77777777" w:rsidR="00295921" w:rsidRPr="00295921" w:rsidRDefault="00295921" w:rsidP="00295921">
      <w:pPr>
        <w:rPr>
          <w:rFonts w:asciiTheme="majorBidi" w:hAnsiTheme="majorBidi" w:cstheme="majorBidi"/>
          <w:bCs/>
        </w:rPr>
      </w:pPr>
      <w:r w:rsidRPr="00295921">
        <w:rPr>
          <w:rFonts w:asciiTheme="majorBidi" w:hAnsiTheme="majorBidi" w:cstheme="majorBidi"/>
          <w:bCs/>
        </w:rPr>
        <w:t>Maryam Jalali is inviting you to a scheduled Zoom meeting.</w:t>
      </w:r>
    </w:p>
    <w:p w14:paraId="00B8043D" w14:textId="77777777" w:rsidR="00295921" w:rsidRPr="00295921" w:rsidRDefault="00295921" w:rsidP="00295921">
      <w:pPr>
        <w:rPr>
          <w:rFonts w:asciiTheme="majorBidi" w:hAnsiTheme="majorBidi" w:cstheme="majorBidi"/>
          <w:bCs/>
        </w:rPr>
      </w:pPr>
    </w:p>
    <w:p w14:paraId="32C5FCFB" w14:textId="77777777" w:rsidR="001078C2" w:rsidRPr="001078C2" w:rsidRDefault="001078C2" w:rsidP="001078C2">
      <w:pPr>
        <w:rPr>
          <w:rFonts w:asciiTheme="majorBidi" w:hAnsiTheme="majorBidi" w:cstheme="majorBidi"/>
          <w:bCs/>
        </w:rPr>
      </w:pPr>
      <w:r w:rsidRPr="001078C2">
        <w:rPr>
          <w:rFonts w:asciiTheme="majorBidi" w:hAnsiTheme="majorBidi" w:cstheme="majorBidi"/>
          <w:bCs/>
        </w:rPr>
        <w:t>Join Zoom Meeting</w:t>
      </w:r>
    </w:p>
    <w:p w14:paraId="70870950" w14:textId="25546626" w:rsidR="001078C2" w:rsidRDefault="00000000" w:rsidP="001078C2">
      <w:pPr>
        <w:rPr>
          <w:rFonts w:asciiTheme="majorBidi" w:hAnsiTheme="majorBidi" w:cstheme="majorBidi"/>
          <w:bCs/>
        </w:rPr>
      </w:pPr>
      <w:hyperlink r:id="rId10" w:history="1">
        <w:r w:rsidR="001078C2" w:rsidRPr="00CF5BAF">
          <w:rPr>
            <w:rStyle w:val="Hyperlink"/>
            <w:rFonts w:asciiTheme="majorBidi" w:hAnsiTheme="majorBidi" w:cstheme="majorBidi"/>
            <w:bCs/>
          </w:rPr>
          <w:t>https://csun.zoom.us/j/87549423635</w:t>
        </w:r>
      </w:hyperlink>
    </w:p>
    <w:p w14:paraId="4DD8AF86" w14:textId="77777777" w:rsidR="001078C2" w:rsidRPr="001078C2" w:rsidRDefault="001078C2" w:rsidP="001078C2">
      <w:pPr>
        <w:rPr>
          <w:rFonts w:asciiTheme="majorBidi" w:hAnsiTheme="majorBidi" w:cstheme="majorBidi"/>
          <w:bCs/>
        </w:rPr>
      </w:pPr>
    </w:p>
    <w:p w14:paraId="077D43FE" w14:textId="77777777" w:rsidR="001078C2" w:rsidRPr="001078C2" w:rsidRDefault="001078C2" w:rsidP="001078C2">
      <w:pPr>
        <w:rPr>
          <w:rFonts w:asciiTheme="majorBidi" w:hAnsiTheme="majorBidi" w:cstheme="majorBidi"/>
          <w:bCs/>
        </w:rPr>
      </w:pPr>
    </w:p>
    <w:p w14:paraId="248DD00D" w14:textId="6BA6198C" w:rsidR="00295921" w:rsidRPr="00295921" w:rsidRDefault="001078C2" w:rsidP="001078C2">
      <w:pPr>
        <w:rPr>
          <w:rFonts w:asciiTheme="majorBidi" w:hAnsiTheme="majorBidi" w:cstheme="majorBidi"/>
          <w:bCs/>
        </w:rPr>
      </w:pPr>
      <w:r w:rsidRPr="001078C2">
        <w:rPr>
          <w:rFonts w:asciiTheme="majorBidi" w:hAnsiTheme="majorBidi" w:cstheme="majorBidi"/>
          <w:bCs/>
        </w:rPr>
        <w:t>Meeting ID: 875 4942 3635</w:t>
      </w:r>
    </w:p>
    <w:p w14:paraId="63871D46" w14:textId="77777777" w:rsidR="00D077A4" w:rsidRPr="00296834" w:rsidRDefault="00D077A4" w:rsidP="00296834">
      <w:pPr>
        <w:rPr>
          <w:rFonts w:asciiTheme="majorBidi" w:hAnsiTheme="majorBidi" w:cstheme="majorBidi"/>
          <w:bCs/>
        </w:rPr>
      </w:pPr>
    </w:p>
    <w:p w14:paraId="517AFADE" w14:textId="77777777" w:rsidR="006C5E64" w:rsidRPr="00372FB0" w:rsidRDefault="006C5E64" w:rsidP="006C5E64">
      <w:pPr>
        <w:jc w:val="both"/>
        <w:rPr>
          <w:rFonts w:asciiTheme="majorBidi" w:hAnsiTheme="majorBidi" w:cstheme="majorBidi"/>
          <w:b/>
        </w:rPr>
      </w:pPr>
      <w:r w:rsidRPr="00372FB0">
        <w:rPr>
          <w:rFonts w:asciiTheme="majorBidi" w:hAnsiTheme="majorBidi" w:cstheme="majorBidi"/>
          <w:b/>
        </w:rPr>
        <w:lastRenderedPageBreak/>
        <w:t>Communication</w:t>
      </w:r>
      <w:r w:rsidR="00B750B6" w:rsidRPr="00372FB0">
        <w:rPr>
          <w:rFonts w:asciiTheme="majorBidi" w:hAnsiTheme="majorBidi" w:cstheme="majorBidi"/>
          <w:b/>
        </w:rPr>
        <w:t>:</w:t>
      </w:r>
    </w:p>
    <w:p w14:paraId="75F6FAD3" w14:textId="77777777" w:rsidR="002B06E2" w:rsidRPr="00372FB0" w:rsidRDefault="008D015B" w:rsidP="00E51A0E">
      <w:pPr>
        <w:jc w:val="both"/>
        <w:rPr>
          <w:rFonts w:asciiTheme="majorBidi" w:hAnsiTheme="majorBidi" w:cstheme="majorBidi"/>
        </w:rPr>
      </w:pPr>
      <w:r>
        <w:rPr>
          <w:rFonts w:asciiTheme="majorBidi" w:hAnsiTheme="majorBidi" w:cstheme="majorBidi"/>
        </w:rPr>
        <w:t>Please use email</w:t>
      </w:r>
      <w:r w:rsidR="002B06E2" w:rsidRPr="00372FB0">
        <w:rPr>
          <w:rFonts w:asciiTheme="majorBidi" w:hAnsiTheme="majorBidi" w:cstheme="majorBidi"/>
        </w:rPr>
        <w:t xml:space="preserve"> for messages. Please keep emails short and </w:t>
      </w:r>
      <w:proofErr w:type="gramStart"/>
      <w:r w:rsidR="002B06E2" w:rsidRPr="00372FB0">
        <w:rPr>
          <w:rFonts w:asciiTheme="majorBidi" w:hAnsiTheme="majorBidi" w:cstheme="majorBidi"/>
        </w:rPr>
        <w:t>focused, and</w:t>
      </w:r>
      <w:proofErr w:type="gramEnd"/>
      <w:r w:rsidR="002B06E2" w:rsidRPr="00372FB0">
        <w:rPr>
          <w:rFonts w:asciiTheme="majorBidi" w:hAnsiTheme="majorBidi" w:cstheme="majorBidi"/>
        </w:rPr>
        <w:t xml:space="preserve"> use a clear subject line beginning with “COMP 110 Question”. Many technical questions are better handled during lecture and lab rather than email, since the class </w:t>
      </w:r>
      <w:proofErr w:type="gramStart"/>
      <w:r w:rsidR="002B06E2" w:rsidRPr="00372FB0">
        <w:rPr>
          <w:rFonts w:asciiTheme="majorBidi" w:hAnsiTheme="majorBidi" w:cstheme="majorBidi"/>
        </w:rPr>
        <w:t>as a whole might</w:t>
      </w:r>
      <w:proofErr w:type="gramEnd"/>
      <w:r w:rsidR="002B06E2" w:rsidRPr="00372FB0">
        <w:rPr>
          <w:rFonts w:asciiTheme="majorBidi" w:hAnsiTheme="majorBidi" w:cstheme="majorBidi"/>
        </w:rPr>
        <w:t xml:space="preserve"> benefit from the discussion.</w:t>
      </w:r>
    </w:p>
    <w:p w14:paraId="1F016B3D" w14:textId="77777777" w:rsidR="0042238F" w:rsidRDefault="00E51A0E" w:rsidP="006C5E64">
      <w:pPr>
        <w:jc w:val="both"/>
        <w:rPr>
          <w:rFonts w:asciiTheme="majorBidi" w:hAnsiTheme="majorBidi" w:cstheme="majorBidi"/>
          <w:b/>
        </w:rPr>
      </w:pPr>
      <w:r>
        <w:rPr>
          <w:rFonts w:asciiTheme="majorBidi" w:hAnsiTheme="majorBidi" w:cstheme="majorBidi"/>
        </w:rPr>
        <w:t>You may email me (mjalalita</w:t>
      </w:r>
      <w:r w:rsidR="0042238F" w:rsidRPr="00372FB0">
        <w:rPr>
          <w:rFonts w:asciiTheme="majorBidi" w:hAnsiTheme="majorBidi" w:cstheme="majorBidi"/>
        </w:rPr>
        <w:t>@csun.edu) at any time; I will generally respond within 24 hours (during the academic days). Always include your name, course, and CSUN e-mail address in your messages to me; an email address like meqwik@love.com leaves me clueless about who you are</w:t>
      </w:r>
      <w:r w:rsidR="0042238F" w:rsidRPr="00372FB0">
        <w:rPr>
          <w:rFonts w:asciiTheme="majorBidi" w:hAnsiTheme="majorBidi" w:cstheme="majorBidi"/>
          <w:b/>
        </w:rPr>
        <w:t>!</w:t>
      </w:r>
    </w:p>
    <w:p w14:paraId="147BBCEF" w14:textId="77777777" w:rsidR="00E82632" w:rsidRDefault="00E82632" w:rsidP="006C5E64">
      <w:pPr>
        <w:jc w:val="both"/>
        <w:rPr>
          <w:rFonts w:asciiTheme="majorBidi" w:hAnsiTheme="majorBidi" w:cstheme="majorBidi"/>
          <w:b/>
        </w:rPr>
      </w:pPr>
    </w:p>
    <w:p w14:paraId="628508AB" w14:textId="77777777" w:rsidR="0042238F" w:rsidRPr="00372FB0" w:rsidRDefault="0042238F" w:rsidP="006C5E64">
      <w:pPr>
        <w:rPr>
          <w:rFonts w:asciiTheme="majorBidi" w:hAnsiTheme="majorBidi" w:cstheme="majorBidi"/>
        </w:rPr>
      </w:pPr>
    </w:p>
    <w:p w14:paraId="24AA75D1" w14:textId="77777777" w:rsidR="00D55978" w:rsidRPr="00372FB0" w:rsidRDefault="00D55978" w:rsidP="006C5E64">
      <w:pPr>
        <w:rPr>
          <w:rFonts w:asciiTheme="majorBidi" w:hAnsiTheme="majorBidi" w:cstheme="majorBidi"/>
          <w:b/>
        </w:rPr>
      </w:pPr>
      <w:r w:rsidRPr="00372FB0">
        <w:rPr>
          <w:rFonts w:asciiTheme="majorBidi" w:hAnsiTheme="majorBidi" w:cstheme="majorBidi"/>
          <w:b/>
        </w:rPr>
        <w:t>Course Description (from the catalog)</w:t>
      </w:r>
      <w:r w:rsidR="00B750B6" w:rsidRPr="00372FB0">
        <w:rPr>
          <w:rFonts w:asciiTheme="majorBidi" w:hAnsiTheme="majorBidi" w:cstheme="majorBidi"/>
          <w:b/>
        </w:rPr>
        <w:t>:</w:t>
      </w:r>
    </w:p>
    <w:p w14:paraId="3A76A9C5" w14:textId="77777777" w:rsidR="00D55978" w:rsidRPr="00372FB0" w:rsidRDefault="00D55978" w:rsidP="006C5E64">
      <w:pPr>
        <w:spacing w:line="96" w:lineRule="exact"/>
        <w:rPr>
          <w:rFonts w:asciiTheme="majorBidi" w:hAnsiTheme="majorBidi" w:cstheme="majorBidi"/>
        </w:rPr>
      </w:pPr>
    </w:p>
    <w:p w14:paraId="755BB20C" w14:textId="042DCBE0" w:rsidR="00D55978" w:rsidRDefault="00D55978" w:rsidP="006C5E64">
      <w:pPr>
        <w:spacing w:line="253" w:lineRule="auto"/>
        <w:jc w:val="both"/>
        <w:rPr>
          <w:rFonts w:asciiTheme="majorBidi" w:hAnsiTheme="majorBidi" w:cstheme="majorBidi"/>
        </w:rPr>
      </w:pPr>
      <w:r w:rsidRPr="00372FB0">
        <w:rPr>
          <w:rFonts w:asciiTheme="majorBidi" w:hAnsiTheme="majorBidi" w:cstheme="majorBidi"/>
        </w:rPr>
        <w:t>Introduction to algorithms, their representation, design, structuring, analysis, and optimization. Implementation of algorithms as structured programs in a high-level language.</w:t>
      </w:r>
    </w:p>
    <w:p w14:paraId="6BF30473" w14:textId="77777777" w:rsidR="000E6A88" w:rsidRPr="00372FB0" w:rsidRDefault="000E6A88" w:rsidP="006C5E64">
      <w:pPr>
        <w:spacing w:line="253" w:lineRule="auto"/>
        <w:jc w:val="both"/>
        <w:rPr>
          <w:rFonts w:asciiTheme="majorBidi" w:hAnsiTheme="majorBidi" w:cstheme="majorBidi"/>
        </w:rPr>
      </w:pPr>
    </w:p>
    <w:p w14:paraId="59CA5B23" w14:textId="77777777" w:rsidR="003D3B68" w:rsidRPr="00372FB0" w:rsidRDefault="003D3B68" w:rsidP="006C5E64">
      <w:pPr>
        <w:rPr>
          <w:rFonts w:asciiTheme="majorBidi" w:hAnsiTheme="majorBidi" w:cstheme="majorBidi"/>
          <w:b/>
        </w:rPr>
      </w:pPr>
      <w:r w:rsidRPr="00372FB0">
        <w:rPr>
          <w:rFonts w:asciiTheme="majorBidi" w:hAnsiTheme="majorBidi" w:cstheme="majorBidi"/>
          <w:b/>
        </w:rPr>
        <w:t>Goals</w:t>
      </w:r>
      <w:r w:rsidR="00B750B6" w:rsidRPr="00372FB0">
        <w:rPr>
          <w:rFonts w:asciiTheme="majorBidi" w:hAnsiTheme="majorBidi" w:cstheme="majorBidi"/>
          <w:b/>
        </w:rPr>
        <w:t>:</w:t>
      </w:r>
    </w:p>
    <w:p w14:paraId="43173365" w14:textId="77777777"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t xml:space="preserve">This course teaches basic skills in analyzing </w:t>
      </w:r>
      <w:r w:rsidR="00526CDD" w:rsidRPr="00372FB0">
        <w:rPr>
          <w:rFonts w:asciiTheme="majorBidi" w:hAnsiTheme="majorBidi" w:cstheme="majorBidi"/>
        </w:rPr>
        <w:t>problems and</w:t>
      </w:r>
      <w:r w:rsidRPr="00372FB0">
        <w:rPr>
          <w:rFonts w:asciiTheme="majorBidi" w:hAnsiTheme="majorBidi" w:cstheme="majorBidi"/>
        </w:rPr>
        <w:t xml:space="preserve"> solving them by finding or creating an appropriate algorithm (a recipe for solving a problem). Once an algorithm has been identified, it is translated into an executable application using the Java programming language. This last task is often called “programming,” although this step is only one among many important steps in the software development lifecycle. The principles and skills related to problem solving and algorithms are general and are not specific to any programming language. </w:t>
      </w:r>
    </w:p>
    <w:p w14:paraId="6C1B6FD2" w14:textId="77777777" w:rsidR="006C5E64" w:rsidRPr="00372FB0" w:rsidRDefault="006C5E64" w:rsidP="006C5E64">
      <w:pPr>
        <w:spacing w:line="253" w:lineRule="auto"/>
        <w:jc w:val="both"/>
        <w:rPr>
          <w:rFonts w:asciiTheme="majorBidi" w:hAnsiTheme="majorBidi" w:cstheme="majorBidi"/>
        </w:rPr>
      </w:pPr>
    </w:p>
    <w:p w14:paraId="739DCC17" w14:textId="77777777" w:rsidR="003D3B68" w:rsidRPr="00372FB0" w:rsidRDefault="003D3B68" w:rsidP="006C5E64">
      <w:pPr>
        <w:spacing w:line="253" w:lineRule="auto"/>
        <w:jc w:val="both"/>
        <w:rPr>
          <w:rFonts w:asciiTheme="majorBidi" w:hAnsiTheme="majorBidi" w:cstheme="majorBidi"/>
        </w:rPr>
      </w:pPr>
      <w:r w:rsidRPr="00372FB0">
        <w:rPr>
          <w:rFonts w:asciiTheme="majorBidi" w:hAnsiTheme="majorBidi" w:cstheme="majorBidi"/>
        </w:rPr>
        <w:t xml:space="preserve">The CSUN CS Department has made a policy decision to use the Java language for lower division courses such as COMP 110, so Java language details will be presented as an important part of both lecture and lab, although the policy may change in the future. For now, you must demonstrate an appropriate level of both problem solving and Java programming skill to successfully complete the course. The lecture component (COMP 110) focuses on concepts and practical examples. The lab (COMP 110L) focuses on developing working and correct applications using Java and </w:t>
      </w:r>
      <w:r w:rsidR="00526CDD" w:rsidRPr="00372FB0">
        <w:rPr>
          <w:rFonts w:asciiTheme="majorBidi" w:hAnsiTheme="majorBidi" w:cstheme="majorBidi"/>
        </w:rPr>
        <w:t>problem-solving</w:t>
      </w:r>
      <w:r w:rsidRPr="00372FB0">
        <w:rPr>
          <w:rFonts w:asciiTheme="majorBidi" w:hAnsiTheme="majorBidi" w:cstheme="majorBidi"/>
        </w:rPr>
        <w:t xml:space="preserve"> techniques covered in lecture.</w:t>
      </w:r>
    </w:p>
    <w:p w14:paraId="07AB717D" w14:textId="77777777" w:rsidR="006C5E64" w:rsidRPr="00372FB0" w:rsidRDefault="006C5E64" w:rsidP="006C5E64">
      <w:pPr>
        <w:spacing w:line="253" w:lineRule="auto"/>
        <w:jc w:val="both"/>
        <w:rPr>
          <w:rFonts w:asciiTheme="majorBidi" w:hAnsiTheme="majorBidi" w:cstheme="majorBidi"/>
        </w:rPr>
      </w:pPr>
    </w:p>
    <w:p w14:paraId="572D87E0" w14:textId="77777777" w:rsidR="003D3B68" w:rsidRPr="00372FB0" w:rsidRDefault="003D3B68" w:rsidP="008C350D">
      <w:pPr>
        <w:spacing w:line="253" w:lineRule="auto"/>
        <w:jc w:val="both"/>
        <w:rPr>
          <w:rFonts w:asciiTheme="majorBidi" w:hAnsiTheme="majorBidi" w:cstheme="majorBidi"/>
        </w:rPr>
      </w:pPr>
      <w:r w:rsidRPr="00372FB0">
        <w:rPr>
          <w:rFonts w:asciiTheme="majorBidi" w:hAnsiTheme="majorBidi" w:cstheme="majorBidi"/>
        </w:rPr>
        <w:t>This course does not assume any previous experience in computer programming and material begins at an introductory level. However, coverage is fast-paced and moves on to more advanced topics quickly. This is not a survey course for non-majors, it is a real programming course designed for students concentrating in Computer Science and related majors who need to quickly develop</w:t>
      </w:r>
      <w:r w:rsidR="008C350D">
        <w:rPr>
          <w:rFonts w:asciiTheme="majorBidi" w:hAnsiTheme="majorBidi" w:cstheme="majorBidi"/>
        </w:rPr>
        <w:t xml:space="preserve"> </w:t>
      </w:r>
      <w:r w:rsidRPr="00372FB0">
        <w:rPr>
          <w:rFonts w:asciiTheme="majorBidi" w:hAnsiTheme="majorBidi" w:cstheme="majorBidi"/>
        </w:rPr>
        <w:t>real programming skills.</w:t>
      </w:r>
    </w:p>
    <w:p w14:paraId="08C27073" w14:textId="77777777" w:rsidR="003D3B68" w:rsidRPr="00372FB0" w:rsidRDefault="003D3B68" w:rsidP="006C5E64">
      <w:pPr>
        <w:spacing w:line="253" w:lineRule="auto"/>
        <w:jc w:val="both"/>
        <w:rPr>
          <w:rFonts w:asciiTheme="majorBidi" w:hAnsiTheme="majorBidi" w:cstheme="majorBidi"/>
          <w:sz w:val="20"/>
        </w:rPr>
      </w:pPr>
    </w:p>
    <w:p w14:paraId="2660979D" w14:textId="77777777" w:rsidR="00265361" w:rsidRPr="00372FB0" w:rsidRDefault="00A60E8E" w:rsidP="006C5E64">
      <w:pPr>
        <w:rPr>
          <w:rFonts w:asciiTheme="majorBidi" w:hAnsiTheme="majorBidi" w:cstheme="majorBidi"/>
        </w:rPr>
      </w:pPr>
      <w:r w:rsidRPr="00372FB0">
        <w:rPr>
          <w:rFonts w:asciiTheme="majorBidi" w:hAnsiTheme="majorBidi" w:cstheme="majorBidi"/>
          <w:b/>
        </w:rPr>
        <w:t xml:space="preserve">Course Objectives: </w:t>
      </w:r>
      <w:r w:rsidRPr="00372FB0">
        <w:rPr>
          <w:rFonts w:asciiTheme="majorBidi" w:hAnsiTheme="majorBidi" w:cstheme="majorBidi"/>
        </w:rPr>
        <w:t>A successful student will be able to:</w:t>
      </w:r>
    </w:p>
    <w:p w14:paraId="62A51F79"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1.</w:t>
      </w:r>
      <w:r w:rsidRPr="00372FB0">
        <w:rPr>
          <w:rFonts w:asciiTheme="majorBidi" w:hAnsiTheme="majorBidi" w:cstheme="majorBidi"/>
          <w:sz w:val="14"/>
          <w:szCs w:val="14"/>
        </w:rPr>
        <w:t xml:space="preserve"> </w:t>
      </w:r>
      <w:r w:rsidRPr="00372FB0">
        <w:rPr>
          <w:rFonts w:asciiTheme="majorBidi" w:hAnsiTheme="majorBidi" w:cstheme="majorBidi"/>
        </w:rPr>
        <w:t>Demonstrate the knowledge of a computer and operating system. The editing and compilation process.</w:t>
      </w:r>
    </w:p>
    <w:p w14:paraId="73B5630F"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2.</w:t>
      </w:r>
      <w:r w:rsidRPr="00372FB0">
        <w:rPr>
          <w:rFonts w:asciiTheme="majorBidi" w:hAnsiTheme="majorBidi" w:cstheme="majorBidi"/>
          <w:sz w:val="14"/>
          <w:szCs w:val="14"/>
        </w:rPr>
        <w:t xml:space="preserve"> </w:t>
      </w:r>
      <w:r w:rsidRPr="00372FB0">
        <w:rPr>
          <w:rFonts w:asciiTheme="majorBidi" w:hAnsiTheme="majorBidi" w:cstheme="majorBidi"/>
        </w:rPr>
        <w:t xml:space="preserve">Translate human-readable algorithms represented by pseudo code, </w:t>
      </w:r>
      <w:proofErr w:type="gramStart"/>
      <w:r w:rsidRPr="00372FB0">
        <w:rPr>
          <w:rFonts w:asciiTheme="majorBidi" w:hAnsiTheme="majorBidi" w:cstheme="majorBidi"/>
        </w:rPr>
        <w:t>flowchart</w:t>
      </w:r>
      <w:proofErr w:type="gramEnd"/>
      <w:r w:rsidRPr="00372FB0">
        <w:rPr>
          <w:rFonts w:asciiTheme="majorBidi" w:hAnsiTheme="majorBidi" w:cstheme="majorBidi"/>
        </w:rPr>
        <w:t xml:space="preserve"> or flow block diagram to Java.</w:t>
      </w:r>
    </w:p>
    <w:p w14:paraId="10A62B31"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3.</w:t>
      </w:r>
      <w:r w:rsidRPr="00372FB0">
        <w:rPr>
          <w:rFonts w:asciiTheme="majorBidi" w:hAnsiTheme="majorBidi" w:cstheme="majorBidi"/>
          <w:sz w:val="14"/>
          <w:szCs w:val="14"/>
        </w:rPr>
        <w:t xml:space="preserve"> </w:t>
      </w:r>
      <w:r w:rsidRPr="00372FB0">
        <w:rPr>
          <w:rFonts w:asciiTheme="majorBidi" w:hAnsiTheme="majorBidi" w:cstheme="majorBidi"/>
        </w:rPr>
        <w:t>Write and test Java programs using the 4 fundamentals of programming: sequence, choice, loop, and methods.</w:t>
      </w:r>
    </w:p>
    <w:p w14:paraId="51D3AA47"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4.</w:t>
      </w:r>
      <w:r w:rsidRPr="00372FB0">
        <w:rPr>
          <w:rFonts w:asciiTheme="majorBidi" w:hAnsiTheme="majorBidi" w:cstheme="majorBidi"/>
          <w:sz w:val="14"/>
          <w:szCs w:val="14"/>
        </w:rPr>
        <w:t xml:space="preserve"> </w:t>
      </w:r>
      <w:r w:rsidRPr="00372FB0">
        <w:rPr>
          <w:rFonts w:asciiTheme="majorBidi" w:hAnsiTheme="majorBidi" w:cstheme="majorBidi"/>
        </w:rPr>
        <w:t>Construct programs that require several methods and good knowledge of passing parameters.</w:t>
      </w:r>
    </w:p>
    <w:p w14:paraId="40383777"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5.</w:t>
      </w:r>
      <w:r w:rsidRPr="00372FB0">
        <w:rPr>
          <w:rFonts w:asciiTheme="majorBidi" w:hAnsiTheme="majorBidi" w:cstheme="majorBidi"/>
          <w:sz w:val="14"/>
          <w:szCs w:val="14"/>
        </w:rPr>
        <w:t xml:space="preserve"> </w:t>
      </w:r>
      <w:r w:rsidRPr="00372FB0">
        <w:rPr>
          <w:rFonts w:asciiTheme="majorBidi" w:hAnsiTheme="majorBidi" w:cstheme="majorBidi"/>
        </w:rPr>
        <w:t>Demonstrate the knowledge of basic steps of software development: problem statement, program development, testing and documentation.</w:t>
      </w:r>
    </w:p>
    <w:p w14:paraId="47B4A99F"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6.</w:t>
      </w:r>
      <w:r w:rsidRPr="00372FB0">
        <w:rPr>
          <w:rFonts w:asciiTheme="majorBidi" w:hAnsiTheme="majorBidi" w:cstheme="majorBidi"/>
          <w:sz w:val="14"/>
          <w:szCs w:val="14"/>
        </w:rPr>
        <w:t xml:space="preserve"> </w:t>
      </w:r>
      <w:r w:rsidRPr="00372FB0">
        <w:rPr>
          <w:rFonts w:asciiTheme="majorBidi" w:hAnsiTheme="majorBidi" w:cstheme="majorBidi"/>
        </w:rPr>
        <w:t xml:space="preserve">Solve problems with </w:t>
      </w:r>
      <w:r w:rsidR="00526CDD" w:rsidRPr="00372FB0">
        <w:rPr>
          <w:rFonts w:asciiTheme="majorBidi" w:hAnsiTheme="majorBidi" w:cstheme="majorBidi"/>
        </w:rPr>
        <w:t>one- and two-dimensional</w:t>
      </w:r>
      <w:r w:rsidRPr="00372FB0">
        <w:rPr>
          <w:rFonts w:asciiTheme="majorBidi" w:hAnsiTheme="majorBidi" w:cstheme="majorBidi"/>
        </w:rPr>
        <w:t xml:space="preserve"> arrays.</w:t>
      </w:r>
    </w:p>
    <w:p w14:paraId="78DC06FC"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7.</w:t>
      </w:r>
      <w:r w:rsidRPr="00372FB0">
        <w:rPr>
          <w:rFonts w:asciiTheme="majorBidi" w:hAnsiTheme="majorBidi" w:cstheme="majorBidi"/>
          <w:sz w:val="14"/>
          <w:szCs w:val="14"/>
        </w:rPr>
        <w:t xml:space="preserve"> </w:t>
      </w:r>
      <w:r w:rsidRPr="00372FB0">
        <w:rPr>
          <w:rFonts w:asciiTheme="majorBidi" w:hAnsiTheme="majorBidi" w:cstheme="majorBidi"/>
        </w:rPr>
        <w:t>Use basic sorting and searching methods.</w:t>
      </w:r>
    </w:p>
    <w:p w14:paraId="2C04E3AA"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8.</w:t>
      </w:r>
      <w:r w:rsidRPr="00372FB0">
        <w:rPr>
          <w:rFonts w:asciiTheme="majorBidi" w:hAnsiTheme="majorBidi" w:cstheme="majorBidi"/>
          <w:sz w:val="14"/>
          <w:szCs w:val="14"/>
        </w:rPr>
        <w:t xml:space="preserve"> </w:t>
      </w:r>
      <w:r w:rsidRPr="00372FB0">
        <w:rPr>
          <w:rFonts w:asciiTheme="majorBidi" w:hAnsiTheme="majorBidi" w:cstheme="majorBidi"/>
        </w:rPr>
        <w:t>Apply the class String.</w:t>
      </w:r>
    </w:p>
    <w:p w14:paraId="529EBCCF"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9.</w:t>
      </w:r>
      <w:r w:rsidRPr="00372FB0">
        <w:rPr>
          <w:rFonts w:asciiTheme="majorBidi" w:hAnsiTheme="majorBidi" w:cstheme="majorBidi"/>
          <w:sz w:val="14"/>
          <w:szCs w:val="14"/>
        </w:rPr>
        <w:t xml:space="preserve"> </w:t>
      </w:r>
      <w:r w:rsidRPr="00372FB0">
        <w:rPr>
          <w:rFonts w:asciiTheme="majorBidi" w:hAnsiTheme="majorBidi" w:cstheme="majorBidi"/>
        </w:rPr>
        <w:t>Read and write text files. Demonstrate practical using of Exception Handling.</w:t>
      </w:r>
    </w:p>
    <w:p w14:paraId="2EBE390D"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lastRenderedPageBreak/>
        <w:t>10.</w:t>
      </w:r>
      <w:r w:rsidRPr="00372FB0">
        <w:rPr>
          <w:rFonts w:asciiTheme="majorBidi" w:hAnsiTheme="majorBidi" w:cstheme="majorBidi"/>
          <w:sz w:val="14"/>
          <w:szCs w:val="14"/>
        </w:rPr>
        <w:t xml:space="preserve">  </w:t>
      </w:r>
      <w:r w:rsidRPr="00372FB0">
        <w:rPr>
          <w:rFonts w:asciiTheme="majorBidi" w:hAnsiTheme="majorBidi" w:cstheme="majorBidi"/>
        </w:rPr>
        <w:t xml:space="preserve">Recognize the role of </w:t>
      </w:r>
      <w:r w:rsidR="00526CDD" w:rsidRPr="00372FB0">
        <w:rPr>
          <w:rFonts w:asciiTheme="majorBidi" w:hAnsiTheme="majorBidi" w:cstheme="majorBidi"/>
        </w:rPr>
        <w:t>Object-Oriented</w:t>
      </w:r>
      <w:r w:rsidRPr="00372FB0">
        <w:rPr>
          <w:rFonts w:asciiTheme="majorBidi" w:hAnsiTheme="majorBidi" w:cstheme="majorBidi"/>
        </w:rPr>
        <w:t xml:space="preserve"> Programming in software development.</w:t>
      </w:r>
    </w:p>
    <w:p w14:paraId="529F781F"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11.</w:t>
      </w:r>
      <w:r w:rsidRPr="00372FB0">
        <w:rPr>
          <w:rFonts w:asciiTheme="majorBidi" w:hAnsiTheme="majorBidi" w:cstheme="majorBidi"/>
          <w:sz w:val="14"/>
          <w:szCs w:val="14"/>
        </w:rPr>
        <w:t xml:space="preserve">  </w:t>
      </w:r>
      <w:r w:rsidRPr="00372FB0">
        <w:rPr>
          <w:rFonts w:asciiTheme="majorBidi" w:hAnsiTheme="majorBidi" w:cstheme="majorBidi"/>
        </w:rPr>
        <w:t xml:space="preserve"> Run the examples and exercises studied in the course.</w:t>
      </w:r>
    </w:p>
    <w:p w14:paraId="4AD01347" w14:textId="77777777" w:rsidR="00265361" w:rsidRPr="00372FB0" w:rsidRDefault="00A60E8E" w:rsidP="00B750B6">
      <w:pPr>
        <w:jc w:val="both"/>
        <w:rPr>
          <w:rFonts w:asciiTheme="majorBidi" w:hAnsiTheme="majorBidi" w:cstheme="majorBidi"/>
        </w:rPr>
      </w:pPr>
      <w:r w:rsidRPr="00372FB0">
        <w:rPr>
          <w:rFonts w:asciiTheme="majorBidi" w:hAnsiTheme="majorBidi" w:cstheme="majorBidi"/>
        </w:rPr>
        <w:t>12.</w:t>
      </w:r>
      <w:r w:rsidRPr="00372FB0">
        <w:rPr>
          <w:rFonts w:asciiTheme="majorBidi" w:hAnsiTheme="majorBidi" w:cstheme="majorBidi"/>
          <w:sz w:val="14"/>
          <w:szCs w:val="14"/>
        </w:rPr>
        <w:t xml:space="preserve">  </w:t>
      </w:r>
      <w:r w:rsidRPr="00372FB0">
        <w:rPr>
          <w:rFonts w:asciiTheme="majorBidi" w:hAnsiTheme="majorBidi" w:cstheme="majorBidi"/>
        </w:rPr>
        <w:t>Understand the ideas of Polymorphism and Inheritance.</w:t>
      </w:r>
    </w:p>
    <w:p w14:paraId="2B8078B7" w14:textId="77777777" w:rsidR="00526CDD" w:rsidRPr="00372FB0" w:rsidRDefault="00526CDD" w:rsidP="00605D86">
      <w:pPr>
        <w:jc w:val="both"/>
        <w:rPr>
          <w:rFonts w:asciiTheme="majorBidi" w:hAnsiTheme="majorBidi" w:cstheme="majorBidi"/>
          <w:b/>
        </w:rPr>
      </w:pPr>
    </w:p>
    <w:p w14:paraId="7AA3C9DC" w14:textId="77777777" w:rsidR="00265361" w:rsidRPr="00372FB0" w:rsidRDefault="00A60E8E" w:rsidP="00605D86">
      <w:pPr>
        <w:jc w:val="both"/>
        <w:rPr>
          <w:rFonts w:asciiTheme="majorBidi" w:hAnsiTheme="majorBidi" w:cstheme="majorBidi"/>
          <w:i/>
          <w:highlight w:val="white"/>
        </w:rPr>
      </w:pPr>
      <w:r w:rsidRPr="00372FB0">
        <w:rPr>
          <w:rFonts w:asciiTheme="majorBidi" w:hAnsiTheme="majorBidi" w:cstheme="majorBidi"/>
          <w:b/>
        </w:rPr>
        <w:t xml:space="preserve">Prerequisites: </w:t>
      </w:r>
      <w:r w:rsidRPr="00372FB0">
        <w:rPr>
          <w:rFonts w:asciiTheme="majorBidi" w:hAnsiTheme="majorBidi" w:cstheme="majorBidi"/>
          <w:i/>
          <w:highlight w:val="white"/>
        </w:rPr>
        <w:t xml:space="preserve">Grade of “C” or better in </w:t>
      </w:r>
      <w:hyperlink r:id="rId11">
        <w:r w:rsidRPr="00372FB0">
          <w:rPr>
            <w:rFonts w:asciiTheme="majorBidi" w:hAnsiTheme="majorBidi" w:cstheme="majorBidi"/>
            <w:i/>
            <w:u w:val="single"/>
          </w:rPr>
          <w:t>MATH 102</w:t>
        </w:r>
      </w:hyperlink>
      <w:r w:rsidRPr="00372FB0">
        <w:rPr>
          <w:rFonts w:asciiTheme="majorBidi" w:hAnsiTheme="majorBidi" w:cstheme="majorBidi"/>
          <w:i/>
          <w:highlight w:val="white"/>
        </w:rPr>
        <w:t xml:space="preserve">, </w:t>
      </w:r>
      <w:hyperlink r:id="rId12">
        <w:r w:rsidRPr="00372FB0">
          <w:rPr>
            <w:rFonts w:asciiTheme="majorBidi" w:hAnsiTheme="majorBidi" w:cstheme="majorBidi"/>
            <w:i/>
            <w:u w:val="single"/>
          </w:rPr>
          <w:t>103</w:t>
        </w:r>
      </w:hyperlink>
      <w:r w:rsidRPr="00372FB0">
        <w:rPr>
          <w:rFonts w:asciiTheme="majorBidi" w:hAnsiTheme="majorBidi" w:cstheme="majorBidi"/>
          <w:i/>
          <w:highlight w:val="white"/>
        </w:rPr>
        <w:t xml:space="preserve">, </w:t>
      </w:r>
      <w:hyperlink r:id="rId13">
        <w:r w:rsidRPr="00372FB0">
          <w:rPr>
            <w:rFonts w:asciiTheme="majorBidi" w:hAnsiTheme="majorBidi" w:cstheme="majorBidi"/>
            <w:i/>
            <w:u w:val="single"/>
          </w:rPr>
          <w:t>104</w:t>
        </w:r>
      </w:hyperlink>
      <w:r w:rsidRPr="00372FB0">
        <w:rPr>
          <w:rFonts w:asciiTheme="majorBidi" w:hAnsiTheme="majorBidi" w:cstheme="majorBidi"/>
          <w:i/>
          <w:highlight w:val="white"/>
        </w:rPr>
        <w:t xml:space="preserve">, </w:t>
      </w:r>
      <w:hyperlink r:id="rId14">
        <w:r w:rsidRPr="00372FB0">
          <w:rPr>
            <w:rFonts w:asciiTheme="majorBidi" w:hAnsiTheme="majorBidi" w:cstheme="majorBidi"/>
            <w:i/>
            <w:u w:val="single"/>
          </w:rPr>
          <w:t>105</w:t>
        </w:r>
      </w:hyperlink>
      <w:r w:rsidRPr="00372FB0">
        <w:rPr>
          <w:rFonts w:asciiTheme="majorBidi" w:hAnsiTheme="majorBidi" w:cstheme="majorBidi"/>
          <w:i/>
          <w:highlight w:val="white"/>
        </w:rPr>
        <w:t xml:space="preserve">, </w:t>
      </w:r>
      <w:hyperlink r:id="rId15">
        <w:r w:rsidRPr="00372FB0">
          <w:rPr>
            <w:rFonts w:asciiTheme="majorBidi" w:hAnsiTheme="majorBidi" w:cstheme="majorBidi"/>
            <w:i/>
            <w:u w:val="single"/>
          </w:rPr>
          <w:t>150A</w:t>
        </w:r>
      </w:hyperlink>
      <w:r w:rsidRPr="00372FB0">
        <w:rPr>
          <w:rFonts w:asciiTheme="majorBidi" w:hAnsiTheme="majorBidi" w:cstheme="majorBidi"/>
          <w:i/>
          <w:highlight w:val="white"/>
        </w:rPr>
        <w:t xml:space="preserve"> or </w:t>
      </w:r>
      <w:hyperlink r:id="rId16">
        <w:r w:rsidRPr="00372FB0">
          <w:rPr>
            <w:rFonts w:asciiTheme="majorBidi" w:hAnsiTheme="majorBidi" w:cstheme="majorBidi"/>
            <w:i/>
            <w:u w:val="single"/>
          </w:rPr>
          <w:t>255A</w:t>
        </w:r>
      </w:hyperlink>
      <w:r w:rsidRPr="00372FB0">
        <w:rPr>
          <w:rFonts w:asciiTheme="majorBidi" w:hAnsiTheme="majorBidi" w:cstheme="majorBidi"/>
          <w:i/>
          <w:highlight w:val="white"/>
        </w:rPr>
        <w:t xml:space="preserve">, or a passing score on the </w:t>
      </w:r>
      <w:hyperlink r:id="rId17">
        <w:r w:rsidRPr="00372FB0">
          <w:rPr>
            <w:rFonts w:asciiTheme="majorBidi" w:hAnsiTheme="majorBidi" w:cstheme="majorBidi"/>
            <w:i/>
            <w:u w:val="single"/>
          </w:rPr>
          <w:t>Math Placement Test (MPT)</w:t>
        </w:r>
      </w:hyperlink>
      <w:r w:rsidRPr="00372FB0">
        <w:rPr>
          <w:rFonts w:asciiTheme="majorBidi" w:hAnsiTheme="majorBidi" w:cstheme="majorBidi"/>
          <w:i/>
          <w:highlight w:val="white"/>
        </w:rPr>
        <w:t xml:space="preserve"> that satisfies prerequisites for MATH 150A or 255A.</w:t>
      </w:r>
    </w:p>
    <w:p w14:paraId="788404C4" w14:textId="77777777" w:rsidR="00265361" w:rsidRPr="00372FB0" w:rsidRDefault="00A60E8E" w:rsidP="00605D86">
      <w:pPr>
        <w:jc w:val="both"/>
        <w:rPr>
          <w:rFonts w:asciiTheme="majorBidi" w:hAnsiTheme="majorBidi" w:cstheme="majorBidi"/>
          <w:highlight w:val="white"/>
        </w:rPr>
      </w:pPr>
      <w:r w:rsidRPr="00372FB0">
        <w:rPr>
          <w:rFonts w:asciiTheme="majorBidi" w:hAnsiTheme="majorBidi" w:cstheme="majorBidi"/>
          <w:b/>
          <w:i/>
        </w:rPr>
        <w:t>Corequisite</w:t>
      </w:r>
      <w:r w:rsidRPr="00372FB0">
        <w:rPr>
          <w:rFonts w:asciiTheme="majorBidi" w:hAnsiTheme="majorBidi" w:cstheme="majorBidi"/>
          <w:i/>
          <w:highlight w:val="white"/>
        </w:rPr>
        <w:t>: COMP 110L.</w:t>
      </w:r>
      <w:r w:rsidRPr="00372FB0">
        <w:rPr>
          <w:rFonts w:asciiTheme="majorBidi" w:hAnsiTheme="majorBidi" w:cstheme="majorBidi"/>
          <w:highlight w:val="white"/>
        </w:rPr>
        <w:t xml:space="preserve"> Introduction to algorithms, their representation, design, structuring, </w:t>
      </w:r>
      <w:proofErr w:type="gramStart"/>
      <w:r w:rsidRPr="00372FB0">
        <w:rPr>
          <w:rFonts w:asciiTheme="majorBidi" w:hAnsiTheme="majorBidi" w:cstheme="majorBidi"/>
          <w:highlight w:val="white"/>
        </w:rPr>
        <w:t>analysis</w:t>
      </w:r>
      <w:proofErr w:type="gramEnd"/>
      <w:r w:rsidRPr="00372FB0">
        <w:rPr>
          <w:rFonts w:asciiTheme="majorBidi" w:hAnsiTheme="majorBidi" w:cstheme="majorBidi"/>
          <w:highlight w:val="white"/>
        </w:rPr>
        <w:t xml:space="preserve"> and optimization. Implementation of algorithms as structured programs in a </w:t>
      </w:r>
      <w:r w:rsidR="00526CDD" w:rsidRPr="00372FB0">
        <w:rPr>
          <w:rFonts w:asciiTheme="majorBidi" w:hAnsiTheme="majorBidi" w:cstheme="majorBidi"/>
          <w:highlight w:val="white"/>
        </w:rPr>
        <w:t>high-level</w:t>
      </w:r>
      <w:r w:rsidRPr="00372FB0">
        <w:rPr>
          <w:rFonts w:asciiTheme="majorBidi" w:hAnsiTheme="majorBidi" w:cstheme="majorBidi"/>
          <w:highlight w:val="white"/>
        </w:rPr>
        <w:t xml:space="preserve"> language. Lab: 3 hours per week. (Available for General Education, Lifelong Learning if required by student’s major.)</w:t>
      </w:r>
    </w:p>
    <w:p w14:paraId="5247FBCB" w14:textId="77777777" w:rsidR="00D57CDF" w:rsidRDefault="00D57CDF" w:rsidP="00605D86">
      <w:pPr>
        <w:jc w:val="both"/>
        <w:rPr>
          <w:rFonts w:asciiTheme="majorBidi" w:hAnsiTheme="majorBidi" w:cstheme="majorBidi"/>
          <w:b/>
        </w:rPr>
      </w:pPr>
    </w:p>
    <w:p w14:paraId="2E936BBF" w14:textId="77777777" w:rsidR="00D57CDF" w:rsidRDefault="00D57CDF" w:rsidP="00605D86">
      <w:pPr>
        <w:jc w:val="both"/>
        <w:rPr>
          <w:rFonts w:asciiTheme="majorBidi" w:hAnsiTheme="majorBidi" w:cstheme="majorBidi"/>
          <w:b/>
        </w:rPr>
      </w:pPr>
    </w:p>
    <w:p w14:paraId="68993F6C" w14:textId="77777777" w:rsidR="00265361" w:rsidRPr="00372FB0" w:rsidRDefault="00A60E8E" w:rsidP="00605D86">
      <w:pPr>
        <w:jc w:val="both"/>
        <w:rPr>
          <w:rFonts w:asciiTheme="majorBidi" w:hAnsiTheme="majorBidi" w:cstheme="majorBidi"/>
          <w:b/>
        </w:rPr>
      </w:pPr>
      <w:r w:rsidRPr="00372FB0">
        <w:rPr>
          <w:rFonts w:asciiTheme="majorBidi" w:hAnsiTheme="majorBidi" w:cstheme="majorBidi"/>
          <w:b/>
        </w:rPr>
        <w:t>C</w:t>
      </w:r>
      <w:r w:rsidR="00B750B6" w:rsidRPr="00372FB0">
        <w:rPr>
          <w:rFonts w:asciiTheme="majorBidi" w:hAnsiTheme="majorBidi" w:cstheme="majorBidi"/>
          <w:b/>
        </w:rPr>
        <w:t xml:space="preserve">ourse </w:t>
      </w:r>
      <w:r w:rsidRPr="00372FB0">
        <w:rPr>
          <w:rFonts w:asciiTheme="majorBidi" w:hAnsiTheme="majorBidi" w:cstheme="majorBidi"/>
          <w:b/>
        </w:rPr>
        <w:t>M</w:t>
      </w:r>
      <w:r w:rsidR="00B750B6" w:rsidRPr="00372FB0">
        <w:rPr>
          <w:rFonts w:asciiTheme="majorBidi" w:hAnsiTheme="majorBidi" w:cstheme="majorBidi"/>
          <w:b/>
        </w:rPr>
        <w:t>aterial:</w:t>
      </w:r>
    </w:p>
    <w:p w14:paraId="5A23058C" w14:textId="3FADCAC2" w:rsidR="00D57CDF" w:rsidRDefault="00D57CDF" w:rsidP="00D57CDF">
      <w:pPr>
        <w:jc w:val="both"/>
        <w:rPr>
          <w:rFonts w:asciiTheme="majorBidi" w:hAnsiTheme="majorBidi" w:cstheme="majorBidi"/>
        </w:rPr>
      </w:pPr>
      <w:r>
        <w:rPr>
          <w:rFonts w:asciiTheme="majorBidi" w:hAnsiTheme="majorBidi" w:cstheme="majorBidi"/>
        </w:rPr>
        <w:t xml:space="preserve">Most of the resource (Slides, labs, </w:t>
      </w:r>
      <w:proofErr w:type="gramStart"/>
      <w:r>
        <w:rPr>
          <w:rFonts w:asciiTheme="majorBidi" w:hAnsiTheme="majorBidi" w:cstheme="majorBidi"/>
        </w:rPr>
        <w:t>tutorials,..</w:t>
      </w:r>
      <w:proofErr w:type="gramEnd"/>
      <w:r>
        <w:rPr>
          <w:rFonts w:asciiTheme="majorBidi" w:hAnsiTheme="majorBidi" w:cstheme="majorBidi"/>
        </w:rPr>
        <w:t xml:space="preserve">) will be posted on </w:t>
      </w:r>
      <w:hyperlink r:id="rId18" w:history="1">
        <w:r w:rsidR="007B67D6">
          <w:rPr>
            <w:rStyle w:val="Hyperlink"/>
            <w:rFonts w:asciiTheme="majorBidi" w:hAnsiTheme="majorBidi" w:cstheme="majorBidi"/>
          </w:rPr>
          <w:t>https://mjalalit.github.io/COMP110/</w:t>
        </w:r>
      </w:hyperlink>
      <w:r>
        <w:rPr>
          <w:rFonts w:asciiTheme="majorBidi" w:hAnsiTheme="majorBidi" w:cstheme="majorBidi"/>
        </w:rPr>
        <w:t xml:space="preserve"> . </w:t>
      </w:r>
    </w:p>
    <w:p w14:paraId="0C98BA9B" w14:textId="77777777" w:rsidR="00265361" w:rsidRPr="00372FB0" w:rsidRDefault="00D57CDF" w:rsidP="00D57CDF">
      <w:pPr>
        <w:jc w:val="both"/>
        <w:rPr>
          <w:rFonts w:asciiTheme="majorBidi" w:hAnsiTheme="majorBidi" w:cstheme="majorBidi"/>
          <w:color w:val="4A86E8"/>
        </w:rPr>
      </w:pPr>
      <w:r>
        <w:rPr>
          <w:rFonts w:asciiTheme="majorBidi" w:hAnsiTheme="majorBidi" w:cstheme="majorBidi"/>
        </w:rPr>
        <w:t xml:space="preserve">Videos and </w:t>
      </w:r>
      <w:r w:rsidRPr="00D57CDF">
        <w:rPr>
          <w:rFonts w:asciiTheme="majorBidi" w:hAnsiTheme="majorBidi" w:cstheme="majorBidi"/>
        </w:rPr>
        <w:t xml:space="preserve">announcements </w:t>
      </w:r>
      <w:r>
        <w:rPr>
          <w:rFonts w:asciiTheme="majorBidi" w:hAnsiTheme="majorBidi" w:cstheme="majorBidi"/>
        </w:rPr>
        <w:t>will be</w:t>
      </w:r>
      <w:r w:rsidR="00A60E8E" w:rsidRPr="00372FB0">
        <w:rPr>
          <w:rFonts w:asciiTheme="majorBidi" w:hAnsiTheme="majorBidi" w:cstheme="majorBidi"/>
        </w:rPr>
        <w:t xml:space="preserve"> available on</w:t>
      </w:r>
      <w:r w:rsidR="003E7539" w:rsidRPr="00372FB0">
        <w:rPr>
          <w:rFonts w:asciiTheme="majorBidi" w:hAnsiTheme="majorBidi" w:cstheme="majorBidi"/>
        </w:rPr>
        <w:t xml:space="preserve"> Canvas (</w:t>
      </w:r>
      <w:hyperlink r:id="rId19">
        <w:r w:rsidR="003E7539" w:rsidRPr="00372FB0">
          <w:rPr>
            <w:rFonts w:asciiTheme="majorBidi" w:hAnsiTheme="majorBidi" w:cstheme="majorBidi"/>
            <w:color w:val="1155CC"/>
            <w:u w:val="single"/>
          </w:rPr>
          <w:t xml:space="preserve"> https://canvas.csun.edu</w:t>
        </w:r>
      </w:hyperlink>
      <w:r w:rsidR="003E7539" w:rsidRPr="00372FB0">
        <w:rPr>
          <w:rFonts w:asciiTheme="majorBidi" w:hAnsiTheme="majorBidi" w:cstheme="majorBidi"/>
          <w:color w:val="1155CC"/>
          <w:u w:val="single"/>
        </w:rPr>
        <w:t xml:space="preserve"> </w:t>
      </w:r>
      <w:r w:rsidR="003E7539" w:rsidRPr="00372FB0">
        <w:rPr>
          <w:rFonts w:asciiTheme="majorBidi" w:hAnsiTheme="majorBidi" w:cstheme="majorBidi"/>
        </w:rPr>
        <w:t>)</w:t>
      </w:r>
      <w:r>
        <w:rPr>
          <w:rFonts w:asciiTheme="majorBidi" w:hAnsiTheme="majorBidi" w:cstheme="majorBidi"/>
        </w:rPr>
        <w:t xml:space="preserve">. </w:t>
      </w:r>
    </w:p>
    <w:p w14:paraId="5A3B919E" w14:textId="77777777" w:rsidR="00265361" w:rsidRPr="00372FB0" w:rsidRDefault="00A60E8E" w:rsidP="00605D86">
      <w:pPr>
        <w:jc w:val="both"/>
        <w:rPr>
          <w:rFonts w:asciiTheme="majorBidi" w:hAnsiTheme="majorBidi" w:cstheme="majorBidi"/>
        </w:rPr>
      </w:pPr>
      <w:r w:rsidRPr="00372FB0">
        <w:rPr>
          <w:rFonts w:asciiTheme="majorBidi" w:hAnsiTheme="majorBidi" w:cstheme="majorBidi"/>
        </w:rPr>
        <w:t>Grades will be posted on canvas (</w:t>
      </w:r>
      <w:hyperlink r:id="rId20">
        <w:r w:rsidRPr="00372FB0">
          <w:rPr>
            <w:rFonts w:asciiTheme="majorBidi" w:hAnsiTheme="majorBidi" w:cstheme="majorBidi"/>
            <w:color w:val="1155CC"/>
            <w:u w:val="single"/>
          </w:rPr>
          <w:t xml:space="preserve"> https://canvas.csun.edu</w:t>
        </w:r>
      </w:hyperlink>
      <w:r w:rsidRPr="00372FB0">
        <w:rPr>
          <w:rFonts w:asciiTheme="majorBidi" w:hAnsiTheme="majorBidi" w:cstheme="majorBidi"/>
        </w:rPr>
        <w:t xml:space="preserve"> )</w:t>
      </w:r>
      <w:r w:rsidR="00D57CDF">
        <w:rPr>
          <w:rFonts w:asciiTheme="majorBidi" w:hAnsiTheme="majorBidi" w:cstheme="majorBidi"/>
        </w:rPr>
        <w:t>.</w:t>
      </w:r>
    </w:p>
    <w:p w14:paraId="3A4E34EA" w14:textId="77777777" w:rsidR="00265361" w:rsidRPr="00372FB0" w:rsidRDefault="00A60E8E" w:rsidP="00605D86">
      <w:pPr>
        <w:jc w:val="both"/>
        <w:rPr>
          <w:rFonts w:asciiTheme="majorBidi" w:hAnsiTheme="majorBidi" w:cstheme="majorBidi"/>
        </w:rPr>
      </w:pPr>
      <w:r w:rsidRPr="00372FB0">
        <w:rPr>
          <w:rFonts w:asciiTheme="majorBidi" w:hAnsiTheme="majorBidi" w:cstheme="majorBidi"/>
        </w:rPr>
        <w:t>Any questions about a Lab/Exam grade should be addressed within two days of posting. After two days, all grades are final.</w:t>
      </w:r>
    </w:p>
    <w:p w14:paraId="6550B8AB" w14:textId="77777777" w:rsidR="00265361" w:rsidRPr="00372FB0" w:rsidRDefault="00A60E8E" w:rsidP="006C5E64">
      <w:pPr>
        <w:rPr>
          <w:rFonts w:asciiTheme="majorBidi" w:hAnsiTheme="majorBidi" w:cstheme="majorBidi"/>
          <w:b/>
        </w:rPr>
      </w:pPr>
      <w:r w:rsidRPr="00372FB0">
        <w:rPr>
          <w:rFonts w:asciiTheme="majorBidi" w:hAnsiTheme="majorBidi" w:cstheme="majorBidi"/>
        </w:rPr>
        <w:fldChar w:fldCharType="begin"/>
      </w:r>
      <w:r w:rsidRPr="00372FB0">
        <w:rPr>
          <w:rFonts w:asciiTheme="majorBidi" w:hAnsiTheme="majorBidi" w:cstheme="majorBidi"/>
        </w:rPr>
        <w:instrText xml:space="preserve"> HYPERLINK "http://moodle.csun.edu/" </w:instrText>
      </w:r>
      <w:r w:rsidRPr="00372FB0">
        <w:rPr>
          <w:rFonts w:asciiTheme="majorBidi" w:hAnsiTheme="majorBidi" w:cstheme="majorBidi"/>
        </w:rPr>
      </w:r>
      <w:r w:rsidRPr="00372FB0">
        <w:rPr>
          <w:rFonts w:asciiTheme="majorBidi" w:hAnsiTheme="majorBidi" w:cstheme="majorBidi"/>
        </w:rPr>
        <w:fldChar w:fldCharType="separate"/>
      </w:r>
    </w:p>
    <w:p w14:paraId="64C952C8" w14:textId="77777777" w:rsidR="00265361" w:rsidRPr="00372FB0" w:rsidRDefault="00A60E8E" w:rsidP="006C5E64">
      <w:pPr>
        <w:rPr>
          <w:rFonts w:asciiTheme="majorBidi" w:hAnsiTheme="majorBidi" w:cstheme="majorBidi"/>
          <w:b/>
        </w:rPr>
      </w:pPr>
      <w:r w:rsidRPr="00372FB0">
        <w:rPr>
          <w:rFonts w:asciiTheme="majorBidi" w:hAnsiTheme="majorBidi" w:cstheme="majorBidi"/>
        </w:rPr>
        <w:fldChar w:fldCharType="end"/>
      </w:r>
      <w:r w:rsidR="006C5E64" w:rsidRPr="00372FB0">
        <w:rPr>
          <w:rFonts w:asciiTheme="majorBidi" w:hAnsiTheme="majorBidi" w:cstheme="majorBidi"/>
          <w:noProof/>
        </w:rPr>
        <w:drawing>
          <wp:anchor distT="0" distB="0" distL="114300" distR="114300" simplePos="0" relativeHeight="251658240" behindDoc="0" locked="0" layoutInCell="1" allowOverlap="1" wp14:anchorId="150C5372" wp14:editId="14E9FB22">
            <wp:simplePos x="0" y="0"/>
            <wp:positionH relativeFrom="column">
              <wp:posOffset>5362723</wp:posOffset>
            </wp:positionH>
            <wp:positionV relativeFrom="paragraph">
              <wp:posOffset>44450</wp:posOffset>
            </wp:positionV>
            <wp:extent cx="1009650" cy="1268917"/>
            <wp:effectExtent l="0" t="0" r="0" b="7620"/>
            <wp:wrapSquare wrapText="bothSides"/>
            <wp:docPr id="1" name="Picture 1" descr="https://images-na.ssl-images-amazon.com/images/I/51rFsKGbyML._SX395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https://images-na.ssl-images-amazon.com/images/I/51rFsKGbyML._SX395_BO1,204,203,200_.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9650" cy="12689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2FB0">
        <w:rPr>
          <w:rFonts w:asciiTheme="majorBidi" w:hAnsiTheme="majorBidi" w:cstheme="majorBidi"/>
          <w:b/>
        </w:rPr>
        <w:t>Textbook</w:t>
      </w:r>
      <w:r w:rsidR="00B750B6" w:rsidRPr="00372FB0">
        <w:rPr>
          <w:rFonts w:asciiTheme="majorBidi" w:hAnsiTheme="majorBidi" w:cstheme="majorBidi"/>
          <w:b/>
        </w:rPr>
        <w:t>:</w:t>
      </w:r>
    </w:p>
    <w:p w14:paraId="1A79BA9E" w14:textId="77777777" w:rsidR="0042238F" w:rsidRPr="00372FB0" w:rsidRDefault="0042238F" w:rsidP="006C5E64">
      <w:pPr>
        <w:spacing w:line="253" w:lineRule="auto"/>
        <w:rPr>
          <w:rFonts w:asciiTheme="majorBidi" w:hAnsiTheme="majorBidi" w:cstheme="majorBidi"/>
        </w:rPr>
      </w:pPr>
      <w:r w:rsidRPr="00372FB0">
        <w:rPr>
          <w:rFonts w:asciiTheme="majorBidi" w:hAnsiTheme="majorBidi" w:cstheme="majorBidi"/>
        </w:rPr>
        <w:t xml:space="preserve">No textbook is required. If you’d like a textbook for further study, a good supplemental textbook is: </w:t>
      </w:r>
    </w:p>
    <w:p w14:paraId="4AF911D2" w14:textId="77777777" w:rsidR="00265361" w:rsidRPr="00372FB0" w:rsidRDefault="0042238F" w:rsidP="006C5E64">
      <w:pPr>
        <w:rPr>
          <w:rFonts w:asciiTheme="majorBidi" w:hAnsiTheme="majorBidi" w:cstheme="majorBidi"/>
        </w:rPr>
      </w:pPr>
      <w:r w:rsidRPr="00372FB0">
        <w:rPr>
          <w:rFonts w:asciiTheme="majorBidi" w:hAnsiTheme="majorBidi" w:cstheme="majorBidi"/>
        </w:rPr>
        <w:t>“</w:t>
      </w:r>
      <w:r w:rsidR="00A60E8E" w:rsidRPr="00372FB0">
        <w:rPr>
          <w:rFonts w:asciiTheme="majorBidi" w:hAnsiTheme="majorBidi" w:cstheme="majorBidi"/>
        </w:rPr>
        <w:t>Introduction to Java Programming and Data Structures</w:t>
      </w:r>
      <w:r w:rsidRPr="00372FB0">
        <w:rPr>
          <w:rFonts w:asciiTheme="majorBidi" w:hAnsiTheme="majorBidi" w:cstheme="majorBidi"/>
        </w:rPr>
        <w:t>”</w:t>
      </w:r>
      <w:r w:rsidR="00A60E8E" w:rsidRPr="00372FB0">
        <w:rPr>
          <w:rFonts w:asciiTheme="majorBidi" w:hAnsiTheme="majorBidi" w:cstheme="majorBidi"/>
        </w:rPr>
        <w:t xml:space="preserve">, Comprehensive Version, 11th Edition </w:t>
      </w:r>
      <w:r w:rsidRPr="00372FB0">
        <w:rPr>
          <w:rFonts w:asciiTheme="majorBidi" w:hAnsiTheme="majorBidi" w:cstheme="majorBidi"/>
        </w:rPr>
        <w:t xml:space="preserve">- </w:t>
      </w:r>
      <w:r w:rsidR="00A60E8E" w:rsidRPr="00372FB0">
        <w:rPr>
          <w:rFonts w:asciiTheme="majorBidi" w:hAnsiTheme="majorBidi" w:cstheme="majorBidi"/>
        </w:rPr>
        <w:t>ISBN-13: 978-0-13-467094-2</w:t>
      </w:r>
    </w:p>
    <w:p w14:paraId="502D77A2" w14:textId="77777777" w:rsidR="007C0FB7" w:rsidRPr="00372FB0" w:rsidRDefault="0042238F" w:rsidP="006C5E64">
      <w:pPr>
        <w:spacing w:line="253" w:lineRule="auto"/>
        <w:rPr>
          <w:rFonts w:asciiTheme="majorBidi" w:hAnsiTheme="majorBidi" w:cstheme="majorBidi"/>
        </w:rPr>
      </w:pPr>
      <w:r w:rsidRPr="00372FB0">
        <w:rPr>
          <w:rFonts w:asciiTheme="majorBidi" w:hAnsiTheme="majorBidi" w:cstheme="majorBidi"/>
        </w:rPr>
        <w:t>Any edition from the past several years will suffice.</w:t>
      </w:r>
      <w:bookmarkStart w:id="4" w:name="_vv5mq5yuptnj" w:colFirst="0" w:colLast="0"/>
      <w:bookmarkEnd w:id="4"/>
    </w:p>
    <w:p w14:paraId="7B537397" w14:textId="77777777" w:rsidR="00613183" w:rsidRPr="00372FB0" w:rsidRDefault="00613183" w:rsidP="00A61765">
      <w:pPr>
        <w:autoSpaceDE w:val="0"/>
        <w:autoSpaceDN w:val="0"/>
        <w:adjustRightInd w:val="0"/>
        <w:rPr>
          <w:rFonts w:asciiTheme="majorBidi" w:hAnsiTheme="majorBidi" w:cstheme="majorBidi"/>
          <w:b/>
          <w:bCs/>
          <w:sz w:val="18"/>
          <w:szCs w:val="18"/>
        </w:rPr>
      </w:pPr>
    </w:p>
    <w:p w14:paraId="4B865DB8" w14:textId="77777777" w:rsidR="00DA6702" w:rsidRPr="00372FB0" w:rsidRDefault="00DA6702" w:rsidP="00613183">
      <w:pPr>
        <w:autoSpaceDE w:val="0"/>
        <w:autoSpaceDN w:val="0"/>
        <w:adjustRightInd w:val="0"/>
        <w:jc w:val="both"/>
        <w:rPr>
          <w:rFonts w:asciiTheme="majorBidi" w:hAnsiTheme="majorBidi" w:cstheme="majorBidi"/>
          <w:b/>
          <w:bCs/>
          <w:szCs w:val="18"/>
        </w:rPr>
      </w:pPr>
    </w:p>
    <w:p w14:paraId="7CC62B0A" w14:textId="77777777" w:rsidR="00613183" w:rsidRPr="00372FB0" w:rsidRDefault="00613183" w:rsidP="00613183">
      <w:pPr>
        <w:autoSpaceDE w:val="0"/>
        <w:autoSpaceDN w:val="0"/>
        <w:adjustRightInd w:val="0"/>
        <w:jc w:val="both"/>
        <w:rPr>
          <w:rFonts w:asciiTheme="majorBidi" w:hAnsiTheme="majorBidi" w:cstheme="majorBidi"/>
          <w:b/>
          <w:bCs/>
          <w:szCs w:val="18"/>
        </w:rPr>
      </w:pPr>
      <w:r w:rsidRPr="00372FB0">
        <w:rPr>
          <w:rFonts w:asciiTheme="majorBidi" w:hAnsiTheme="majorBidi" w:cstheme="majorBidi"/>
          <w:b/>
          <w:bCs/>
          <w:szCs w:val="18"/>
        </w:rPr>
        <w:t>Software Tools</w:t>
      </w:r>
      <w:r w:rsidR="00B750B6" w:rsidRPr="00372FB0">
        <w:rPr>
          <w:rFonts w:asciiTheme="majorBidi" w:hAnsiTheme="majorBidi" w:cstheme="majorBidi"/>
          <w:b/>
          <w:bCs/>
          <w:szCs w:val="18"/>
        </w:rPr>
        <w:t>:</w:t>
      </w:r>
    </w:p>
    <w:p w14:paraId="596E1E9C" w14:textId="77777777" w:rsidR="00613183" w:rsidRPr="00372FB0" w:rsidRDefault="00613183" w:rsidP="002C4F46">
      <w:pPr>
        <w:jc w:val="both"/>
        <w:rPr>
          <w:rFonts w:asciiTheme="majorBidi" w:hAnsiTheme="majorBidi" w:cstheme="majorBidi"/>
          <w:color w:val="000000"/>
          <w:szCs w:val="18"/>
        </w:rPr>
      </w:pPr>
      <w:r w:rsidRPr="00372FB0">
        <w:rPr>
          <w:rFonts w:asciiTheme="majorBidi" w:hAnsiTheme="majorBidi" w:cstheme="majorBidi"/>
        </w:rPr>
        <w:t>This class requires you to have direct and continual access to a computer. In short, it is a de facto requirement to own your own laptop computer to be successful in your chosen field.</w:t>
      </w:r>
    </w:p>
    <w:p w14:paraId="709929CD" w14:textId="77777777" w:rsidR="00613183" w:rsidRPr="00D57CDF" w:rsidRDefault="00A61765" w:rsidP="00D57CDF">
      <w:pPr>
        <w:autoSpaceDE w:val="0"/>
        <w:autoSpaceDN w:val="0"/>
        <w:adjustRightInd w:val="0"/>
        <w:jc w:val="both"/>
        <w:rPr>
          <w:rFonts w:asciiTheme="majorBidi" w:hAnsiTheme="majorBidi" w:cstheme="majorBidi"/>
          <w:color w:val="000000"/>
          <w:szCs w:val="18"/>
        </w:rPr>
      </w:pPr>
      <w:r w:rsidRPr="00372FB0">
        <w:rPr>
          <w:rFonts w:asciiTheme="majorBidi" w:hAnsiTheme="majorBidi" w:cstheme="majorBidi"/>
          <w:color w:val="000000"/>
          <w:szCs w:val="18"/>
        </w:rPr>
        <w:t>You are free to do your work on your personal laptop. Lab machines use the Linux OS, but the software applications required for</w:t>
      </w:r>
      <w:r w:rsidR="00613183" w:rsidRPr="00372FB0">
        <w:rPr>
          <w:rFonts w:asciiTheme="majorBidi" w:hAnsiTheme="majorBidi" w:cstheme="majorBidi"/>
          <w:color w:val="000000"/>
          <w:szCs w:val="18"/>
        </w:rPr>
        <w:t xml:space="preserve"> </w:t>
      </w:r>
      <w:r w:rsidRPr="00372FB0">
        <w:rPr>
          <w:rFonts w:asciiTheme="majorBidi" w:hAnsiTheme="majorBidi" w:cstheme="majorBidi"/>
          <w:color w:val="000000"/>
          <w:szCs w:val="18"/>
        </w:rPr>
        <w:t xml:space="preserve">class work are available for all common OSes. You </w:t>
      </w:r>
      <w:r w:rsidR="00613183" w:rsidRPr="00372FB0">
        <w:rPr>
          <w:rFonts w:asciiTheme="majorBidi" w:hAnsiTheme="majorBidi" w:cstheme="majorBidi"/>
          <w:color w:val="000000"/>
          <w:szCs w:val="18"/>
        </w:rPr>
        <w:t>must</w:t>
      </w:r>
      <w:r w:rsidRPr="00372FB0">
        <w:rPr>
          <w:rFonts w:asciiTheme="majorBidi" w:hAnsiTheme="majorBidi" w:cstheme="majorBidi"/>
          <w:color w:val="000000"/>
          <w:szCs w:val="18"/>
        </w:rPr>
        <w:t xml:space="preserve"> install the Java Development Kit (JDK) and an editor to write programs</w:t>
      </w:r>
      <w:r w:rsidR="00613183" w:rsidRPr="00372FB0">
        <w:rPr>
          <w:rFonts w:asciiTheme="majorBidi" w:hAnsiTheme="majorBidi" w:cstheme="majorBidi"/>
          <w:color w:val="000000"/>
          <w:szCs w:val="18"/>
        </w:rPr>
        <w:t xml:space="preserve"> </w:t>
      </w:r>
      <w:r w:rsidRPr="00372FB0">
        <w:rPr>
          <w:rFonts w:asciiTheme="majorBidi" w:hAnsiTheme="majorBidi" w:cstheme="majorBidi"/>
          <w:color w:val="000000"/>
          <w:szCs w:val="18"/>
        </w:rPr>
        <w:t xml:space="preserve">for the class. You can use whatever editor you prefer. If you don’t have a preference, then I suggest </w:t>
      </w:r>
      <w:proofErr w:type="spellStart"/>
      <w:r w:rsidRPr="00372FB0">
        <w:rPr>
          <w:rFonts w:asciiTheme="majorBidi" w:hAnsiTheme="majorBidi" w:cstheme="majorBidi"/>
          <w:color w:val="000000"/>
          <w:szCs w:val="18"/>
        </w:rPr>
        <w:t>JGrasp</w:t>
      </w:r>
      <w:proofErr w:type="spellEnd"/>
      <w:r w:rsidRPr="00372FB0">
        <w:rPr>
          <w:rFonts w:asciiTheme="majorBidi" w:hAnsiTheme="majorBidi" w:cstheme="majorBidi"/>
          <w:color w:val="000000"/>
          <w:szCs w:val="18"/>
        </w:rPr>
        <w:t>. It is important that you</w:t>
      </w:r>
      <w:r w:rsidR="00613183" w:rsidRPr="00372FB0">
        <w:rPr>
          <w:rFonts w:asciiTheme="majorBidi" w:hAnsiTheme="majorBidi" w:cstheme="majorBidi"/>
          <w:color w:val="000000"/>
          <w:szCs w:val="18"/>
        </w:rPr>
        <w:t xml:space="preserve"> </w:t>
      </w:r>
      <w:r w:rsidRPr="00372FB0">
        <w:rPr>
          <w:rFonts w:asciiTheme="majorBidi" w:hAnsiTheme="majorBidi" w:cstheme="majorBidi"/>
          <w:color w:val="000000"/>
          <w:szCs w:val="18"/>
        </w:rPr>
        <w:t xml:space="preserve">install the JDK first, then the </w:t>
      </w:r>
      <w:proofErr w:type="spellStart"/>
      <w:r w:rsidRPr="00372FB0">
        <w:rPr>
          <w:rFonts w:asciiTheme="majorBidi" w:hAnsiTheme="majorBidi" w:cstheme="majorBidi"/>
          <w:color w:val="000000"/>
          <w:szCs w:val="18"/>
        </w:rPr>
        <w:t>JGrasp</w:t>
      </w:r>
      <w:proofErr w:type="spellEnd"/>
      <w:r w:rsidRPr="00372FB0">
        <w:rPr>
          <w:rFonts w:asciiTheme="majorBidi" w:hAnsiTheme="majorBidi" w:cstheme="majorBidi"/>
          <w:color w:val="000000"/>
          <w:szCs w:val="18"/>
        </w:rPr>
        <w:t xml:space="preserve"> editor. Make sure you install the JDK, not the JRE (Java Runtime Environment).</w:t>
      </w:r>
    </w:p>
    <w:p w14:paraId="3EE5833A" w14:textId="77777777" w:rsidR="00A61765" w:rsidRPr="00372FB0" w:rsidRDefault="00A61765" w:rsidP="00613183">
      <w:pPr>
        <w:autoSpaceDE w:val="0"/>
        <w:autoSpaceDN w:val="0"/>
        <w:adjustRightInd w:val="0"/>
        <w:jc w:val="both"/>
        <w:rPr>
          <w:rFonts w:asciiTheme="majorBidi" w:hAnsiTheme="majorBidi" w:cstheme="majorBidi"/>
          <w:color w:val="000000"/>
        </w:rPr>
      </w:pPr>
      <w:r w:rsidRPr="00372FB0">
        <w:rPr>
          <w:rFonts w:asciiTheme="majorBidi" w:hAnsiTheme="majorBidi" w:cstheme="majorBidi"/>
          <w:color w:val="000000"/>
        </w:rPr>
        <w:t>For the JDK, go to:</w:t>
      </w:r>
    </w:p>
    <w:p w14:paraId="05E81553" w14:textId="77777777" w:rsidR="00A61765" w:rsidRPr="00372FB0" w:rsidRDefault="00A61765" w:rsidP="00613183">
      <w:pPr>
        <w:autoSpaceDE w:val="0"/>
        <w:autoSpaceDN w:val="0"/>
        <w:adjustRightInd w:val="0"/>
        <w:ind w:left="720"/>
        <w:jc w:val="both"/>
        <w:rPr>
          <w:rFonts w:asciiTheme="majorBidi" w:hAnsiTheme="majorBidi" w:cstheme="majorBidi"/>
          <w:color w:val="800080"/>
        </w:rPr>
      </w:pPr>
      <w:r w:rsidRPr="00372FB0">
        <w:rPr>
          <w:rFonts w:asciiTheme="majorBidi" w:hAnsiTheme="majorBidi" w:cstheme="majorBidi"/>
          <w:color w:val="800080"/>
        </w:rPr>
        <w:t>http://www.oracle.com/technetwork/java/javase/downloads/index.html</w:t>
      </w:r>
    </w:p>
    <w:p w14:paraId="3386CF0B" w14:textId="77777777" w:rsidR="00A61765" w:rsidRPr="00372FB0" w:rsidRDefault="00A61765" w:rsidP="00613183">
      <w:pPr>
        <w:autoSpaceDE w:val="0"/>
        <w:autoSpaceDN w:val="0"/>
        <w:adjustRightInd w:val="0"/>
        <w:ind w:left="720"/>
        <w:jc w:val="both"/>
        <w:rPr>
          <w:rFonts w:asciiTheme="majorBidi" w:hAnsiTheme="majorBidi" w:cstheme="majorBidi"/>
          <w:color w:val="000000"/>
        </w:rPr>
      </w:pPr>
      <w:r w:rsidRPr="00372FB0">
        <w:rPr>
          <w:rFonts w:asciiTheme="majorBidi" w:hAnsiTheme="majorBidi" w:cstheme="majorBidi"/>
          <w:color w:val="000000"/>
        </w:rPr>
        <w:t xml:space="preserve">Download the Java SE (Standard Edition) JDK, </w:t>
      </w:r>
      <w:r w:rsidR="00613183" w:rsidRPr="00372FB0">
        <w:rPr>
          <w:rFonts w:asciiTheme="majorBidi" w:hAnsiTheme="majorBidi" w:cstheme="majorBidi"/>
          <w:color w:val="000000"/>
        </w:rPr>
        <w:t xml:space="preserve">the </w:t>
      </w:r>
      <w:r w:rsidRPr="00372FB0">
        <w:rPr>
          <w:rFonts w:asciiTheme="majorBidi" w:hAnsiTheme="majorBidi" w:cstheme="majorBidi"/>
          <w:color w:val="000000"/>
        </w:rPr>
        <w:t>latest version</w:t>
      </w:r>
      <w:r w:rsidR="00D43BC6">
        <w:rPr>
          <w:rFonts w:asciiTheme="majorBidi" w:hAnsiTheme="majorBidi" w:cstheme="majorBidi"/>
          <w:color w:val="000000"/>
        </w:rPr>
        <w:t>, SE 14</w:t>
      </w:r>
      <w:r w:rsidR="00613183" w:rsidRPr="00372FB0">
        <w:rPr>
          <w:rFonts w:asciiTheme="majorBidi" w:hAnsiTheme="majorBidi" w:cstheme="majorBidi"/>
          <w:color w:val="000000"/>
        </w:rPr>
        <w:t>.</w:t>
      </w:r>
    </w:p>
    <w:p w14:paraId="55C1B42F" w14:textId="2A4F1F12" w:rsidR="00A61765" w:rsidRDefault="00A61765" w:rsidP="00613183">
      <w:pPr>
        <w:autoSpaceDE w:val="0"/>
        <w:autoSpaceDN w:val="0"/>
        <w:adjustRightInd w:val="0"/>
        <w:ind w:left="720"/>
        <w:jc w:val="both"/>
        <w:rPr>
          <w:rFonts w:asciiTheme="majorBidi" w:hAnsiTheme="majorBidi" w:cstheme="majorBidi"/>
          <w:color w:val="000000"/>
        </w:rPr>
      </w:pPr>
      <w:r w:rsidRPr="00372FB0">
        <w:rPr>
          <w:rFonts w:asciiTheme="majorBidi" w:hAnsiTheme="majorBidi" w:cstheme="majorBidi"/>
          <w:color w:val="000000"/>
        </w:rPr>
        <w:t xml:space="preserve">Install JDK first, before proceeding to download and install </w:t>
      </w:r>
      <w:proofErr w:type="spellStart"/>
      <w:r w:rsidRPr="00372FB0">
        <w:rPr>
          <w:rFonts w:asciiTheme="majorBidi" w:hAnsiTheme="majorBidi" w:cstheme="majorBidi"/>
          <w:color w:val="000000"/>
        </w:rPr>
        <w:t>JGrasp</w:t>
      </w:r>
      <w:proofErr w:type="spellEnd"/>
      <w:r w:rsidRPr="00372FB0">
        <w:rPr>
          <w:rFonts w:asciiTheme="majorBidi" w:hAnsiTheme="majorBidi" w:cstheme="majorBidi"/>
          <w:color w:val="000000"/>
        </w:rPr>
        <w:t>.</w:t>
      </w:r>
    </w:p>
    <w:p w14:paraId="3867C484" w14:textId="7FEAC0A9" w:rsidR="00AC5824" w:rsidRDefault="00AC5824" w:rsidP="00613183">
      <w:pPr>
        <w:autoSpaceDE w:val="0"/>
        <w:autoSpaceDN w:val="0"/>
        <w:adjustRightInd w:val="0"/>
        <w:ind w:left="720"/>
        <w:jc w:val="both"/>
        <w:rPr>
          <w:rFonts w:asciiTheme="majorBidi" w:hAnsiTheme="majorBidi" w:cstheme="majorBidi"/>
          <w:color w:val="000000"/>
        </w:rPr>
      </w:pPr>
    </w:p>
    <w:p w14:paraId="6BEE02E3" w14:textId="77777777" w:rsidR="00AC5824" w:rsidRPr="00372FB0" w:rsidRDefault="00AC5824" w:rsidP="00613183">
      <w:pPr>
        <w:autoSpaceDE w:val="0"/>
        <w:autoSpaceDN w:val="0"/>
        <w:adjustRightInd w:val="0"/>
        <w:ind w:left="720"/>
        <w:jc w:val="both"/>
        <w:rPr>
          <w:rFonts w:asciiTheme="majorBidi" w:hAnsiTheme="majorBidi" w:cstheme="majorBidi"/>
          <w:color w:val="000000"/>
        </w:rPr>
      </w:pPr>
    </w:p>
    <w:p w14:paraId="032A4B17" w14:textId="77777777" w:rsidR="00A61765" w:rsidRPr="00372FB0" w:rsidRDefault="00A61765" w:rsidP="00613183">
      <w:pPr>
        <w:autoSpaceDE w:val="0"/>
        <w:autoSpaceDN w:val="0"/>
        <w:adjustRightInd w:val="0"/>
        <w:jc w:val="both"/>
        <w:rPr>
          <w:rFonts w:asciiTheme="majorBidi" w:hAnsiTheme="majorBidi" w:cstheme="majorBidi"/>
          <w:color w:val="000000"/>
        </w:rPr>
      </w:pPr>
      <w:r w:rsidRPr="00372FB0">
        <w:rPr>
          <w:rFonts w:asciiTheme="majorBidi" w:hAnsiTheme="majorBidi" w:cstheme="majorBidi"/>
          <w:color w:val="000000"/>
        </w:rPr>
        <w:t xml:space="preserve">For </w:t>
      </w:r>
      <w:proofErr w:type="spellStart"/>
      <w:r w:rsidRPr="00372FB0">
        <w:rPr>
          <w:rFonts w:asciiTheme="majorBidi" w:hAnsiTheme="majorBidi" w:cstheme="majorBidi"/>
          <w:color w:val="000000"/>
        </w:rPr>
        <w:t>JGrasp</w:t>
      </w:r>
      <w:proofErr w:type="spellEnd"/>
      <w:r w:rsidRPr="00372FB0">
        <w:rPr>
          <w:rFonts w:asciiTheme="majorBidi" w:hAnsiTheme="majorBidi" w:cstheme="majorBidi"/>
          <w:color w:val="000000"/>
        </w:rPr>
        <w:t>, go to:</w:t>
      </w:r>
    </w:p>
    <w:p w14:paraId="088F66EF" w14:textId="77777777" w:rsidR="00A61765" w:rsidRPr="00372FB0" w:rsidRDefault="00A61765" w:rsidP="00613183">
      <w:pPr>
        <w:autoSpaceDE w:val="0"/>
        <w:autoSpaceDN w:val="0"/>
        <w:adjustRightInd w:val="0"/>
        <w:ind w:left="720"/>
        <w:jc w:val="both"/>
        <w:rPr>
          <w:rFonts w:asciiTheme="majorBidi" w:hAnsiTheme="majorBidi" w:cstheme="majorBidi"/>
          <w:color w:val="0000FF"/>
        </w:rPr>
      </w:pPr>
      <w:r w:rsidRPr="00372FB0">
        <w:rPr>
          <w:rFonts w:asciiTheme="majorBidi" w:hAnsiTheme="majorBidi" w:cstheme="majorBidi"/>
          <w:color w:val="0000FF"/>
        </w:rPr>
        <w:t>http://www.jgrasp.org</w:t>
      </w:r>
    </w:p>
    <w:p w14:paraId="006C8D70" w14:textId="77777777" w:rsidR="00A61765" w:rsidRPr="00372FB0" w:rsidRDefault="00A61765" w:rsidP="00613183">
      <w:pPr>
        <w:ind w:left="720"/>
        <w:jc w:val="both"/>
        <w:rPr>
          <w:rFonts w:asciiTheme="majorBidi" w:hAnsiTheme="majorBidi" w:cstheme="majorBidi"/>
          <w:color w:val="000000"/>
        </w:rPr>
      </w:pPr>
      <w:r w:rsidRPr="00372FB0">
        <w:rPr>
          <w:rFonts w:asciiTheme="majorBidi" w:hAnsiTheme="majorBidi" w:cstheme="majorBidi"/>
          <w:color w:val="000000"/>
        </w:rPr>
        <w:t>Click on the Downloads link and download the installation for your platform (Windows, MacOS, or Linux/Unix).</w:t>
      </w:r>
    </w:p>
    <w:p w14:paraId="5F7AA50B" w14:textId="77777777" w:rsidR="00B750B6" w:rsidRDefault="00613183" w:rsidP="00D57CDF">
      <w:pPr>
        <w:autoSpaceDE w:val="0"/>
        <w:autoSpaceDN w:val="0"/>
        <w:adjustRightInd w:val="0"/>
        <w:jc w:val="both"/>
        <w:rPr>
          <w:rFonts w:asciiTheme="majorBidi" w:hAnsiTheme="majorBidi" w:cstheme="majorBidi"/>
        </w:rPr>
      </w:pPr>
      <w:r w:rsidRPr="00372FB0">
        <w:rPr>
          <w:rFonts w:asciiTheme="majorBidi" w:hAnsiTheme="majorBidi" w:cstheme="majorBidi"/>
        </w:rPr>
        <w:t>This software is available in JD110</w:t>
      </w:r>
      <w:r w:rsidR="00501B0E" w:rsidRPr="00372FB0">
        <w:rPr>
          <w:rFonts w:asciiTheme="majorBidi" w:hAnsiTheme="majorBidi" w:cstheme="majorBidi"/>
        </w:rPr>
        <w:t>4</w:t>
      </w:r>
      <w:r w:rsidRPr="00372FB0">
        <w:rPr>
          <w:rFonts w:asciiTheme="majorBidi" w:hAnsiTheme="majorBidi" w:cstheme="majorBidi"/>
        </w:rPr>
        <w:t xml:space="preserve"> and in the open computer science labs.</w:t>
      </w:r>
    </w:p>
    <w:p w14:paraId="7F1A7DC0" w14:textId="77777777" w:rsidR="001A17D7" w:rsidRDefault="001A17D7" w:rsidP="00D57CDF">
      <w:pPr>
        <w:autoSpaceDE w:val="0"/>
        <w:autoSpaceDN w:val="0"/>
        <w:adjustRightInd w:val="0"/>
        <w:jc w:val="both"/>
        <w:rPr>
          <w:rFonts w:asciiTheme="majorBidi" w:hAnsiTheme="majorBidi" w:cstheme="majorBidi"/>
        </w:rPr>
      </w:pPr>
    </w:p>
    <w:p w14:paraId="36571C99" w14:textId="77777777" w:rsidR="001A17D7" w:rsidRDefault="001A17D7" w:rsidP="00D57CDF">
      <w:pPr>
        <w:autoSpaceDE w:val="0"/>
        <w:autoSpaceDN w:val="0"/>
        <w:adjustRightInd w:val="0"/>
        <w:jc w:val="both"/>
        <w:rPr>
          <w:rFonts w:asciiTheme="majorBidi" w:hAnsiTheme="majorBidi" w:cstheme="majorBidi"/>
        </w:rPr>
      </w:pPr>
    </w:p>
    <w:p w14:paraId="46F0D826" w14:textId="77777777" w:rsidR="001A17D7" w:rsidRDefault="001A17D7" w:rsidP="00D57CDF">
      <w:pPr>
        <w:autoSpaceDE w:val="0"/>
        <w:autoSpaceDN w:val="0"/>
        <w:adjustRightInd w:val="0"/>
        <w:jc w:val="both"/>
        <w:rPr>
          <w:rFonts w:asciiTheme="majorBidi" w:hAnsiTheme="majorBidi" w:cstheme="majorBidi"/>
        </w:rPr>
      </w:pPr>
    </w:p>
    <w:p w14:paraId="17A65071" w14:textId="77777777" w:rsidR="0091713C" w:rsidRPr="0091713C" w:rsidRDefault="0091713C" w:rsidP="0091713C">
      <w:pPr>
        <w:pStyle w:val="BodyText"/>
        <w:spacing w:before="9"/>
        <w:rPr>
          <w:rFonts w:asciiTheme="majorBidi" w:hAnsiTheme="majorBidi" w:cstheme="majorBidi"/>
          <w:b/>
          <w:bCs/>
          <w:sz w:val="22"/>
          <w:szCs w:val="22"/>
        </w:rPr>
      </w:pPr>
      <w:r w:rsidRPr="0091713C">
        <w:rPr>
          <w:rFonts w:asciiTheme="majorBidi" w:hAnsiTheme="majorBidi" w:cstheme="majorBidi"/>
          <w:b/>
          <w:bCs/>
          <w:sz w:val="22"/>
          <w:szCs w:val="22"/>
        </w:rPr>
        <w:lastRenderedPageBreak/>
        <w:t>Course Format and Required Technology Resources:</w:t>
      </w:r>
    </w:p>
    <w:p w14:paraId="6268CDCC" w14:textId="77777777" w:rsidR="0091713C" w:rsidRPr="009576EF" w:rsidRDefault="0091713C" w:rsidP="0091713C">
      <w:pPr>
        <w:pStyle w:val="BodyText"/>
        <w:spacing w:before="9"/>
      </w:pPr>
      <w:r w:rsidRPr="002A542C">
        <w:rPr>
          <w:rFonts w:asciiTheme="majorBidi" w:hAnsiTheme="majorBidi" w:cstheme="majorBidi"/>
          <w:sz w:val="22"/>
          <w:szCs w:val="22"/>
        </w:rPr>
        <w:t xml:space="preserve">This course will be taught completely online (no campus meetings will be required), in </w:t>
      </w:r>
      <w:proofErr w:type="gramStart"/>
      <w:r w:rsidRPr="002A542C">
        <w:rPr>
          <w:rFonts w:asciiTheme="majorBidi" w:hAnsiTheme="majorBidi" w:cstheme="majorBidi"/>
          <w:sz w:val="22"/>
          <w:szCs w:val="22"/>
        </w:rPr>
        <w:t>an</w:t>
      </w:r>
      <w:proofErr w:type="gramEnd"/>
      <w:r w:rsidRPr="002A542C">
        <w:rPr>
          <w:rFonts w:asciiTheme="majorBidi" w:hAnsiTheme="majorBidi" w:cstheme="majorBidi"/>
          <w:sz w:val="22"/>
          <w:szCs w:val="22"/>
        </w:rPr>
        <w:t xml:space="preserve"> synchronous format (this course will have scheduled live meeting times). All activities, assignments and exams in this course will be completed via Canvas. To succeed in this course, you must have reliable access to a computer and internet connection. CSUN offers currently enrolled students the option to borrow devices such as computers and internet hotspots through its</w:t>
      </w:r>
      <w:r w:rsidRPr="002A542C">
        <w:rPr>
          <w:sz w:val="22"/>
          <w:szCs w:val="22"/>
        </w:rPr>
        <w:t xml:space="preserve"> </w:t>
      </w:r>
      <w:hyperlink r:id="rId22" w:history="1">
        <w:r w:rsidRPr="007E2DCC">
          <w:rPr>
            <w:rStyle w:val="Hyperlink"/>
            <w:rFonts w:asciiTheme="majorBidi" w:hAnsiTheme="majorBidi" w:cstheme="majorBidi"/>
          </w:rPr>
          <w:t>Device Loaner Program</w:t>
        </w:r>
      </w:hyperlink>
      <w:r w:rsidRPr="007E2DCC">
        <w:rPr>
          <w:rFonts w:asciiTheme="majorBidi" w:hAnsiTheme="majorBidi" w:cstheme="majorBidi"/>
        </w:rPr>
        <w:t>.</w:t>
      </w:r>
      <w:r w:rsidRPr="009576EF">
        <w:t xml:space="preserve"> </w:t>
      </w:r>
    </w:p>
    <w:p w14:paraId="69AC07A3" w14:textId="77777777" w:rsidR="0091713C" w:rsidRPr="009576EF" w:rsidRDefault="0091713C" w:rsidP="0091713C">
      <w:pPr>
        <w:pStyle w:val="BodyText"/>
        <w:spacing w:before="9"/>
        <w:ind w:left="0"/>
      </w:pPr>
    </w:p>
    <w:p w14:paraId="07ADF413" w14:textId="77777777" w:rsidR="0091713C" w:rsidRPr="0091713C" w:rsidRDefault="0091713C" w:rsidP="0091713C">
      <w:pPr>
        <w:pStyle w:val="BodyText"/>
        <w:spacing w:before="9"/>
        <w:rPr>
          <w:rFonts w:asciiTheme="majorBidi" w:hAnsiTheme="majorBidi" w:cstheme="majorBidi"/>
          <w:b/>
          <w:bCs/>
          <w:sz w:val="22"/>
          <w:szCs w:val="22"/>
        </w:rPr>
      </w:pPr>
      <w:r w:rsidRPr="0091713C">
        <w:rPr>
          <w:rFonts w:asciiTheme="majorBidi" w:hAnsiTheme="majorBidi" w:cstheme="majorBidi"/>
          <w:b/>
          <w:bCs/>
          <w:sz w:val="22"/>
          <w:szCs w:val="22"/>
        </w:rPr>
        <w:t>Course Etiquette:</w:t>
      </w:r>
    </w:p>
    <w:p w14:paraId="37793A0B" w14:textId="77777777" w:rsidR="0091713C" w:rsidRPr="007E2DCC" w:rsidRDefault="00000000" w:rsidP="0091713C">
      <w:pPr>
        <w:pStyle w:val="BodyText"/>
        <w:spacing w:before="9"/>
        <w:rPr>
          <w:rFonts w:asciiTheme="majorBidi" w:hAnsiTheme="majorBidi" w:cstheme="majorBidi"/>
        </w:rPr>
      </w:pPr>
      <w:hyperlink r:id="rId23" w:history="1">
        <w:r w:rsidR="0091713C" w:rsidRPr="007E2DCC">
          <w:rPr>
            <w:rStyle w:val="Hyperlink"/>
            <w:rFonts w:asciiTheme="majorBidi" w:hAnsiTheme="majorBidi" w:cstheme="majorBidi"/>
          </w:rPr>
          <w:t>https://docs.google.com/document/d/1Q7Gv6a5l1minPxqxHA12zgddy4SJKMTdPjzRaE97RwM/edit?usp=sharing</w:t>
        </w:r>
      </w:hyperlink>
    </w:p>
    <w:p w14:paraId="368D919C" w14:textId="77777777" w:rsidR="0091713C" w:rsidRPr="009576EF" w:rsidRDefault="0091713C" w:rsidP="0091713C">
      <w:pPr>
        <w:jc w:val="both"/>
      </w:pPr>
    </w:p>
    <w:p w14:paraId="7017CF88" w14:textId="77777777" w:rsidR="0091713C" w:rsidRPr="009576EF" w:rsidRDefault="0091713C" w:rsidP="0091713C">
      <w:pPr>
        <w:jc w:val="both"/>
        <w:rPr>
          <w:b/>
          <w:bCs/>
        </w:rPr>
      </w:pPr>
    </w:p>
    <w:p w14:paraId="5C8187A5" w14:textId="77777777" w:rsidR="0091713C" w:rsidRPr="0091713C" w:rsidRDefault="0091713C" w:rsidP="0091713C">
      <w:pPr>
        <w:jc w:val="both"/>
        <w:rPr>
          <w:rFonts w:asciiTheme="majorBidi" w:hAnsiTheme="majorBidi" w:cstheme="majorBidi"/>
          <w:b/>
          <w:bCs/>
        </w:rPr>
      </w:pPr>
      <w:r w:rsidRPr="0091713C">
        <w:rPr>
          <w:rFonts w:asciiTheme="majorBidi" w:hAnsiTheme="majorBidi" w:cstheme="majorBidi"/>
          <w:b/>
          <w:bCs/>
        </w:rPr>
        <w:t xml:space="preserve">Accessibility, Academic, and Other Support Resources for Students: </w:t>
      </w:r>
    </w:p>
    <w:p w14:paraId="703DACDD" w14:textId="77777777" w:rsidR="0091713C" w:rsidRPr="007E2DCC" w:rsidRDefault="00000000" w:rsidP="0091713C">
      <w:pPr>
        <w:jc w:val="both"/>
        <w:rPr>
          <w:rFonts w:asciiTheme="majorBidi" w:hAnsiTheme="majorBidi" w:cstheme="majorBidi"/>
          <w:b/>
          <w:bCs/>
        </w:rPr>
      </w:pPr>
      <w:hyperlink r:id="rId24" w:history="1">
        <w:r w:rsidR="0091713C" w:rsidRPr="007E2DCC">
          <w:rPr>
            <w:rStyle w:val="Hyperlink"/>
            <w:rFonts w:asciiTheme="majorBidi" w:hAnsiTheme="majorBidi" w:cstheme="majorBidi"/>
            <w:b/>
            <w:bCs/>
          </w:rPr>
          <w:t>https://docs.google.com/document/d/1MFULw4Ybpyu3FliHUClzjxmsHxCGSBFRApNxycQTCHw/edit?usp=sharing</w:t>
        </w:r>
      </w:hyperlink>
    </w:p>
    <w:p w14:paraId="5DB66F8A" w14:textId="77777777" w:rsidR="0091713C" w:rsidRDefault="0091713C" w:rsidP="006C5E64">
      <w:pPr>
        <w:rPr>
          <w:rFonts w:asciiTheme="majorBidi" w:hAnsiTheme="majorBidi" w:cstheme="majorBidi"/>
          <w:b/>
        </w:rPr>
      </w:pPr>
    </w:p>
    <w:p w14:paraId="0A37BEFB" w14:textId="77777777" w:rsidR="0091713C" w:rsidRDefault="0091713C" w:rsidP="006C5E64">
      <w:pPr>
        <w:rPr>
          <w:rFonts w:asciiTheme="majorBidi" w:hAnsiTheme="majorBidi" w:cstheme="majorBidi"/>
          <w:b/>
        </w:rPr>
      </w:pPr>
    </w:p>
    <w:p w14:paraId="20A0F6FC" w14:textId="3AE1F9C5" w:rsidR="007C0FB7" w:rsidRPr="00372FB0" w:rsidRDefault="007C0FB7" w:rsidP="006C5E64">
      <w:pPr>
        <w:rPr>
          <w:rFonts w:asciiTheme="majorBidi" w:hAnsiTheme="majorBidi" w:cstheme="majorBidi"/>
          <w:b/>
        </w:rPr>
      </w:pPr>
      <w:r w:rsidRPr="00372FB0">
        <w:rPr>
          <w:rFonts w:asciiTheme="majorBidi" w:hAnsiTheme="majorBidi" w:cstheme="majorBidi"/>
          <w:b/>
        </w:rPr>
        <w:t>Grading:</w:t>
      </w:r>
    </w:p>
    <w:p w14:paraId="789052E6" w14:textId="78B17176" w:rsidR="00D06BDD" w:rsidRPr="006D749F" w:rsidRDefault="00D26A5C" w:rsidP="006D749F">
      <w:pPr>
        <w:spacing w:line="236" w:lineRule="auto"/>
        <w:rPr>
          <w:rFonts w:asciiTheme="majorBidi" w:hAnsiTheme="majorBidi" w:cstheme="majorBidi"/>
          <w:u w:val="single"/>
        </w:rPr>
      </w:pPr>
      <w:r w:rsidRPr="00372FB0">
        <w:rPr>
          <w:rFonts w:asciiTheme="majorBidi" w:hAnsiTheme="majorBidi" w:cstheme="majorBidi"/>
        </w:rPr>
        <w:t xml:space="preserve">You will receive a </w:t>
      </w:r>
      <w:r w:rsidRPr="00372FB0">
        <w:rPr>
          <w:rFonts w:asciiTheme="majorBidi" w:hAnsiTheme="majorBidi" w:cstheme="majorBidi"/>
          <w:b/>
        </w:rPr>
        <w:t>single combined grade</w:t>
      </w:r>
      <w:r w:rsidRPr="00372FB0">
        <w:rPr>
          <w:rFonts w:asciiTheme="majorBidi" w:hAnsiTheme="majorBidi" w:cstheme="majorBidi"/>
        </w:rPr>
        <w:t xml:space="preserve"> for the lecture and lab. Your grade is based on the following components</w:t>
      </w:r>
      <w:r w:rsidR="0091713C">
        <w:rPr>
          <w:rFonts w:asciiTheme="majorBidi" w:hAnsiTheme="majorBidi" w:cstheme="majorBidi"/>
        </w:rPr>
        <w:t xml:space="preserve">. </w:t>
      </w:r>
      <w:r w:rsidR="0091713C" w:rsidRPr="0091713C">
        <w:rPr>
          <w:rFonts w:asciiTheme="majorBidi" w:hAnsiTheme="majorBidi" w:cstheme="majorBidi"/>
          <w:u w:val="single"/>
        </w:rPr>
        <w:t xml:space="preserve">Canvas will be only used for posting the grades of the exams, </w:t>
      </w:r>
      <w:proofErr w:type="gramStart"/>
      <w:r w:rsidR="0091713C" w:rsidRPr="0091713C">
        <w:rPr>
          <w:rFonts w:asciiTheme="majorBidi" w:hAnsiTheme="majorBidi" w:cstheme="majorBidi"/>
          <w:u w:val="single"/>
        </w:rPr>
        <w:t>quizzes</w:t>
      </w:r>
      <w:proofErr w:type="gramEnd"/>
      <w:r w:rsidR="0091713C" w:rsidRPr="0091713C">
        <w:rPr>
          <w:rFonts w:asciiTheme="majorBidi" w:hAnsiTheme="majorBidi" w:cstheme="majorBidi"/>
          <w:u w:val="single"/>
        </w:rPr>
        <w:t xml:space="preserve"> and labs. At any point of semester, if you want to estimate your performance in the class, you must use the following table. </w:t>
      </w:r>
    </w:p>
    <w:p w14:paraId="6B317E1E" w14:textId="77777777" w:rsidR="00D06BDD" w:rsidRPr="00372FB0" w:rsidRDefault="00D06BDD" w:rsidP="006C5E64">
      <w:pPr>
        <w:spacing w:line="236" w:lineRule="auto"/>
        <w:rPr>
          <w:rFonts w:asciiTheme="majorBidi" w:hAnsiTheme="majorBidi" w:cstheme="majorBidi"/>
        </w:rPr>
      </w:pPr>
    </w:p>
    <w:p w14:paraId="64C03570" w14:textId="77777777" w:rsidR="00D26A5C" w:rsidRPr="00372FB0" w:rsidRDefault="00D26A5C" w:rsidP="006C5E64">
      <w:pPr>
        <w:spacing w:line="2" w:lineRule="exact"/>
        <w:rPr>
          <w:rFonts w:asciiTheme="majorBidi" w:hAnsiTheme="majorBidi" w:cstheme="majorBidi"/>
        </w:rPr>
      </w:pPr>
    </w:p>
    <w:tbl>
      <w:tblPr>
        <w:tblW w:w="0" w:type="auto"/>
        <w:tblInd w:w="1570" w:type="dxa"/>
        <w:tblLayout w:type="fixed"/>
        <w:tblCellMar>
          <w:left w:w="0" w:type="dxa"/>
          <w:right w:w="0" w:type="dxa"/>
        </w:tblCellMar>
        <w:tblLook w:val="0000" w:firstRow="0" w:lastRow="0" w:firstColumn="0" w:lastColumn="0" w:noHBand="0" w:noVBand="0"/>
      </w:tblPr>
      <w:tblGrid>
        <w:gridCol w:w="3130"/>
        <w:gridCol w:w="3130"/>
      </w:tblGrid>
      <w:tr w:rsidR="007C0FB7" w:rsidRPr="00372FB0" w14:paraId="5B983E82" w14:textId="77777777" w:rsidTr="00526CDD">
        <w:trPr>
          <w:trHeight w:val="20"/>
        </w:trPr>
        <w:tc>
          <w:tcPr>
            <w:tcW w:w="3130" w:type="dxa"/>
            <w:tcBorders>
              <w:left w:val="single" w:sz="8" w:space="0" w:color="auto"/>
              <w:right w:val="single" w:sz="8" w:space="0" w:color="auto"/>
            </w:tcBorders>
            <w:shd w:val="clear" w:color="auto" w:fill="auto"/>
            <w:vAlign w:val="bottom"/>
          </w:tcPr>
          <w:p w14:paraId="3CCF034C" w14:textId="77777777" w:rsidR="007C0FB7" w:rsidRPr="00372FB0" w:rsidRDefault="007C0FB7" w:rsidP="006C5E64">
            <w:pPr>
              <w:spacing w:line="0" w:lineRule="atLeast"/>
              <w:ind w:left="120"/>
              <w:rPr>
                <w:rFonts w:asciiTheme="majorBidi" w:hAnsiTheme="majorBidi" w:cstheme="majorBidi"/>
              </w:rPr>
            </w:pPr>
            <w:r w:rsidRPr="00372FB0">
              <w:rPr>
                <w:rFonts w:asciiTheme="majorBidi" w:hAnsiTheme="majorBidi" w:cstheme="majorBidi"/>
              </w:rPr>
              <w:t>Lab Assignments</w:t>
            </w:r>
          </w:p>
        </w:tc>
        <w:tc>
          <w:tcPr>
            <w:tcW w:w="3130" w:type="dxa"/>
            <w:tcBorders>
              <w:right w:val="single" w:sz="8" w:space="0" w:color="auto"/>
            </w:tcBorders>
            <w:shd w:val="clear" w:color="auto" w:fill="auto"/>
            <w:vAlign w:val="bottom"/>
          </w:tcPr>
          <w:p w14:paraId="6CBE4CE1" w14:textId="77777777" w:rsidR="007C0FB7" w:rsidRPr="00372FB0" w:rsidRDefault="000F08D4" w:rsidP="006C5E64">
            <w:pPr>
              <w:spacing w:line="0" w:lineRule="atLeast"/>
              <w:jc w:val="center"/>
              <w:rPr>
                <w:rFonts w:asciiTheme="majorBidi" w:hAnsiTheme="majorBidi" w:cstheme="majorBidi"/>
              </w:rPr>
            </w:pPr>
            <w:r>
              <w:rPr>
                <w:rFonts w:asciiTheme="majorBidi" w:hAnsiTheme="majorBidi" w:cstheme="majorBidi"/>
              </w:rPr>
              <w:t>25</w:t>
            </w:r>
            <w:r w:rsidR="007C0FB7" w:rsidRPr="00372FB0">
              <w:rPr>
                <w:rFonts w:asciiTheme="majorBidi" w:hAnsiTheme="majorBidi" w:cstheme="majorBidi"/>
              </w:rPr>
              <w:t>%</w:t>
            </w:r>
          </w:p>
        </w:tc>
      </w:tr>
      <w:tr w:rsidR="00D26A5C" w:rsidRPr="00372FB0" w14:paraId="5C62F735"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7AA2FB48" w14:textId="77777777" w:rsidR="00D26A5C" w:rsidRPr="00372FB0" w:rsidRDefault="00D26A5C" w:rsidP="006C5E64">
            <w:pPr>
              <w:spacing w:line="0" w:lineRule="atLeast"/>
              <w:rPr>
                <w:rFonts w:asciiTheme="majorBidi" w:hAnsiTheme="majorBidi" w:cstheme="majorBidi"/>
              </w:rPr>
            </w:pPr>
          </w:p>
        </w:tc>
        <w:tc>
          <w:tcPr>
            <w:tcW w:w="3130" w:type="dxa"/>
            <w:tcBorders>
              <w:bottom w:val="single" w:sz="8" w:space="0" w:color="auto"/>
              <w:right w:val="single" w:sz="8" w:space="0" w:color="auto"/>
            </w:tcBorders>
            <w:shd w:val="clear" w:color="auto" w:fill="auto"/>
            <w:vAlign w:val="bottom"/>
          </w:tcPr>
          <w:p w14:paraId="598EF53C" w14:textId="77777777" w:rsidR="00D26A5C" w:rsidRPr="00372FB0" w:rsidRDefault="00D26A5C" w:rsidP="006C5E64">
            <w:pPr>
              <w:spacing w:line="0" w:lineRule="atLeast"/>
              <w:rPr>
                <w:rFonts w:asciiTheme="majorBidi" w:hAnsiTheme="majorBidi" w:cstheme="majorBidi"/>
              </w:rPr>
            </w:pPr>
          </w:p>
        </w:tc>
      </w:tr>
      <w:tr w:rsidR="00D26A5C" w:rsidRPr="00372FB0" w14:paraId="5153A183" w14:textId="77777777" w:rsidTr="00526CDD">
        <w:trPr>
          <w:trHeight w:val="20"/>
        </w:trPr>
        <w:tc>
          <w:tcPr>
            <w:tcW w:w="3130" w:type="dxa"/>
            <w:tcBorders>
              <w:left w:val="single" w:sz="8" w:space="0" w:color="auto"/>
              <w:right w:val="single" w:sz="8" w:space="0" w:color="auto"/>
            </w:tcBorders>
            <w:shd w:val="clear" w:color="auto" w:fill="auto"/>
            <w:vAlign w:val="bottom"/>
          </w:tcPr>
          <w:p w14:paraId="5BB2821F" w14:textId="77777777" w:rsidR="00D26A5C" w:rsidRPr="00372FB0" w:rsidRDefault="00D26A5C" w:rsidP="006C5E64">
            <w:pPr>
              <w:spacing w:line="0" w:lineRule="atLeast"/>
              <w:ind w:left="120"/>
              <w:rPr>
                <w:rFonts w:asciiTheme="majorBidi" w:hAnsiTheme="majorBidi" w:cstheme="majorBidi"/>
              </w:rPr>
            </w:pPr>
            <w:bookmarkStart w:id="5" w:name="_Hlk30263251"/>
            <w:r w:rsidRPr="00372FB0">
              <w:rPr>
                <w:rFonts w:asciiTheme="majorBidi" w:hAnsiTheme="majorBidi" w:cstheme="majorBidi"/>
              </w:rPr>
              <w:t xml:space="preserve">Lab Midterm Exam </w:t>
            </w:r>
            <w:r w:rsidR="00C04CBB" w:rsidRPr="00372FB0">
              <w:rPr>
                <w:rFonts w:asciiTheme="majorBidi" w:hAnsiTheme="majorBidi" w:cstheme="majorBidi"/>
              </w:rPr>
              <w:t>#1</w:t>
            </w:r>
          </w:p>
        </w:tc>
        <w:tc>
          <w:tcPr>
            <w:tcW w:w="3130" w:type="dxa"/>
            <w:tcBorders>
              <w:right w:val="single" w:sz="8" w:space="0" w:color="auto"/>
            </w:tcBorders>
            <w:shd w:val="clear" w:color="auto" w:fill="auto"/>
            <w:vAlign w:val="bottom"/>
          </w:tcPr>
          <w:p w14:paraId="6A36BF3E" w14:textId="77777777"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10</w:t>
            </w:r>
            <w:r w:rsidR="00D26A5C" w:rsidRPr="00372FB0">
              <w:rPr>
                <w:rFonts w:asciiTheme="majorBidi" w:hAnsiTheme="majorBidi" w:cstheme="majorBidi"/>
              </w:rPr>
              <w:t>%</w:t>
            </w:r>
          </w:p>
        </w:tc>
      </w:tr>
      <w:bookmarkEnd w:id="5"/>
      <w:tr w:rsidR="00D26A5C" w:rsidRPr="00372FB0" w14:paraId="1B3FDF2F"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1067FF53" w14:textId="77777777" w:rsidR="00D26A5C" w:rsidRPr="00372FB0" w:rsidRDefault="00D26A5C" w:rsidP="006C5E64">
            <w:pPr>
              <w:spacing w:line="0" w:lineRule="atLeast"/>
              <w:rPr>
                <w:rFonts w:asciiTheme="majorBidi" w:hAnsiTheme="majorBidi" w:cstheme="majorBidi"/>
              </w:rPr>
            </w:pPr>
          </w:p>
        </w:tc>
        <w:tc>
          <w:tcPr>
            <w:tcW w:w="3130" w:type="dxa"/>
            <w:tcBorders>
              <w:bottom w:val="single" w:sz="8" w:space="0" w:color="auto"/>
              <w:right w:val="single" w:sz="8" w:space="0" w:color="auto"/>
            </w:tcBorders>
            <w:shd w:val="clear" w:color="auto" w:fill="auto"/>
            <w:vAlign w:val="bottom"/>
          </w:tcPr>
          <w:p w14:paraId="00BAD9BD" w14:textId="77777777" w:rsidR="00D26A5C" w:rsidRPr="00372FB0" w:rsidRDefault="00D26A5C" w:rsidP="006C5E64">
            <w:pPr>
              <w:spacing w:line="0" w:lineRule="atLeast"/>
              <w:rPr>
                <w:rFonts w:asciiTheme="majorBidi" w:hAnsiTheme="majorBidi" w:cstheme="majorBidi"/>
              </w:rPr>
            </w:pPr>
          </w:p>
        </w:tc>
      </w:tr>
      <w:tr w:rsidR="00C04CBB" w:rsidRPr="00372FB0" w14:paraId="766F5B50"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7C61D867" w14:textId="77777777" w:rsidR="00C04CBB" w:rsidRPr="00372FB0" w:rsidRDefault="00C04CBB" w:rsidP="00C04CBB">
            <w:pPr>
              <w:spacing w:line="0" w:lineRule="atLeast"/>
              <w:ind w:left="120"/>
              <w:rPr>
                <w:rFonts w:asciiTheme="majorBidi" w:hAnsiTheme="majorBidi" w:cstheme="majorBidi"/>
              </w:rPr>
            </w:pPr>
            <w:r w:rsidRPr="00372FB0">
              <w:rPr>
                <w:rFonts w:asciiTheme="majorBidi" w:hAnsiTheme="majorBidi" w:cstheme="majorBidi"/>
              </w:rPr>
              <w:t>Lab Midterm Exam #2</w:t>
            </w:r>
          </w:p>
          <w:p w14:paraId="50B7D3F3" w14:textId="77777777" w:rsidR="000C0ACC" w:rsidRPr="00372FB0" w:rsidRDefault="000C0ACC" w:rsidP="00C04CBB">
            <w:pPr>
              <w:spacing w:line="0" w:lineRule="atLeast"/>
              <w:ind w:left="120"/>
              <w:rPr>
                <w:rFonts w:asciiTheme="majorBidi" w:hAnsiTheme="majorBidi" w:cstheme="majorBidi"/>
              </w:rPr>
            </w:pPr>
          </w:p>
        </w:tc>
        <w:tc>
          <w:tcPr>
            <w:tcW w:w="3130" w:type="dxa"/>
            <w:tcBorders>
              <w:bottom w:val="single" w:sz="8" w:space="0" w:color="auto"/>
              <w:right w:val="single" w:sz="8" w:space="0" w:color="auto"/>
            </w:tcBorders>
            <w:shd w:val="clear" w:color="auto" w:fill="auto"/>
            <w:vAlign w:val="bottom"/>
          </w:tcPr>
          <w:p w14:paraId="374B027F" w14:textId="77777777" w:rsidR="00C04CBB" w:rsidRPr="00372FB0" w:rsidRDefault="000C0ACC" w:rsidP="00C04CBB">
            <w:pPr>
              <w:spacing w:line="0" w:lineRule="atLeast"/>
              <w:jc w:val="center"/>
              <w:rPr>
                <w:rFonts w:asciiTheme="majorBidi" w:hAnsiTheme="majorBidi" w:cstheme="majorBidi"/>
              </w:rPr>
            </w:pPr>
            <w:r w:rsidRPr="00372FB0">
              <w:rPr>
                <w:rFonts w:asciiTheme="majorBidi" w:hAnsiTheme="majorBidi" w:cstheme="majorBidi"/>
              </w:rPr>
              <w:t>15</w:t>
            </w:r>
            <w:r w:rsidR="00C04CBB" w:rsidRPr="00372FB0">
              <w:rPr>
                <w:rFonts w:asciiTheme="majorBidi" w:hAnsiTheme="majorBidi" w:cstheme="majorBidi"/>
              </w:rPr>
              <w:t>%</w:t>
            </w:r>
          </w:p>
          <w:p w14:paraId="53AB8738" w14:textId="77777777" w:rsidR="000C0ACC" w:rsidRPr="00372FB0" w:rsidRDefault="000C0ACC" w:rsidP="00C04CBB">
            <w:pPr>
              <w:spacing w:line="0" w:lineRule="atLeast"/>
              <w:jc w:val="center"/>
              <w:rPr>
                <w:rFonts w:asciiTheme="majorBidi" w:hAnsiTheme="majorBidi" w:cstheme="majorBidi"/>
              </w:rPr>
            </w:pPr>
          </w:p>
        </w:tc>
      </w:tr>
      <w:tr w:rsidR="00D26A5C" w:rsidRPr="00372FB0" w14:paraId="3B673297" w14:textId="77777777" w:rsidTr="00526CDD">
        <w:trPr>
          <w:trHeight w:val="20"/>
        </w:trPr>
        <w:tc>
          <w:tcPr>
            <w:tcW w:w="3130" w:type="dxa"/>
            <w:tcBorders>
              <w:left w:val="single" w:sz="8" w:space="0" w:color="auto"/>
              <w:right w:val="single" w:sz="8" w:space="0" w:color="auto"/>
            </w:tcBorders>
            <w:shd w:val="clear" w:color="auto" w:fill="auto"/>
            <w:vAlign w:val="bottom"/>
          </w:tcPr>
          <w:p w14:paraId="290F0273" w14:textId="77777777"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Midterm Exam</w:t>
            </w:r>
          </w:p>
        </w:tc>
        <w:tc>
          <w:tcPr>
            <w:tcW w:w="3130" w:type="dxa"/>
            <w:tcBorders>
              <w:right w:val="single" w:sz="8" w:space="0" w:color="auto"/>
            </w:tcBorders>
            <w:shd w:val="clear" w:color="auto" w:fill="auto"/>
            <w:vAlign w:val="bottom"/>
          </w:tcPr>
          <w:p w14:paraId="3FDDCF51" w14:textId="77777777"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15</w:t>
            </w:r>
            <w:r w:rsidR="00D26A5C" w:rsidRPr="00372FB0">
              <w:rPr>
                <w:rFonts w:asciiTheme="majorBidi" w:hAnsiTheme="majorBidi" w:cstheme="majorBidi"/>
              </w:rPr>
              <w:t>%</w:t>
            </w:r>
          </w:p>
        </w:tc>
      </w:tr>
      <w:tr w:rsidR="00D26A5C" w:rsidRPr="00372FB0" w14:paraId="7B300336"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010C8E5F" w14:textId="77777777" w:rsidR="00D26A5C" w:rsidRPr="00372FB0" w:rsidRDefault="00D26A5C" w:rsidP="006C5E64">
            <w:pPr>
              <w:spacing w:line="0" w:lineRule="atLeast"/>
              <w:rPr>
                <w:rFonts w:asciiTheme="majorBidi" w:hAnsiTheme="majorBidi" w:cstheme="majorBidi"/>
              </w:rPr>
            </w:pPr>
          </w:p>
        </w:tc>
        <w:tc>
          <w:tcPr>
            <w:tcW w:w="3130" w:type="dxa"/>
            <w:tcBorders>
              <w:bottom w:val="single" w:sz="8" w:space="0" w:color="auto"/>
              <w:right w:val="single" w:sz="8" w:space="0" w:color="auto"/>
            </w:tcBorders>
            <w:shd w:val="clear" w:color="auto" w:fill="auto"/>
            <w:vAlign w:val="bottom"/>
          </w:tcPr>
          <w:p w14:paraId="59BE78E0" w14:textId="77777777" w:rsidR="00D26A5C" w:rsidRPr="00372FB0" w:rsidRDefault="00D26A5C" w:rsidP="006C5E64">
            <w:pPr>
              <w:spacing w:line="0" w:lineRule="atLeast"/>
              <w:rPr>
                <w:rFonts w:asciiTheme="majorBidi" w:hAnsiTheme="majorBidi" w:cstheme="majorBidi"/>
              </w:rPr>
            </w:pPr>
          </w:p>
        </w:tc>
      </w:tr>
      <w:tr w:rsidR="00D26A5C" w:rsidRPr="00372FB0" w14:paraId="630D6CE4" w14:textId="77777777" w:rsidTr="00526CDD">
        <w:trPr>
          <w:trHeight w:val="20"/>
        </w:trPr>
        <w:tc>
          <w:tcPr>
            <w:tcW w:w="3130" w:type="dxa"/>
            <w:tcBorders>
              <w:left w:val="single" w:sz="8" w:space="0" w:color="auto"/>
              <w:right w:val="single" w:sz="8" w:space="0" w:color="auto"/>
            </w:tcBorders>
            <w:shd w:val="clear" w:color="auto" w:fill="auto"/>
            <w:vAlign w:val="bottom"/>
          </w:tcPr>
          <w:p w14:paraId="7BF8321D" w14:textId="77777777"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Lab Final Exam</w:t>
            </w:r>
          </w:p>
        </w:tc>
        <w:tc>
          <w:tcPr>
            <w:tcW w:w="3130" w:type="dxa"/>
            <w:tcBorders>
              <w:right w:val="single" w:sz="8" w:space="0" w:color="auto"/>
            </w:tcBorders>
            <w:shd w:val="clear" w:color="auto" w:fill="auto"/>
            <w:vAlign w:val="bottom"/>
          </w:tcPr>
          <w:p w14:paraId="7BA77A58" w14:textId="77777777"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15</w:t>
            </w:r>
            <w:r w:rsidR="00D26A5C" w:rsidRPr="00372FB0">
              <w:rPr>
                <w:rFonts w:asciiTheme="majorBidi" w:hAnsiTheme="majorBidi" w:cstheme="majorBidi"/>
              </w:rPr>
              <w:t>%</w:t>
            </w:r>
          </w:p>
        </w:tc>
      </w:tr>
      <w:tr w:rsidR="00D26A5C" w:rsidRPr="00372FB0" w14:paraId="730496C3"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15174876" w14:textId="77777777" w:rsidR="00D26A5C" w:rsidRPr="00372FB0" w:rsidRDefault="00D26A5C" w:rsidP="006C5E64">
            <w:pPr>
              <w:spacing w:line="0" w:lineRule="atLeast"/>
              <w:rPr>
                <w:rFonts w:asciiTheme="majorBidi" w:hAnsiTheme="majorBidi" w:cstheme="majorBidi"/>
              </w:rPr>
            </w:pPr>
          </w:p>
        </w:tc>
        <w:tc>
          <w:tcPr>
            <w:tcW w:w="3130" w:type="dxa"/>
            <w:tcBorders>
              <w:bottom w:val="single" w:sz="8" w:space="0" w:color="auto"/>
              <w:right w:val="single" w:sz="8" w:space="0" w:color="auto"/>
            </w:tcBorders>
            <w:shd w:val="clear" w:color="auto" w:fill="auto"/>
            <w:vAlign w:val="bottom"/>
          </w:tcPr>
          <w:p w14:paraId="3943A458" w14:textId="77777777" w:rsidR="00D26A5C" w:rsidRPr="00372FB0" w:rsidRDefault="00D26A5C" w:rsidP="006C5E64">
            <w:pPr>
              <w:spacing w:line="0" w:lineRule="atLeast"/>
              <w:rPr>
                <w:rFonts w:asciiTheme="majorBidi" w:hAnsiTheme="majorBidi" w:cstheme="majorBidi"/>
              </w:rPr>
            </w:pPr>
          </w:p>
        </w:tc>
      </w:tr>
      <w:tr w:rsidR="00D26A5C" w:rsidRPr="00372FB0" w14:paraId="78AB806F" w14:textId="77777777" w:rsidTr="00526CDD">
        <w:trPr>
          <w:trHeight w:val="20"/>
        </w:trPr>
        <w:tc>
          <w:tcPr>
            <w:tcW w:w="3130" w:type="dxa"/>
            <w:tcBorders>
              <w:left w:val="single" w:sz="8" w:space="0" w:color="auto"/>
              <w:right w:val="single" w:sz="8" w:space="0" w:color="auto"/>
            </w:tcBorders>
            <w:shd w:val="clear" w:color="auto" w:fill="auto"/>
            <w:vAlign w:val="bottom"/>
          </w:tcPr>
          <w:p w14:paraId="1218AC08" w14:textId="77777777" w:rsidR="00D26A5C" w:rsidRPr="00372FB0" w:rsidRDefault="00D26A5C" w:rsidP="006C5E64">
            <w:pPr>
              <w:spacing w:line="0" w:lineRule="atLeast"/>
              <w:ind w:left="120"/>
              <w:rPr>
                <w:rFonts w:asciiTheme="majorBidi" w:hAnsiTheme="majorBidi" w:cstheme="majorBidi"/>
              </w:rPr>
            </w:pPr>
            <w:r w:rsidRPr="00372FB0">
              <w:rPr>
                <w:rFonts w:asciiTheme="majorBidi" w:hAnsiTheme="majorBidi" w:cstheme="majorBidi"/>
              </w:rPr>
              <w:t>Final Exam</w:t>
            </w:r>
          </w:p>
          <w:p w14:paraId="578C65AD" w14:textId="77777777" w:rsidR="000C0ACC" w:rsidRPr="00372FB0" w:rsidRDefault="000C0ACC" w:rsidP="006C5E64">
            <w:pPr>
              <w:spacing w:line="0" w:lineRule="atLeast"/>
              <w:ind w:left="120"/>
              <w:rPr>
                <w:rFonts w:asciiTheme="majorBidi" w:hAnsiTheme="majorBidi" w:cstheme="majorBidi"/>
              </w:rPr>
            </w:pPr>
          </w:p>
        </w:tc>
        <w:tc>
          <w:tcPr>
            <w:tcW w:w="3130" w:type="dxa"/>
            <w:tcBorders>
              <w:right w:val="single" w:sz="8" w:space="0" w:color="auto"/>
            </w:tcBorders>
            <w:shd w:val="clear" w:color="auto" w:fill="auto"/>
            <w:vAlign w:val="bottom"/>
          </w:tcPr>
          <w:p w14:paraId="40259595" w14:textId="77777777" w:rsidR="00D26A5C" w:rsidRPr="00372FB0" w:rsidRDefault="000C0ACC" w:rsidP="006C5E64">
            <w:pPr>
              <w:spacing w:line="0" w:lineRule="atLeast"/>
              <w:jc w:val="center"/>
              <w:rPr>
                <w:rFonts w:asciiTheme="majorBidi" w:hAnsiTheme="majorBidi" w:cstheme="majorBidi"/>
              </w:rPr>
            </w:pPr>
            <w:r w:rsidRPr="00372FB0">
              <w:rPr>
                <w:rFonts w:asciiTheme="majorBidi" w:hAnsiTheme="majorBidi" w:cstheme="majorBidi"/>
              </w:rPr>
              <w:t>20</w:t>
            </w:r>
            <w:r w:rsidR="00D26A5C" w:rsidRPr="00372FB0">
              <w:rPr>
                <w:rFonts w:asciiTheme="majorBidi" w:hAnsiTheme="majorBidi" w:cstheme="majorBidi"/>
              </w:rPr>
              <w:t>%</w:t>
            </w:r>
          </w:p>
          <w:p w14:paraId="7CE85901" w14:textId="77777777" w:rsidR="000C0ACC" w:rsidRPr="00372FB0" w:rsidRDefault="000C0ACC" w:rsidP="006C5E64">
            <w:pPr>
              <w:spacing w:line="0" w:lineRule="atLeast"/>
              <w:jc w:val="center"/>
              <w:rPr>
                <w:rFonts w:asciiTheme="majorBidi" w:hAnsiTheme="majorBidi" w:cstheme="majorBidi"/>
              </w:rPr>
            </w:pPr>
          </w:p>
        </w:tc>
      </w:tr>
      <w:tr w:rsidR="00D26A5C" w:rsidRPr="00372FB0" w14:paraId="24F62A7C" w14:textId="77777777" w:rsidTr="00526CDD">
        <w:trPr>
          <w:trHeight w:val="20"/>
        </w:trPr>
        <w:tc>
          <w:tcPr>
            <w:tcW w:w="3130" w:type="dxa"/>
            <w:tcBorders>
              <w:left w:val="single" w:sz="8" w:space="0" w:color="auto"/>
              <w:bottom w:val="single" w:sz="8" w:space="0" w:color="auto"/>
              <w:right w:val="single" w:sz="8" w:space="0" w:color="auto"/>
            </w:tcBorders>
            <w:shd w:val="clear" w:color="auto" w:fill="auto"/>
            <w:vAlign w:val="bottom"/>
          </w:tcPr>
          <w:p w14:paraId="666B12F0" w14:textId="77777777" w:rsidR="00D26A5C" w:rsidRPr="00372FB0" w:rsidRDefault="00D26A5C" w:rsidP="006C5E64">
            <w:pPr>
              <w:spacing w:line="0" w:lineRule="atLeast"/>
              <w:rPr>
                <w:rFonts w:asciiTheme="majorBidi" w:hAnsiTheme="majorBidi" w:cstheme="majorBidi"/>
                <w:sz w:val="4"/>
              </w:rPr>
            </w:pPr>
          </w:p>
        </w:tc>
        <w:tc>
          <w:tcPr>
            <w:tcW w:w="3130" w:type="dxa"/>
            <w:tcBorders>
              <w:bottom w:val="single" w:sz="8" w:space="0" w:color="auto"/>
              <w:right w:val="single" w:sz="8" w:space="0" w:color="auto"/>
            </w:tcBorders>
            <w:shd w:val="clear" w:color="auto" w:fill="auto"/>
            <w:vAlign w:val="bottom"/>
          </w:tcPr>
          <w:p w14:paraId="34C281B1" w14:textId="77777777" w:rsidR="00D26A5C" w:rsidRPr="00372FB0" w:rsidRDefault="00D26A5C" w:rsidP="006C5E64">
            <w:pPr>
              <w:spacing w:line="0" w:lineRule="atLeast"/>
              <w:rPr>
                <w:rFonts w:asciiTheme="majorBidi" w:hAnsiTheme="majorBidi" w:cstheme="majorBidi"/>
                <w:sz w:val="4"/>
              </w:rPr>
            </w:pPr>
          </w:p>
        </w:tc>
      </w:tr>
    </w:tbl>
    <w:p w14:paraId="12C89FF5" w14:textId="77777777" w:rsidR="007201A7" w:rsidRDefault="007201A7" w:rsidP="00605D86">
      <w:pPr>
        <w:spacing w:line="258" w:lineRule="auto"/>
        <w:jc w:val="both"/>
        <w:rPr>
          <w:rFonts w:asciiTheme="majorBidi" w:hAnsiTheme="majorBidi" w:cstheme="majorBidi"/>
        </w:rPr>
      </w:pPr>
      <w:bookmarkStart w:id="6" w:name="page2"/>
      <w:bookmarkEnd w:id="6"/>
    </w:p>
    <w:p w14:paraId="35AD235E" w14:textId="77777777" w:rsidR="00D26A5C" w:rsidRPr="00372FB0" w:rsidRDefault="00D26A5C" w:rsidP="00605D86">
      <w:pPr>
        <w:spacing w:line="258" w:lineRule="auto"/>
        <w:jc w:val="both"/>
        <w:rPr>
          <w:rFonts w:asciiTheme="majorBidi" w:hAnsiTheme="majorBidi" w:cstheme="majorBidi"/>
        </w:rPr>
      </w:pPr>
      <w:r w:rsidRPr="00372FB0">
        <w:rPr>
          <w:rFonts w:asciiTheme="majorBidi" w:hAnsiTheme="majorBidi" w:cstheme="majorBidi"/>
        </w:rPr>
        <w:t>Lab assignments will be frequent, typically with two due per week. The exact number of lab assignments has not been set, as this will depend somewhat on how the class progresses. These are low-stakes assignments which are intended to introduce an entirely new concept for the first time. Lab assignments are submitted through Canvas (</w:t>
      </w:r>
      <w:hyperlink r:id="rId25" w:history="1">
        <w:r w:rsidRPr="00372FB0">
          <w:rPr>
            <w:rFonts w:asciiTheme="majorBidi" w:hAnsiTheme="majorBidi" w:cstheme="majorBidi"/>
            <w:color w:val="000099"/>
            <w:u w:val="single"/>
          </w:rPr>
          <w:t>https://canvas.csun.edu</w:t>
        </w:r>
      </w:hyperlink>
      <w:r w:rsidRPr="00372FB0">
        <w:rPr>
          <w:rFonts w:asciiTheme="majorBidi" w:hAnsiTheme="majorBidi" w:cstheme="majorBidi"/>
        </w:rPr>
        <w:t xml:space="preserve">/). </w:t>
      </w:r>
      <w:proofErr w:type="gramStart"/>
      <w:r w:rsidRPr="00372FB0">
        <w:rPr>
          <w:rFonts w:asciiTheme="majorBidi" w:hAnsiTheme="majorBidi" w:cstheme="majorBidi"/>
        </w:rPr>
        <w:t>In the event that</w:t>
      </w:r>
      <w:proofErr w:type="gramEnd"/>
      <w:r w:rsidRPr="00372FB0">
        <w:rPr>
          <w:rFonts w:asciiTheme="majorBidi" w:hAnsiTheme="majorBidi" w:cstheme="majorBidi"/>
        </w:rPr>
        <w:t xml:space="preserve"> there is a problem with Canvas, you may email your assignment to me (</w:t>
      </w:r>
      <w:hyperlink r:id="rId26" w:history="1">
        <w:r w:rsidR="00E51A0E" w:rsidRPr="00661251">
          <w:rPr>
            <w:rStyle w:val="Hyperlink"/>
            <w:rFonts w:asciiTheme="majorBidi" w:hAnsiTheme="majorBidi" w:cstheme="majorBidi"/>
          </w:rPr>
          <w:t>mjalalita@csun.edu</w:t>
        </w:r>
      </w:hyperlink>
      <w:r w:rsidRPr="00372FB0">
        <w:rPr>
          <w:rFonts w:asciiTheme="majorBidi" w:hAnsiTheme="majorBidi" w:cstheme="majorBidi"/>
        </w:rPr>
        <w:t>), though this should be considered a last resort.</w:t>
      </w:r>
    </w:p>
    <w:p w14:paraId="4E328AD0" w14:textId="77777777" w:rsidR="00265361" w:rsidRPr="00372FB0" w:rsidRDefault="00A60E8E" w:rsidP="00DD4EA1">
      <w:pPr>
        <w:ind w:right="-180"/>
        <w:jc w:val="both"/>
        <w:rPr>
          <w:rFonts w:asciiTheme="majorBidi" w:hAnsiTheme="majorBidi" w:cstheme="majorBidi"/>
        </w:rPr>
      </w:pPr>
      <w:r w:rsidRPr="00372FB0">
        <w:rPr>
          <w:rFonts w:asciiTheme="majorBidi" w:hAnsiTheme="majorBidi" w:cstheme="majorBidi"/>
          <w:b/>
        </w:rPr>
        <w:t>G</w:t>
      </w:r>
      <w:r w:rsidR="00B750B6" w:rsidRPr="00372FB0">
        <w:rPr>
          <w:rFonts w:asciiTheme="majorBidi" w:hAnsiTheme="majorBidi" w:cstheme="majorBidi"/>
          <w:b/>
        </w:rPr>
        <w:t>rading</w:t>
      </w:r>
      <w:r w:rsidRPr="00372FB0">
        <w:rPr>
          <w:rFonts w:asciiTheme="majorBidi" w:hAnsiTheme="majorBidi" w:cstheme="majorBidi"/>
          <w:b/>
        </w:rPr>
        <w:t xml:space="preserve"> P</w:t>
      </w:r>
      <w:r w:rsidR="00B750B6" w:rsidRPr="00372FB0">
        <w:rPr>
          <w:rFonts w:asciiTheme="majorBidi" w:hAnsiTheme="majorBidi" w:cstheme="majorBidi"/>
          <w:b/>
        </w:rPr>
        <w:t>olicy</w:t>
      </w:r>
      <w:r w:rsidRPr="00372FB0">
        <w:rPr>
          <w:rFonts w:asciiTheme="majorBidi" w:hAnsiTheme="majorBidi" w:cstheme="majorBidi"/>
          <w:b/>
        </w:rPr>
        <w:t xml:space="preserve">: </w:t>
      </w:r>
      <w:r w:rsidRPr="00372FB0">
        <w:rPr>
          <w:rFonts w:asciiTheme="majorBidi" w:hAnsiTheme="majorBidi" w:cstheme="majorBidi"/>
        </w:rPr>
        <w:t xml:space="preserve">Exam questions will relate to the contents of both the textbooks </w:t>
      </w:r>
      <w:r w:rsidRPr="00372FB0">
        <w:rPr>
          <w:rFonts w:asciiTheme="majorBidi" w:hAnsiTheme="majorBidi" w:cstheme="majorBidi"/>
          <w:b/>
        </w:rPr>
        <w:t>and</w:t>
      </w:r>
      <w:r w:rsidR="002543ED" w:rsidRPr="00372FB0">
        <w:rPr>
          <w:rFonts w:asciiTheme="majorBidi" w:hAnsiTheme="majorBidi" w:cstheme="majorBidi"/>
          <w:b/>
        </w:rPr>
        <w:t xml:space="preserve"> </w:t>
      </w:r>
      <w:r w:rsidRPr="00372FB0">
        <w:rPr>
          <w:rFonts w:asciiTheme="majorBidi" w:hAnsiTheme="majorBidi" w:cstheme="majorBidi"/>
          <w:i/>
        </w:rPr>
        <w:t>material discussed in class</w:t>
      </w:r>
      <w:r w:rsidRPr="00372FB0">
        <w:rPr>
          <w:rFonts w:asciiTheme="majorBidi" w:hAnsiTheme="majorBidi" w:cstheme="majorBidi"/>
        </w:rPr>
        <w:t xml:space="preserve">. To do well, you should attend </w:t>
      </w:r>
      <w:r w:rsidR="00DD4EA1">
        <w:rPr>
          <w:rFonts w:asciiTheme="majorBidi" w:hAnsiTheme="majorBidi" w:cstheme="majorBidi"/>
        </w:rPr>
        <w:t xml:space="preserve">virtual </w:t>
      </w:r>
      <w:r w:rsidRPr="00372FB0">
        <w:rPr>
          <w:rFonts w:asciiTheme="majorBidi" w:hAnsiTheme="majorBidi" w:cstheme="majorBidi"/>
        </w:rPr>
        <w:t xml:space="preserve">class regularly, participate in discussions, do all assignments, and take notes. If you miss a class, please </w:t>
      </w:r>
      <w:r w:rsidR="00DD4EA1">
        <w:rPr>
          <w:rFonts w:asciiTheme="majorBidi" w:hAnsiTheme="majorBidi" w:cstheme="majorBidi"/>
        </w:rPr>
        <w:t>make sure to review the posted material including the videos for the lecture</w:t>
      </w:r>
      <w:r w:rsidRPr="00372FB0">
        <w:rPr>
          <w:rFonts w:asciiTheme="majorBidi" w:hAnsiTheme="majorBidi" w:cstheme="majorBidi"/>
        </w:rPr>
        <w:t xml:space="preserve"> and go over the important points with them.</w:t>
      </w:r>
    </w:p>
    <w:p w14:paraId="04043A36" w14:textId="77777777" w:rsidR="00265361" w:rsidRPr="00372FB0" w:rsidRDefault="00A60E8E" w:rsidP="00605D86">
      <w:pPr>
        <w:numPr>
          <w:ilvl w:val="0"/>
          <w:numId w:val="5"/>
        </w:numPr>
        <w:jc w:val="both"/>
        <w:rPr>
          <w:rFonts w:asciiTheme="majorBidi" w:hAnsiTheme="majorBidi" w:cstheme="majorBidi"/>
        </w:rPr>
      </w:pPr>
      <w:r w:rsidRPr="00372FB0">
        <w:rPr>
          <w:rFonts w:asciiTheme="majorBidi" w:hAnsiTheme="majorBidi" w:cstheme="majorBidi"/>
        </w:rPr>
        <w:t>Exams are closed book/closed note</w:t>
      </w:r>
    </w:p>
    <w:p w14:paraId="16115A4E" w14:textId="4F92F63A" w:rsidR="007C0FB7" w:rsidRPr="002A542C" w:rsidRDefault="00A60E8E" w:rsidP="002A542C">
      <w:pPr>
        <w:numPr>
          <w:ilvl w:val="0"/>
          <w:numId w:val="5"/>
        </w:numPr>
        <w:jc w:val="both"/>
        <w:rPr>
          <w:rFonts w:asciiTheme="majorBidi" w:hAnsiTheme="majorBidi" w:cstheme="majorBidi"/>
        </w:rPr>
      </w:pPr>
      <w:r w:rsidRPr="00372FB0">
        <w:rPr>
          <w:rFonts w:asciiTheme="majorBidi" w:hAnsiTheme="majorBidi" w:cstheme="majorBidi"/>
        </w:rPr>
        <w:t>Total category grade is calculated based on the sum of all grades for the category.</w:t>
      </w:r>
    </w:p>
    <w:p w14:paraId="32C21B82" w14:textId="4ECC975A" w:rsidR="00372FB0" w:rsidRDefault="007C0FB7" w:rsidP="00073DB9">
      <w:pPr>
        <w:spacing w:line="264" w:lineRule="auto"/>
        <w:jc w:val="both"/>
        <w:rPr>
          <w:rFonts w:asciiTheme="majorBidi" w:hAnsiTheme="majorBidi" w:cstheme="majorBidi"/>
        </w:rPr>
      </w:pPr>
      <w:r w:rsidRPr="00372FB0">
        <w:rPr>
          <w:rFonts w:asciiTheme="majorBidi" w:hAnsiTheme="majorBidi" w:cstheme="majorBidi"/>
          <w:b/>
        </w:rPr>
        <w:lastRenderedPageBreak/>
        <w:t>Plus/minus grading is used</w:t>
      </w:r>
      <w:r w:rsidRPr="00372FB0">
        <w:rPr>
          <w:rFonts w:asciiTheme="majorBidi" w:hAnsiTheme="majorBidi" w:cstheme="majorBidi"/>
        </w:rPr>
        <w:t>, according to the scale below. The left column shows the</w:t>
      </w:r>
      <w:r w:rsidRPr="00372FB0">
        <w:rPr>
          <w:rFonts w:asciiTheme="majorBidi" w:hAnsiTheme="majorBidi" w:cstheme="majorBidi"/>
          <w:b/>
        </w:rPr>
        <w:t xml:space="preserve"> </w:t>
      </w:r>
      <w:r w:rsidRPr="00372FB0">
        <w:rPr>
          <w:rFonts w:asciiTheme="majorBidi" w:hAnsiTheme="majorBidi" w:cstheme="majorBidi"/>
        </w:rPr>
        <w:t xml:space="preserve">minimal score necessary to receive the grade in the right column. The highest letter grade possible given the score is </w:t>
      </w:r>
      <w:proofErr w:type="gramStart"/>
      <w:r w:rsidRPr="00372FB0">
        <w:rPr>
          <w:rFonts w:asciiTheme="majorBidi" w:hAnsiTheme="majorBidi" w:cstheme="majorBidi"/>
        </w:rPr>
        <w:t>chosen;</w:t>
      </w:r>
      <w:proofErr w:type="gramEnd"/>
      <w:r w:rsidRPr="00372FB0">
        <w:rPr>
          <w:rFonts w:asciiTheme="majorBidi" w:hAnsiTheme="majorBidi" w:cstheme="majorBidi"/>
        </w:rPr>
        <w:t xml:space="preserve"> e.g., if you receive an 88.2, you’d receive a ‘B+’ for the course, which corresponds to being &gt;= 86.5.</w:t>
      </w:r>
    </w:p>
    <w:p w14:paraId="19D73476" w14:textId="70044165" w:rsidR="002A542C" w:rsidRDefault="002A542C" w:rsidP="00073DB9">
      <w:pPr>
        <w:spacing w:line="264" w:lineRule="auto"/>
        <w:jc w:val="both"/>
        <w:rPr>
          <w:rFonts w:asciiTheme="majorBidi" w:hAnsiTheme="majorBidi" w:cstheme="majorBidi"/>
        </w:rPr>
      </w:pPr>
    </w:p>
    <w:p w14:paraId="6569327C" w14:textId="37F3C437" w:rsidR="002A542C" w:rsidRPr="006D749F" w:rsidRDefault="002A542C" w:rsidP="007E2DCC">
      <w:pPr>
        <w:pStyle w:val="BodyText"/>
        <w:spacing w:before="15" w:line="276" w:lineRule="auto"/>
        <w:ind w:left="0" w:right="122"/>
        <w:jc w:val="both"/>
        <w:rPr>
          <w:rFonts w:ascii="Times New Roman" w:hAnsi="Times New Roman" w:cs="Times New Roman"/>
          <w:b/>
          <w:bCs/>
          <w:color w:val="FF0000"/>
          <w:sz w:val="22"/>
          <w:szCs w:val="22"/>
          <w:u w:val="single"/>
        </w:rPr>
      </w:pPr>
      <w:r w:rsidRPr="006D749F">
        <w:rPr>
          <w:rFonts w:ascii="Times New Roman" w:hAnsi="Times New Roman" w:cs="Times New Roman"/>
          <w:b/>
          <w:bCs/>
          <w:color w:val="FF0000"/>
          <w:sz w:val="22"/>
          <w:szCs w:val="22"/>
          <w:u w:val="single"/>
        </w:rPr>
        <w:t>Make-up exams must be arranged prior to the scheduled date and will be allowed only at the discretion of the instructor. There will be no make-up quizzes.</w:t>
      </w:r>
    </w:p>
    <w:p w14:paraId="38BA9F44" w14:textId="77777777" w:rsidR="002A542C" w:rsidRPr="00372FB0" w:rsidRDefault="002A542C" w:rsidP="00605D86">
      <w:pPr>
        <w:spacing w:line="264" w:lineRule="auto"/>
        <w:jc w:val="both"/>
        <w:rPr>
          <w:rFonts w:asciiTheme="majorBidi" w:hAnsiTheme="majorBidi" w:cstheme="majorBidi"/>
        </w:rPr>
      </w:pPr>
    </w:p>
    <w:p w14:paraId="0D69ACE1" w14:textId="77777777" w:rsidR="00281E27" w:rsidRPr="00372FB0" w:rsidRDefault="00281E27" w:rsidP="006C5E64">
      <w:pPr>
        <w:spacing w:line="20" w:lineRule="exact"/>
        <w:rPr>
          <w:rFonts w:asciiTheme="majorBidi" w:hAnsiTheme="majorBidi" w:cstheme="majorBidi"/>
        </w:rPr>
      </w:pPr>
    </w:p>
    <w:p w14:paraId="2A19F813" w14:textId="77777777" w:rsidR="007C0FB7" w:rsidRPr="00372FB0" w:rsidRDefault="007C0FB7" w:rsidP="00845F4A">
      <w:pPr>
        <w:spacing w:line="20" w:lineRule="exact"/>
        <w:ind w:left="-180"/>
        <w:rPr>
          <w:rFonts w:asciiTheme="majorBidi" w:hAnsiTheme="majorBidi" w:cstheme="majorBidi"/>
        </w:rPr>
      </w:pPr>
      <w:r w:rsidRPr="00372FB0">
        <w:rPr>
          <w:rFonts w:asciiTheme="majorBidi" w:hAnsiTheme="majorBidi" w:cstheme="majorBidi"/>
          <w:noProof/>
        </w:rPr>
        <w:drawing>
          <wp:anchor distT="0" distB="0" distL="114300" distR="114300" simplePos="0" relativeHeight="251660288" behindDoc="1" locked="0" layoutInCell="1" allowOverlap="1" wp14:anchorId="6F53FC19" wp14:editId="03FB467E">
            <wp:simplePos x="0" y="0"/>
            <wp:positionH relativeFrom="column">
              <wp:posOffset>990600</wp:posOffset>
            </wp:positionH>
            <wp:positionV relativeFrom="paragraph">
              <wp:posOffset>-10160</wp:posOffset>
            </wp:positionV>
            <wp:extent cx="3966845" cy="330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66845" cy="330200"/>
                    </a:xfrm>
                    <a:prstGeom prst="rect">
                      <a:avLst/>
                    </a:prstGeom>
                    <a:noFill/>
                  </pic:spPr>
                </pic:pic>
              </a:graphicData>
            </a:graphic>
            <wp14:sizeRelH relativeFrom="page">
              <wp14:pctWidth>0</wp14:pctWidth>
            </wp14:sizeRelH>
            <wp14:sizeRelV relativeFrom="page">
              <wp14:pctHeight>0</wp14:pctHeight>
            </wp14:sizeRelV>
          </wp:anchor>
        </w:drawing>
      </w:r>
    </w:p>
    <w:tbl>
      <w:tblPr>
        <w:tblW w:w="0" w:type="auto"/>
        <w:tblInd w:w="1570" w:type="dxa"/>
        <w:tblLayout w:type="fixed"/>
        <w:tblCellMar>
          <w:left w:w="0" w:type="dxa"/>
          <w:right w:w="0" w:type="dxa"/>
        </w:tblCellMar>
        <w:tblLook w:val="0000" w:firstRow="0" w:lastRow="0" w:firstColumn="0" w:lastColumn="0" w:noHBand="0" w:noVBand="0"/>
      </w:tblPr>
      <w:tblGrid>
        <w:gridCol w:w="3140"/>
        <w:gridCol w:w="3100"/>
      </w:tblGrid>
      <w:tr w:rsidR="007C0FB7" w:rsidRPr="00372FB0" w14:paraId="71B9354B" w14:textId="77777777" w:rsidTr="00526CDD">
        <w:trPr>
          <w:trHeight w:val="448"/>
        </w:trPr>
        <w:tc>
          <w:tcPr>
            <w:tcW w:w="3140" w:type="dxa"/>
            <w:tcBorders>
              <w:top w:val="single" w:sz="8" w:space="0" w:color="auto"/>
              <w:left w:val="single" w:sz="8" w:space="0" w:color="auto"/>
              <w:right w:val="single" w:sz="8" w:space="0" w:color="auto"/>
            </w:tcBorders>
            <w:shd w:val="clear" w:color="auto" w:fill="auto"/>
            <w:vAlign w:val="bottom"/>
          </w:tcPr>
          <w:p w14:paraId="414EBD8E" w14:textId="77777777" w:rsidR="007C0FB7" w:rsidRPr="00372FB0" w:rsidRDefault="007C0FB7" w:rsidP="006C5E64">
            <w:pPr>
              <w:spacing w:line="0" w:lineRule="atLeast"/>
              <w:ind w:left="440"/>
              <w:rPr>
                <w:rFonts w:asciiTheme="majorBidi" w:hAnsiTheme="majorBidi" w:cstheme="majorBidi"/>
                <w:b/>
              </w:rPr>
            </w:pPr>
            <w:r w:rsidRPr="00372FB0">
              <w:rPr>
                <w:rFonts w:asciiTheme="majorBidi" w:hAnsiTheme="majorBidi" w:cstheme="majorBidi"/>
                <w:b/>
              </w:rPr>
              <w:t>If your score is &gt;=...</w:t>
            </w:r>
          </w:p>
        </w:tc>
        <w:tc>
          <w:tcPr>
            <w:tcW w:w="3100" w:type="dxa"/>
            <w:tcBorders>
              <w:top w:val="single" w:sz="8" w:space="0" w:color="auto"/>
              <w:right w:val="single" w:sz="8" w:space="0" w:color="auto"/>
            </w:tcBorders>
            <w:shd w:val="clear" w:color="auto" w:fill="auto"/>
            <w:vAlign w:val="bottom"/>
          </w:tcPr>
          <w:p w14:paraId="04CAC376" w14:textId="77777777" w:rsidR="007C0FB7" w:rsidRPr="00372FB0" w:rsidRDefault="007C0FB7" w:rsidP="006C5E64">
            <w:pPr>
              <w:spacing w:line="0" w:lineRule="atLeast"/>
              <w:ind w:left="460"/>
              <w:rPr>
                <w:rFonts w:asciiTheme="majorBidi" w:hAnsiTheme="majorBidi" w:cstheme="majorBidi"/>
                <w:b/>
              </w:rPr>
            </w:pPr>
            <w:r w:rsidRPr="00372FB0">
              <w:rPr>
                <w:rFonts w:asciiTheme="majorBidi" w:hAnsiTheme="majorBidi" w:cstheme="majorBidi"/>
                <w:b/>
              </w:rPr>
              <w:t>...you will receive...</w:t>
            </w:r>
          </w:p>
        </w:tc>
      </w:tr>
      <w:tr w:rsidR="007C0FB7" w:rsidRPr="00372FB0" w14:paraId="75072F5E"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693E7D9F" w14:textId="77777777" w:rsidR="007C0FB7" w:rsidRPr="00372FB0" w:rsidRDefault="007C0FB7" w:rsidP="006C5E64">
            <w:pPr>
              <w:spacing w:line="0" w:lineRule="atLeast"/>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1D6634E0" w14:textId="77777777" w:rsidR="007C0FB7" w:rsidRPr="00372FB0" w:rsidRDefault="007C0FB7" w:rsidP="006C5E64">
            <w:pPr>
              <w:spacing w:line="0" w:lineRule="atLeast"/>
              <w:rPr>
                <w:rFonts w:asciiTheme="majorBidi" w:hAnsiTheme="majorBidi" w:cstheme="majorBidi"/>
                <w:sz w:val="4"/>
              </w:rPr>
            </w:pPr>
          </w:p>
        </w:tc>
      </w:tr>
      <w:tr w:rsidR="007C0FB7" w:rsidRPr="00372FB0" w14:paraId="39DB795F" w14:textId="77777777" w:rsidTr="00B750B6">
        <w:trPr>
          <w:trHeight w:val="20"/>
        </w:trPr>
        <w:tc>
          <w:tcPr>
            <w:tcW w:w="3140" w:type="dxa"/>
            <w:tcBorders>
              <w:left w:val="single" w:sz="8" w:space="0" w:color="auto"/>
              <w:right w:val="single" w:sz="8" w:space="0" w:color="auto"/>
            </w:tcBorders>
            <w:shd w:val="clear" w:color="auto" w:fill="auto"/>
            <w:vAlign w:val="bottom"/>
          </w:tcPr>
          <w:p w14:paraId="2FB1199E"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92.5</w:t>
            </w:r>
          </w:p>
        </w:tc>
        <w:tc>
          <w:tcPr>
            <w:tcW w:w="3100" w:type="dxa"/>
            <w:tcBorders>
              <w:right w:val="single" w:sz="8" w:space="0" w:color="auto"/>
            </w:tcBorders>
            <w:shd w:val="clear" w:color="auto" w:fill="auto"/>
            <w:vAlign w:val="bottom"/>
          </w:tcPr>
          <w:p w14:paraId="38308E9A"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A</w:t>
            </w:r>
          </w:p>
        </w:tc>
      </w:tr>
      <w:tr w:rsidR="007C0FB7" w:rsidRPr="00372FB0" w14:paraId="36A74A58"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3CBF9AB"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3335EBE4"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7C7EE167" w14:textId="77777777" w:rsidTr="00B750B6">
        <w:trPr>
          <w:trHeight w:val="20"/>
        </w:trPr>
        <w:tc>
          <w:tcPr>
            <w:tcW w:w="3140" w:type="dxa"/>
            <w:tcBorders>
              <w:left w:val="single" w:sz="8" w:space="0" w:color="auto"/>
              <w:right w:val="single" w:sz="8" w:space="0" w:color="auto"/>
            </w:tcBorders>
            <w:shd w:val="clear" w:color="auto" w:fill="auto"/>
            <w:vAlign w:val="bottom"/>
          </w:tcPr>
          <w:p w14:paraId="4ADBD481"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89.5</w:t>
            </w:r>
          </w:p>
        </w:tc>
        <w:tc>
          <w:tcPr>
            <w:tcW w:w="3100" w:type="dxa"/>
            <w:tcBorders>
              <w:right w:val="single" w:sz="8" w:space="0" w:color="auto"/>
            </w:tcBorders>
            <w:shd w:val="clear" w:color="auto" w:fill="auto"/>
            <w:vAlign w:val="bottom"/>
          </w:tcPr>
          <w:p w14:paraId="6E743E17"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A-</w:t>
            </w:r>
          </w:p>
        </w:tc>
      </w:tr>
      <w:tr w:rsidR="007C0FB7" w:rsidRPr="00372FB0" w14:paraId="6A27B363"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2A9A1FBC"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75C037C0"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7866BF71" w14:textId="77777777" w:rsidTr="00B750B6">
        <w:trPr>
          <w:trHeight w:val="20"/>
        </w:trPr>
        <w:tc>
          <w:tcPr>
            <w:tcW w:w="3140" w:type="dxa"/>
            <w:tcBorders>
              <w:left w:val="single" w:sz="8" w:space="0" w:color="auto"/>
              <w:right w:val="single" w:sz="8" w:space="0" w:color="auto"/>
            </w:tcBorders>
            <w:shd w:val="clear" w:color="auto" w:fill="auto"/>
            <w:vAlign w:val="bottom"/>
          </w:tcPr>
          <w:p w14:paraId="1019D9E0"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86.5</w:t>
            </w:r>
          </w:p>
        </w:tc>
        <w:tc>
          <w:tcPr>
            <w:tcW w:w="3100" w:type="dxa"/>
            <w:tcBorders>
              <w:right w:val="single" w:sz="8" w:space="0" w:color="auto"/>
            </w:tcBorders>
            <w:shd w:val="clear" w:color="auto" w:fill="auto"/>
            <w:vAlign w:val="bottom"/>
          </w:tcPr>
          <w:p w14:paraId="4AC811FC"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B+</w:t>
            </w:r>
          </w:p>
        </w:tc>
      </w:tr>
      <w:tr w:rsidR="007C0FB7" w:rsidRPr="00372FB0" w14:paraId="105FC9E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18CB5C85"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4CA92791"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49E6A55D" w14:textId="77777777" w:rsidTr="00B750B6">
        <w:trPr>
          <w:trHeight w:val="20"/>
        </w:trPr>
        <w:tc>
          <w:tcPr>
            <w:tcW w:w="3140" w:type="dxa"/>
            <w:tcBorders>
              <w:left w:val="single" w:sz="8" w:space="0" w:color="auto"/>
              <w:right w:val="single" w:sz="8" w:space="0" w:color="auto"/>
            </w:tcBorders>
            <w:shd w:val="clear" w:color="auto" w:fill="auto"/>
            <w:vAlign w:val="bottom"/>
          </w:tcPr>
          <w:p w14:paraId="45D28AA6"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82.5</w:t>
            </w:r>
          </w:p>
        </w:tc>
        <w:tc>
          <w:tcPr>
            <w:tcW w:w="3100" w:type="dxa"/>
            <w:tcBorders>
              <w:right w:val="single" w:sz="8" w:space="0" w:color="auto"/>
            </w:tcBorders>
            <w:shd w:val="clear" w:color="auto" w:fill="auto"/>
            <w:vAlign w:val="bottom"/>
          </w:tcPr>
          <w:p w14:paraId="391DDE51"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B</w:t>
            </w:r>
          </w:p>
        </w:tc>
      </w:tr>
      <w:tr w:rsidR="007C0FB7" w:rsidRPr="00372FB0" w14:paraId="14A0519C"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062B5C1"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55E38634"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40993E36" w14:textId="77777777" w:rsidTr="00B750B6">
        <w:trPr>
          <w:trHeight w:val="20"/>
        </w:trPr>
        <w:tc>
          <w:tcPr>
            <w:tcW w:w="3140" w:type="dxa"/>
            <w:tcBorders>
              <w:left w:val="single" w:sz="8" w:space="0" w:color="auto"/>
              <w:right w:val="single" w:sz="8" w:space="0" w:color="auto"/>
            </w:tcBorders>
            <w:shd w:val="clear" w:color="auto" w:fill="auto"/>
            <w:vAlign w:val="bottom"/>
          </w:tcPr>
          <w:p w14:paraId="6567838B"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79.5</w:t>
            </w:r>
          </w:p>
        </w:tc>
        <w:tc>
          <w:tcPr>
            <w:tcW w:w="3100" w:type="dxa"/>
            <w:tcBorders>
              <w:right w:val="single" w:sz="8" w:space="0" w:color="auto"/>
            </w:tcBorders>
            <w:shd w:val="clear" w:color="auto" w:fill="auto"/>
            <w:vAlign w:val="bottom"/>
          </w:tcPr>
          <w:p w14:paraId="4F2E5C56"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B-</w:t>
            </w:r>
          </w:p>
        </w:tc>
      </w:tr>
      <w:tr w:rsidR="007C0FB7" w:rsidRPr="00372FB0" w14:paraId="3BA2CA31"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51F477D5"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2AA5F488"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14EDC6DB" w14:textId="77777777" w:rsidTr="00B750B6">
        <w:trPr>
          <w:trHeight w:val="20"/>
        </w:trPr>
        <w:tc>
          <w:tcPr>
            <w:tcW w:w="3140" w:type="dxa"/>
            <w:tcBorders>
              <w:left w:val="single" w:sz="8" w:space="0" w:color="auto"/>
              <w:right w:val="single" w:sz="8" w:space="0" w:color="auto"/>
            </w:tcBorders>
            <w:shd w:val="clear" w:color="auto" w:fill="auto"/>
            <w:vAlign w:val="bottom"/>
          </w:tcPr>
          <w:p w14:paraId="6F3389E6"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76.5</w:t>
            </w:r>
          </w:p>
        </w:tc>
        <w:tc>
          <w:tcPr>
            <w:tcW w:w="3100" w:type="dxa"/>
            <w:tcBorders>
              <w:right w:val="single" w:sz="8" w:space="0" w:color="auto"/>
            </w:tcBorders>
            <w:shd w:val="clear" w:color="auto" w:fill="auto"/>
            <w:vAlign w:val="bottom"/>
          </w:tcPr>
          <w:p w14:paraId="273E1D10"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C+</w:t>
            </w:r>
          </w:p>
        </w:tc>
      </w:tr>
      <w:tr w:rsidR="007C0FB7" w:rsidRPr="00372FB0" w14:paraId="6A1219F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00F28373"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72A9759E"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09400003" w14:textId="77777777" w:rsidTr="00B750B6">
        <w:trPr>
          <w:trHeight w:val="20"/>
        </w:trPr>
        <w:tc>
          <w:tcPr>
            <w:tcW w:w="3140" w:type="dxa"/>
            <w:tcBorders>
              <w:left w:val="single" w:sz="8" w:space="0" w:color="auto"/>
              <w:right w:val="single" w:sz="8" w:space="0" w:color="auto"/>
            </w:tcBorders>
            <w:shd w:val="clear" w:color="auto" w:fill="auto"/>
            <w:vAlign w:val="bottom"/>
          </w:tcPr>
          <w:p w14:paraId="537C2AB8"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72.5</w:t>
            </w:r>
          </w:p>
        </w:tc>
        <w:tc>
          <w:tcPr>
            <w:tcW w:w="3100" w:type="dxa"/>
            <w:tcBorders>
              <w:right w:val="single" w:sz="8" w:space="0" w:color="auto"/>
            </w:tcBorders>
            <w:shd w:val="clear" w:color="auto" w:fill="auto"/>
            <w:vAlign w:val="bottom"/>
          </w:tcPr>
          <w:p w14:paraId="5D7FC1F0"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C</w:t>
            </w:r>
          </w:p>
        </w:tc>
      </w:tr>
      <w:tr w:rsidR="007C0FB7" w:rsidRPr="00372FB0" w14:paraId="11B28A7B"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774D352C"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67FDE121"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28DA6C34" w14:textId="77777777" w:rsidTr="00B750B6">
        <w:trPr>
          <w:trHeight w:val="20"/>
        </w:trPr>
        <w:tc>
          <w:tcPr>
            <w:tcW w:w="3140" w:type="dxa"/>
            <w:tcBorders>
              <w:left w:val="single" w:sz="8" w:space="0" w:color="auto"/>
              <w:right w:val="single" w:sz="8" w:space="0" w:color="auto"/>
            </w:tcBorders>
            <w:shd w:val="clear" w:color="auto" w:fill="auto"/>
            <w:vAlign w:val="bottom"/>
          </w:tcPr>
          <w:p w14:paraId="09773BD9"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69.5</w:t>
            </w:r>
          </w:p>
        </w:tc>
        <w:tc>
          <w:tcPr>
            <w:tcW w:w="3100" w:type="dxa"/>
            <w:tcBorders>
              <w:right w:val="single" w:sz="8" w:space="0" w:color="auto"/>
            </w:tcBorders>
            <w:shd w:val="clear" w:color="auto" w:fill="auto"/>
            <w:vAlign w:val="bottom"/>
          </w:tcPr>
          <w:p w14:paraId="3E3F98EC"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C-</w:t>
            </w:r>
          </w:p>
        </w:tc>
      </w:tr>
      <w:tr w:rsidR="007C0FB7" w:rsidRPr="00372FB0" w14:paraId="0F5B285A"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5E75D1E4"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69021136"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1C8896A7" w14:textId="77777777" w:rsidTr="00B750B6">
        <w:trPr>
          <w:trHeight w:val="20"/>
        </w:trPr>
        <w:tc>
          <w:tcPr>
            <w:tcW w:w="3140" w:type="dxa"/>
            <w:tcBorders>
              <w:left w:val="single" w:sz="8" w:space="0" w:color="auto"/>
              <w:right w:val="single" w:sz="8" w:space="0" w:color="auto"/>
            </w:tcBorders>
            <w:shd w:val="clear" w:color="auto" w:fill="auto"/>
            <w:vAlign w:val="bottom"/>
          </w:tcPr>
          <w:p w14:paraId="3727AF1B"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66.5</w:t>
            </w:r>
          </w:p>
        </w:tc>
        <w:tc>
          <w:tcPr>
            <w:tcW w:w="3100" w:type="dxa"/>
            <w:tcBorders>
              <w:right w:val="single" w:sz="8" w:space="0" w:color="auto"/>
            </w:tcBorders>
            <w:shd w:val="clear" w:color="auto" w:fill="auto"/>
            <w:vAlign w:val="bottom"/>
          </w:tcPr>
          <w:p w14:paraId="0875714F"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D+</w:t>
            </w:r>
          </w:p>
        </w:tc>
      </w:tr>
      <w:tr w:rsidR="007C0FB7" w:rsidRPr="00372FB0" w14:paraId="39F4260F"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3F084BED"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3C5592F9"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78CE1A8E" w14:textId="77777777" w:rsidTr="00B750B6">
        <w:trPr>
          <w:trHeight w:val="20"/>
        </w:trPr>
        <w:tc>
          <w:tcPr>
            <w:tcW w:w="3140" w:type="dxa"/>
            <w:tcBorders>
              <w:left w:val="single" w:sz="8" w:space="0" w:color="auto"/>
              <w:right w:val="single" w:sz="8" w:space="0" w:color="auto"/>
            </w:tcBorders>
            <w:shd w:val="clear" w:color="auto" w:fill="auto"/>
            <w:vAlign w:val="bottom"/>
          </w:tcPr>
          <w:p w14:paraId="6664F1DA"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62.5</w:t>
            </w:r>
          </w:p>
        </w:tc>
        <w:tc>
          <w:tcPr>
            <w:tcW w:w="3100" w:type="dxa"/>
            <w:tcBorders>
              <w:right w:val="single" w:sz="8" w:space="0" w:color="auto"/>
            </w:tcBorders>
            <w:shd w:val="clear" w:color="auto" w:fill="auto"/>
            <w:vAlign w:val="bottom"/>
          </w:tcPr>
          <w:p w14:paraId="499F2152"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D</w:t>
            </w:r>
          </w:p>
        </w:tc>
      </w:tr>
      <w:tr w:rsidR="007C0FB7" w:rsidRPr="00372FB0" w14:paraId="21422632"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15DDBCA3"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769A8736"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472C12D4" w14:textId="77777777" w:rsidTr="00B750B6">
        <w:trPr>
          <w:trHeight w:val="20"/>
        </w:trPr>
        <w:tc>
          <w:tcPr>
            <w:tcW w:w="3140" w:type="dxa"/>
            <w:tcBorders>
              <w:left w:val="single" w:sz="8" w:space="0" w:color="auto"/>
              <w:right w:val="single" w:sz="8" w:space="0" w:color="auto"/>
            </w:tcBorders>
            <w:shd w:val="clear" w:color="auto" w:fill="auto"/>
            <w:vAlign w:val="bottom"/>
          </w:tcPr>
          <w:p w14:paraId="01BFFE25"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59.5</w:t>
            </w:r>
          </w:p>
        </w:tc>
        <w:tc>
          <w:tcPr>
            <w:tcW w:w="3100" w:type="dxa"/>
            <w:tcBorders>
              <w:right w:val="single" w:sz="8" w:space="0" w:color="auto"/>
            </w:tcBorders>
            <w:shd w:val="clear" w:color="auto" w:fill="auto"/>
            <w:vAlign w:val="bottom"/>
          </w:tcPr>
          <w:p w14:paraId="3D858AD6"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D-</w:t>
            </w:r>
          </w:p>
        </w:tc>
      </w:tr>
      <w:tr w:rsidR="007C0FB7" w:rsidRPr="00372FB0" w14:paraId="77C3D223" w14:textId="77777777" w:rsidTr="00B750B6">
        <w:trPr>
          <w:trHeight w:val="20"/>
        </w:trPr>
        <w:tc>
          <w:tcPr>
            <w:tcW w:w="3140" w:type="dxa"/>
            <w:tcBorders>
              <w:left w:val="single" w:sz="8" w:space="0" w:color="auto"/>
              <w:bottom w:val="single" w:sz="8" w:space="0" w:color="auto"/>
              <w:right w:val="single" w:sz="8" w:space="0" w:color="auto"/>
            </w:tcBorders>
            <w:shd w:val="clear" w:color="auto" w:fill="auto"/>
            <w:vAlign w:val="bottom"/>
          </w:tcPr>
          <w:p w14:paraId="00DB2CC1" w14:textId="77777777" w:rsidR="007C0FB7" w:rsidRPr="00372FB0" w:rsidRDefault="007C0FB7" w:rsidP="006C5E64">
            <w:pPr>
              <w:spacing w:line="0" w:lineRule="atLeast"/>
              <w:jc w:val="center"/>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7350A481" w14:textId="77777777" w:rsidR="007C0FB7" w:rsidRPr="00372FB0" w:rsidRDefault="007C0FB7" w:rsidP="006C5E64">
            <w:pPr>
              <w:spacing w:line="0" w:lineRule="atLeast"/>
              <w:jc w:val="center"/>
              <w:rPr>
                <w:rFonts w:asciiTheme="majorBidi" w:hAnsiTheme="majorBidi" w:cstheme="majorBidi"/>
                <w:sz w:val="4"/>
              </w:rPr>
            </w:pPr>
          </w:p>
        </w:tc>
      </w:tr>
      <w:tr w:rsidR="007C0FB7" w:rsidRPr="00372FB0" w14:paraId="73862FCE" w14:textId="77777777" w:rsidTr="00B750B6">
        <w:trPr>
          <w:trHeight w:val="20"/>
        </w:trPr>
        <w:tc>
          <w:tcPr>
            <w:tcW w:w="3140" w:type="dxa"/>
            <w:tcBorders>
              <w:left w:val="single" w:sz="8" w:space="0" w:color="auto"/>
              <w:right w:val="single" w:sz="8" w:space="0" w:color="auto"/>
            </w:tcBorders>
            <w:shd w:val="clear" w:color="auto" w:fill="auto"/>
            <w:vAlign w:val="bottom"/>
          </w:tcPr>
          <w:p w14:paraId="2E617609" w14:textId="77777777" w:rsidR="007C0FB7" w:rsidRPr="00372FB0" w:rsidRDefault="007C0FB7" w:rsidP="006C5E64">
            <w:pPr>
              <w:spacing w:line="0" w:lineRule="atLeast"/>
              <w:ind w:left="120"/>
              <w:jc w:val="center"/>
              <w:rPr>
                <w:rFonts w:asciiTheme="majorBidi" w:hAnsiTheme="majorBidi" w:cstheme="majorBidi"/>
              </w:rPr>
            </w:pPr>
            <w:r w:rsidRPr="00372FB0">
              <w:rPr>
                <w:rFonts w:asciiTheme="majorBidi" w:hAnsiTheme="majorBidi" w:cstheme="majorBidi"/>
              </w:rPr>
              <w:t>0</w:t>
            </w:r>
          </w:p>
        </w:tc>
        <w:tc>
          <w:tcPr>
            <w:tcW w:w="3100" w:type="dxa"/>
            <w:tcBorders>
              <w:right w:val="single" w:sz="8" w:space="0" w:color="auto"/>
            </w:tcBorders>
            <w:shd w:val="clear" w:color="auto" w:fill="auto"/>
            <w:vAlign w:val="bottom"/>
          </w:tcPr>
          <w:p w14:paraId="6BFA11B5" w14:textId="77777777" w:rsidR="007C0FB7" w:rsidRPr="00372FB0" w:rsidRDefault="007C0FB7" w:rsidP="006C5E64">
            <w:pPr>
              <w:spacing w:line="0" w:lineRule="atLeast"/>
              <w:ind w:left="100"/>
              <w:jc w:val="center"/>
              <w:rPr>
                <w:rFonts w:asciiTheme="majorBidi" w:hAnsiTheme="majorBidi" w:cstheme="majorBidi"/>
              </w:rPr>
            </w:pPr>
            <w:r w:rsidRPr="00372FB0">
              <w:rPr>
                <w:rFonts w:asciiTheme="majorBidi" w:hAnsiTheme="majorBidi" w:cstheme="majorBidi"/>
              </w:rPr>
              <w:t>F</w:t>
            </w:r>
          </w:p>
        </w:tc>
      </w:tr>
      <w:tr w:rsidR="007C0FB7" w:rsidRPr="00372FB0" w14:paraId="4774F93C" w14:textId="77777777" w:rsidTr="008E1FCA">
        <w:trPr>
          <w:trHeight w:val="46"/>
        </w:trPr>
        <w:tc>
          <w:tcPr>
            <w:tcW w:w="3140" w:type="dxa"/>
            <w:tcBorders>
              <w:left w:val="single" w:sz="8" w:space="0" w:color="auto"/>
              <w:bottom w:val="single" w:sz="8" w:space="0" w:color="auto"/>
              <w:right w:val="single" w:sz="8" w:space="0" w:color="auto"/>
            </w:tcBorders>
            <w:shd w:val="clear" w:color="auto" w:fill="auto"/>
            <w:vAlign w:val="bottom"/>
          </w:tcPr>
          <w:p w14:paraId="7DE4F721" w14:textId="77777777" w:rsidR="007C0FB7" w:rsidRPr="00372FB0" w:rsidRDefault="007C0FB7" w:rsidP="006C5E64">
            <w:pPr>
              <w:spacing w:line="0" w:lineRule="atLeast"/>
              <w:rPr>
                <w:rFonts w:asciiTheme="majorBidi" w:hAnsiTheme="majorBidi" w:cstheme="majorBidi"/>
                <w:sz w:val="4"/>
              </w:rPr>
            </w:pPr>
          </w:p>
        </w:tc>
        <w:tc>
          <w:tcPr>
            <w:tcW w:w="3100" w:type="dxa"/>
            <w:tcBorders>
              <w:bottom w:val="single" w:sz="8" w:space="0" w:color="auto"/>
              <w:right w:val="single" w:sz="8" w:space="0" w:color="auto"/>
            </w:tcBorders>
            <w:shd w:val="clear" w:color="auto" w:fill="auto"/>
            <w:vAlign w:val="bottom"/>
          </w:tcPr>
          <w:p w14:paraId="53E9B296" w14:textId="77777777" w:rsidR="007C0FB7" w:rsidRPr="00372FB0" w:rsidRDefault="007C0FB7" w:rsidP="006C5E64">
            <w:pPr>
              <w:spacing w:line="0" w:lineRule="atLeast"/>
              <w:rPr>
                <w:rFonts w:asciiTheme="majorBidi" w:hAnsiTheme="majorBidi" w:cstheme="majorBidi"/>
                <w:sz w:val="4"/>
              </w:rPr>
            </w:pPr>
          </w:p>
        </w:tc>
      </w:tr>
    </w:tbl>
    <w:p w14:paraId="6D8A5D58" w14:textId="77777777" w:rsidR="007C0FB7" w:rsidRPr="00372FB0" w:rsidRDefault="007C0FB7" w:rsidP="006C5E64">
      <w:pPr>
        <w:rPr>
          <w:rFonts w:asciiTheme="majorBidi" w:hAnsiTheme="majorBidi" w:cstheme="majorBidi"/>
        </w:rPr>
      </w:pPr>
    </w:p>
    <w:p w14:paraId="702BDE0B" w14:textId="77777777" w:rsidR="00265361" w:rsidRPr="00372FB0" w:rsidRDefault="00A60E8E" w:rsidP="006C5E64">
      <w:pPr>
        <w:numPr>
          <w:ilvl w:val="0"/>
          <w:numId w:val="1"/>
        </w:numPr>
        <w:rPr>
          <w:rFonts w:asciiTheme="majorBidi" w:hAnsiTheme="majorBidi" w:cstheme="majorBidi"/>
          <w:b/>
        </w:rPr>
      </w:pPr>
      <w:r w:rsidRPr="00372FB0">
        <w:rPr>
          <w:rFonts w:asciiTheme="majorBidi" w:hAnsiTheme="majorBidi" w:cstheme="majorBidi"/>
          <w:b/>
        </w:rPr>
        <w:t xml:space="preserve">NOTE: Failure to take the Final Exam will result in a grade </w:t>
      </w:r>
      <w:proofErr w:type="gramStart"/>
      <w:r w:rsidRPr="00372FB0">
        <w:rPr>
          <w:rFonts w:asciiTheme="majorBidi" w:hAnsiTheme="majorBidi" w:cstheme="majorBidi"/>
          <w:b/>
        </w:rPr>
        <w:t>of  “</w:t>
      </w:r>
      <w:proofErr w:type="gramEnd"/>
      <w:r w:rsidRPr="00372FB0">
        <w:rPr>
          <w:rFonts w:asciiTheme="majorBidi" w:hAnsiTheme="majorBidi" w:cstheme="majorBidi"/>
          <w:b/>
        </w:rPr>
        <w:t>WU” which is equivalent to a grade of “F”</w:t>
      </w:r>
    </w:p>
    <w:p w14:paraId="5DF24D8C" w14:textId="77777777" w:rsidR="00265361" w:rsidRPr="00372FB0" w:rsidRDefault="00A60E8E" w:rsidP="006C5E64">
      <w:pPr>
        <w:numPr>
          <w:ilvl w:val="0"/>
          <w:numId w:val="1"/>
        </w:numPr>
        <w:rPr>
          <w:rFonts w:asciiTheme="majorBidi" w:hAnsiTheme="majorBidi" w:cstheme="majorBidi"/>
        </w:rPr>
      </w:pPr>
      <w:r w:rsidRPr="00372FB0">
        <w:rPr>
          <w:rFonts w:asciiTheme="majorBidi" w:hAnsiTheme="majorBidi" w:cstheme="majorBidi"/>
        </w:rPr>
        <w:t>An important part of this course is the notation, terminology, concepts, and definitions; therefore, I do not answer questions during examinations.</w:t>
      </w:r>
    </w:p>
    <w:p w14:paraId="3395CFF3" w14:textId="77777777" w:rsidR="00265361" w:rsidRPr="00372FB0" w:rsidRDefault="00A60E8E" w:rsidP="006C5E64">
      <w:pPr>
        <w:numPr>
          <w:ilvl w:val="0"/>
          <w:numId w:val="2"/>
        </w:numPr>
        <w:rPr>
          <w:rFonts w:asciiTheme="majorBidi" w:hAnsiTheme="majorBidi" w:cstheme="majorBidi"/>
        </w:rPr>
      </w:pPr>
      <w:r w:rsidRPr="00372FB0">
        <w:rPr>
          <w:rFonts w:asciiTheme="majorBidi" w:hAnsiTheme="majorBidi" w:cstheme="majorBidi"/>
        </w:rPr>
        <w:t>In fairness to all, I don't give make-up for any missed projects, quizzes, or exams.</w:t>
      </w:r>
    </w:p>
    <w:p w14:paraId="155759D3" w14:textId="77777777" w:rsidR="00265361" w:rsidRDefault="00A60E8E" w:rsidP="006C5E64">
      <w:pPr>
        <w:numPr>
          <w:ilvl w:val="0"/>
          <w:numId w:val="2"/>
        </w:numPr>
        <w:rPr>
          <w:rFonts w:asciiTheme="majorBidi" w:hAnsiTheme="majorBidi" w:cstheme="majorBidi"/>
        </w:rPr>
      </w:pPr>
      <w:r w:rsidRPr="00372FB0">
        <w:rPr>
          <w:rFonts w:asciiTheme="majorBidi" w:hAnsiTheme="majorBidi" w:cstheme="majorBidi"/>
        </w:rPr>
        <w:t>An incomplete (I) grade is given for genuine medical and other certified emergencies only; it is never given to catch up with missed assignments. Furthermore, to receive an Incomplete grade, you must have successfully completed at least two-thirds of the semester with a passing grade.</w:t>
      </w:r>
    </w:p>
    <w:p w14:paraId="531D9E23" w14:textId="77777777" w:rsidR="004235E8" w:rsidRPr="00372FB0" w:rsidRDefault="004235E8" w:rsidP="006C5E64">
      <w:pPr>
        <w:rPr>
          <w:rFonts w:asciiTheme="majorBidi" w:hAnsiTheme="majorBidi" w:cstheme="majorBidi"/>
          <w:b/>
          <w:i/>
        </w:rPr>
      </w:pPr>
    </w:p>
    <w:p w14:paraId="32487E2E" w14:textId="77777777"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Plagiarism and Academic Honesty</w:t>
      </w:r>
      <w:r w:rsidR="00B750B6" w:rsidRPr="00372FB0">
        <w:rPr>
          <w:rFonts w:asciiTheme="majorBidi" w:hAnsiTheme="majorBidi" w:cstheme="majorBidi"/>
          <w:b/>
        </w:rPr>
        <w:t>:</w:t>
      </w:r>
    </w:p>
    <w:p w14:paraId="221D7FE8" w14:textId="77777777" w:rsidR="00E9781E" w:rsidRPr="00372FB0" w:rsidRDefault="00E9781E" w:rsidP="006C5E64">
      <w:pPr>
        <w:rPr>
          <w:rFonts w:asciiTheme="majorBidi" w:hAnsiTheme="majorBidi" w:cstheme="majorBidi"/>
          <w:b/>
          <w:i/>
        </w:rPr>
      </w:pPr>
      <w:r w:rsidRPr="00372FB0">
        <w:rPr>
          <w:rFonts w:asciiTheme="majorBidi" w:hAnsiTheme="majorBidi" w:cstheme="majorBidi"/>
          <w:b/>
          <w:i/>
        </w:rPr>
        <w:t>Plagiarism in any assignment or cheating in the examinations will result in a grade of F in the entire course.</w:t>
      </w:r>
    </w:p>
    <w:p w14:paraId="60C0AEE9" w14:textId="77777777" w:rsidR="00E9781E" w:rsidRPr="00372FB0" w:rsidRDefault="00E9781E" w:rsidP="006C5E64">
      <w:pPr>
        <w:jc w:val="both"/>
        <w:rPr>
          <w:rFonts w:asciiTheme="majorBidi" w:hAnsiTheme="majorBidi" w:cstheme="majorBidi"/>
          <w:b/>
        </w:rPr>
      </w:pPr>
      <w:r w:rsidRPr="00372FB0">
        <w:rPr>
          <w:rFonts w:asciiTheme="majorBidi" w:hAnsiTheme="majorBidi" w:cstheme="majorBidi"/>
        </w:rPr>
        <w:t xml:space="preserve">On an exam, you are expected to submit only your own work. On a programming project, it is permissible to discuss solution approaches in a general sense with other students. But when submitting a program for a grade, the program must represent your own work. It cannot be a copy of another student’s program, even if you worked in a group with that student. </w:t>
      </w:r>
      <w:r w:rsidRPr="00372FB0">
        <w:rPr>
          <w:rFonts w:asciiTheme="majorBidi" w:hAnsiTheme="majorBidi" w:cstheme="majorBidi"/>
          <w:b/>
        </w:rPr>
        <w:t xml:space="preserve">Penalties for academic dishonesty on a single exam or programming project may result in a grade of “F” for the entire course. </w:t>
      </w:r>
      <w:r w:rsidRPr="00372FB0">
        <w:rPr>
          <w:rFonts w:asciiTheme="majorBidi" w:hAnsiTheme="majorBidi" w:cstheme="majorBidi"/>
        </w:rPr>
        <w:t>A report will also be made to the Office of the Vice President for Student Affairs. Students who repeatedly violate this policy across multiple courses may be suspended or even expelled.</w:t>
      </w:r>
    </w:p>
    <w:p w14:paraId="5B03135C" w14:textId="77777777" w:rsidR="00E9781E" w:rsidRPr="00372FB0" w:rsidRDefault="00E9781E" w:rsidP="006C5E64">
      <w:pPr>
        <w:jc w:val="both"/>
        <w:rPr>
          <w:rFonts w:asciiTheme="majorBidi" w:hAnsiTheme="majorBidi" w:cstheme="majorBidi"/>
        </w:rPr>
      </w:pPr>
      <w:r w:rsidRPr="00372FB0">
        <w:rPr>
          <w:rFonts w:asciiTheme="majorBidi" w:hAnsiTheme="majorBidi" w:cstheme="majorBidi"/>
        </w:rPr>
        <w:t xml:space="preserve">If you have any doubts about what is considered dishonest, please ask the instructors for guidance before taking such a serious risk. In general, </w:t>
      </w:r>
      <w:r w:rsidRPr="00372FB0">
        <w:rPr>
          <w:rFonts w:asciiTheme="majorBidi" w:hAnsiTheme="majorBidi" w:cstheme="majorBidi"/>
          <w:b/>
        </w:rPr>
        <w:t xml:space="preserve">full disclosure is the best policy </w:t>
      </w:r>
      <w:r w:rsidRPr="00372FB0">
        <w:rPr>
          <w:rFonts w:asciiTheme="majorBidi" w:hAnsiTheme="majorBidi" w:cstheme="majorBidi"/>
        </w:rPr>
        <w:t xml:space="preserve">on any submission. In other words, </w:t>
      </w:r>
      <w:r w:rsidRPr="00372FB0">
        <w:rPr>
          <w:rFonts w:asciiTheme="majorBidi" w:hAnsiTheme="majorBidi" w:cstheme="majorBidi"/>
        </w:rPr>
        <w:lastRenderedPageBreak/>
        <w:t xml:space="preserve">if a friend helped you to complete a project, </w:t>
      </w:r>
      <w:r w:rsidRPr="00372FB0">
        <w:rPr>
          <w:rFonts w:asciiTheme="majorBidi" w:hAnsiTheme="majorBidi" w:cstheme="majorBidi"/>
          <w:b/>
        </w:rPr>
        <w:t xml:space="preserve">state this fact in writing at the beginning of the submission. </w:t>
      </w:r>
      <w:r w:rsidRPr="00372FB0">
        <w:rPr>
          <w:rFonts w:asciiTheme="majorBidi" w:hAnsiTheme="majorBidi" w:cstheme="majorBidi"/>
        </w:rPr>
        <w:t xml:space="preserve">Such submission may not earn full points. </w:t>
      </w:r>
    </w:p>
    <w:p w14:paraId="47F4EFB3" w14:textId="77777777" w:rsidR="007E2DCC" w:rsidRDefault="007E2DCC" w:rsidP="006C5E64">
      <w:pPr>
        <w:spacing w:line="0" w:lineRule="atLeast"/>
        <w:rPr>
          <w:rFonts w:asciiTheme="majorBidi" w:hAnsiTheme="majorBidi" w:cstheme="majorBidi"/>
          <w:b/>
        </w:rPr>
      </w:pPr>
    </w:p>
    <w:p w14:paraId="62D5CE90" w14:textId="77777777" w:rsidR="002A542C" w:rsidRPr="00372FB0" w:rsidRDefault="002A542C" w:rsidP="006C5E64">
      <w:pPr>
        <w:spacing w:line="0" w:lineRule="atLeast"/>
        <w:rPr>
          <w:rFonts w:asciiTheme="majorBidi" w:hAnsiTheme="majorBidi" w:cstheme="majorBidi"/>
          <w:b/>
        </w:rPr>
      </w:pPr>
    </w:p>
    <w:p w14:paraId="6FF7AED0" w14:textId="77777777" w:rsidR="00E9781E" w:rsidRPr="00372FB0" w:rsidRDefault="00E9781E" w:rsidP="006C5E64">
      <w:pPr>
        <w:spacing w:line="0" w:lineRule="atLeast"/>
        <w:rPr>
          <w:rFonts w:asciiTheme="majorBidi" w:hAnsiTheme="majorBidi" w:cstheme="majorBidi"/>
          <w:b/>
        </w:rPr>
      </w:pPr>
      <w:r w:rsidRPr="00372FB0">
        <w:rPr>
          <w:rFonts w:asciiTheme="majorBidi" w:hAnsiTheme="majorBidi" w:cstheme="majorBidi"/>
          <w:b/>
        </w:rPr>
        <w:t>Late Policy / Exam Scheduling:</w:t>
      </w:r>
    </w:p>
    <w:p w14:paraId="0BFA5182" w14:textId="77777777" w:rsidR="00E9781E" w:rsidRPr="00372FB0" w:rsidRDefault="00E9781E" w:rsidP="006C5E64">
      <w:pPr>
        <w:spacing w:line="96" w:lineRule="exact"/>
        <w:rPr>
          <w:rFonts w:asciiTheme="majorBidi" w:hAnsiTheme="majorBidi" w:cstheme="majorBidi"/>
        </w:rPr>
      </w:pPr>
    </w:p>
    <w:p w14:paraId="1D15AA17" w14:textId="77777777" w:rsidR="00E9781E" w:rsidRPr="00372FB0" w:rsidRDefault="00E9781E" w:rsidP="006C5E64">
      <w:pPr>
        <w:spacing w:line="248" w:lineRule="auto"/>
        <w:jc w:val="both"/>
        <w:rPr>
          <w:rFonts w:asciiTheme="majorBidi" w:hAnsiTheme="majorBidi" w:cstheme="majorBidi"/>
        </w:rPr>
      </w:pPr>
      <w:r w:rsidRPr="00372FB0">
        <w:rPr>
          <w:rFonts w:asciiTheme="majorBidi" w:hAnsiTheme="majorBidi" w:cstheme="majorBidi"/>
        </w:rPr>
        <w:t>Late assignments will be accepted without penalty if prior arrangements have been made or there is some sort of legitimate emergency (at my discretion). If you must be absent from an exam, contact me ASAP to see if alternative accommodations can be made. Note that all exams have been scheduled ahead of time (see the Class Schedule and List of Topics).</w:t>
      </w:r>
    </w:p>
    <w:p w14:paraId="632B013B" w14:textId="77777777" w:rsidR="00E9781E" w:rsidRPr="00372FB0" w:rsidRDefault="00E9781E" w:rsidP="006C5E64">
      <w:pPr>
        <w:spacing w:line="300" w:lineRule="auto"/>
        <w:jc w:val="both"/>
        <w:rPr>
          <w:rFonts w:asciiTheme="majorBidi" w:hAnsiTheme="majorBidi" w:cstheme="majorBidi"/>
        </w:rPr>
      </w:pPr>
      <w:bookmarkStart w:id="7" w:name="page4"/>
      <w:bookmarkEnd w:id="7"/>
      <w:r w:rsidRPr="00372FB0">
        <w:rPr>
          <w:rFonts w:asciiTheme="majorBidi" w:hAnsiTheme="majorBidi" w:cstheme="majorBidi"/>
        </w:rPr>
        <w:t>If an assignment is otherwise submitted late, it will be penalized according to the following scale:</w:t>
      </w:r>
    </w:p>
    <w:p w14:paraId="27389FF5" w14:textId="77777777" w:rsidR="0091713C" w:rsidRDefault="0091713C" w:rsidP="006C5E64">
      <w:pPr>
        <w:spacing w:line="300" w:lineRule="auto"/>
        <w:jc w:val="both"/>
        <w:rPr>
          <w:rFonts w:asciiTheme="majorBidi" w:hAnsiTheme="majorBidi" w:cstheme="majorBidi"/>
        </w:rPr>
      </w:pPr>
    </w:p>
    <w:p w14:paraId="03DB1C37" w14:textId="4FFC904C" w:rsidR="00B1764B" w:rsidRPr="00372FB0" w:rsidRDefault="00B750B6" w:rsidP="006C5E64">
      <w:pPr>
        <w:spacing w:line="300" w:lineRule="auto"/>
        <w:jc w:val="both"/>
        <w:rPr>
          <w:rFonts w:asciiTheme="majorBidi" w:hAnsiTheme="majorBidi" w:cstheme="majorBidi"/>
        </w:rPr>
      </w:pPr>
      <w:r w:rsidRPr="00372FB0">
        <w:rPr>
          <w:rFonts w:asciiTheme="majorBidi" w:hAnsiTheme="majorBidi" w:cstheme="majorBidi"/>
          <w:noProof/>
        </w:rPr>
        <w:drawing>
          <wp:anchor distT="0" distB="0" distL="114300" distR="114300" simplePos="0" relativeHeight="251662336" behindDoc="1" locked="0" layoutInCell="1" allowOverlap="1" wp14:anchorId="59CC098B" wp14:editId="0396F510">
            <wp:simplePos x="0" y="0"/>
            <wp:positionH relativeFrom="column">
              <wp:posOffset>990600</wp:posOffset>
            </wp:positionH>
            <wp:positionV relativeFrom="paragraph">
              <wp:posOffset>184150</wp:posOffset>
            </wp:positionV>
            <wp:extent cx="3966845" cy="13049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66845" cy="1304925"/>
                    </a:xfrm>
                    <a:prstGeom prst="rect">
                      <a:avLst/>
                    </a:prstGeom>
                    <a:noFill/>
                  </pic:spPr>
                </pic:pic>
              </a:graphicData>
            </a:graphic>
            <wp14:sizeRelH relativeFrom="page">
              <wp14:pctWidth>0</wp14:pctWidth>
            </wp14:sizeRelH>
            <wp14:sizeRelV relativeFrom="page">
              <wp14:pctHeight>0</wp14:pctHeight>
            </wp14:sizeRelV>
          </wp:anchor>
        </w:drawing>
      </w:r>
    </w:p>
    <w:p w14:paraId="07D60D0D" w14:textId="77777777" w:rsidR="00E9781E" w:rsidRPr="00372FB0" w:rsidRDefault="00E9781E" w:rsidP="006C5E64">
      <w:pPr>
        <w:spacing w:line="20" w:lineRule="exact"/>
        <w:rPr>
          <w:rFonts w:asciiTheme="majorBidi" w:hAnsiTheme="majorBidi" w:cstheme="majorBidi"/>
        </w:rPr>
      </w:pPr>
    </w:p>
    <w:tbl>
      <w:tblPr>
        <w:tblW w:w="0" w:type="auto"/>
        <w:tblInd w:w="1560" w:type="dxa"/>
        <w:tblLayout w:type="fixed"/>
        <w:tblCellMar>
          <w:left w:w="0" w:type="dxa"/>
          <w:right w:w="0" w:type="dxa"/>
        </w:tblCellMar>
        <w:tblLook w:val="0000" w:firstRow="0" w:lastRow="0" w:firstColumn="0" w:lastColumn="0" w:noHBand="0" w:noVBand="0"/>
      </w:tblPr>
      <w:tblGrid>
        <w:gridCol w:w="3140"/>
        <w:gridCol w:w="3100"/>
      </w:tblGrid>
      <w:tr w:rsidR="00E9781E" w:rsidRPr="00372FB0" w14:paraId="35859A7B" w14:textId="77777777" w:rsidTr="00B750B6">
        <w:trPr>
          <w:trHeight w:val="20"/>
        </w:trPr>
        <w:tc>
          <w:tcPr>
            <w:tcW w:w="3140" w:type="dxa"/>
            <w:shd w:val="clear" w:color="auto" w:fill="auto"/>
            <w:vAlign w:val="bottom"/>
          </w:tcPr>
          <w:p w14:paraId="39BF5F80" w14:textId="77777777" w:rsidR="00E9781E" w:rsidRPr="00372FB0" w:rsidRDefault="00E9781E" w:rsidP="006C5E64">
            <w:pPr>
              <w:spacing w:line="0" w:lineRule="atLeast"/>
              <w:jc w:val="center"/>
              <w:rPr>
                <w:rFonts w:asciiTheme="majorBidi" w:hAnsiTheme="majorBidi" w:cstheme="majorBidi"/>
                <w:b/>
                <w:w w:val="99"/>
              </w:rPr>
            </w:pPr>
            <w:r w:rsidRPr="00372FB0">
              <w:rPr>
                <w:rFonts w:asciiTheme="majorBidi" w:hAnsiTheme="majorBidi" w:cstheme="majorBidi"/>
                <w:b/>
                <w:w w:val="99"/>
              </w:rPr>
              <w:t>If your assignment is late</w:t>
            </w:r>
          </w:p>
        </w:tc>
        <w:tc>
          <w:tcPr>
            <w:tcW w:w="3100" w:type="dxa"/>
            <w:shd w:val="clear" w:color="auto" w:fill="auto"/>
            <w:vAlign w:val="bottom"/>
          </w:tcPr>
          <w:p w14:paraId="7DBF78AE" w14:textId="77777777" w:rsidR="00E9781E" w:rsidRPr="00372FB0" w:rsidRDefault="00E9781E" w:rsidP="006C5E64">
            <w:pPr>
              <w:spacing w:line="0" w:lineRule="atLeast"/>
              <w:jc w:val="center"/>
              <w:rPr>
                <w:rFonts w:asciiTheme="majorBidi" w:hAnsiTheme="majorBidi" w:cstheme="majorBidi"/>
                <w:b/>
                <w:w w:val="99"/>
              </w:rPr>
            </w:pPr>
            <w:r w:rsidRPr="00372FB0">
              <w:rPr>
                <w:rFonts w:asciiTheme="majorBidi" w:hAnsiTheme="majorBidi" w:cstheme="majorBidi"/>
                <w:b/>
                <w:w w:val="99"/>
              </w:rPr>
              <w:t>...it will be deducted by...</w:t>
            </w:r>
          </w:p>
        </w:tc>
      </w:tr>
      <w:tr w:rsidR="00E9781E" w:rsidRPr="00372FB0" w14:paraId="14FA00BD" w14:textId="77777777" w:rsidTr="00B750B6">
        <w:trPr>
          <w:trHeight w:val="20"/>
        </w:trPr>
        <w:tc>
          <w:tcPr>
            <w:tcW w:w="3140" w:type="dxa"/>
            <w:shd w:val="clear" w:color="auto" w:fill="auto"/>
            <w:vAlign w:val="bottom"/>
          </w:tcPr>
          <w:p w14:paraId="6184307B" w14:textId="77777777" w:rsidR="00E9781E" w:rsidRPr="00372FB0" w:rsidRDefault="00E9781E" w:rsidP="006C5E64">
            <w:pPr>
              <w:spacing w:line="0" w:lineRule="atLeast"/>
              <w:jc w:val="center"/>
              <w:rPr>
                <w:rFonts w:asciiTheme="majorBidi" w:hAnsiTheme="majorBidi" w:cstheme="majorBidi"/>
                <w:b/>
                <w:w w:val="99"/>
              </w:rPr>
            </w:pPr>
            <w:r w:rsidRPr="00372FB0">
              <w:rPr>
                <w:rFonts w:asciiTheme="majorBidi" w:hAnsiTheme="majorBidi" w:cstheme="majorBidi"/>
                <w:b/>
                <w:w w:val="99"/>
              </w:rPr>
              <w:t xml:space="preserve">by &lt;= </w:t>
            </w:r>
            <w:proofErr w:type="gramStart"/>
            <w:r w:rsidRPr="00372FB0">
              <w:rPr>
                <w:rFonts w:asciiTheme="majorBidi" w:hAnsiTheme="majorBidi" w:cstheme="majorBidi"/>
                <w:b/>
                <w:w w:val="99"/>
              </w:rPr>
              <w:t>this many days</w:t>
            </w:r>
            <w:proofErr w:type="gramEnd"/>
            <w:r w:rsidRPr="00372FB0">
              <w:rPr>
                <w:rFonts w:asciiTheme="majorBidi" w:hAnsiTheme="majorBidi" w:cstheme="majorBidi"/>
                <w:b/>
                <w:w w:val="99"/>
              </w:rPr>
              <w:t>...</w:t>
            </w:r>
          </w:p>
        </w:tc>
        <w:tc>
          <w:tcPr>
            <w:tcW w:w="3100" w:type="dxa"/>
            <w:shd w:val="clear" w:color="auto" w:fill="auto"/>
            <w:vAlign w:val="bottom"/>
          </w:tcPr>
          <w:p w14:paraId="2744C9AF" w14:textId="77777777" w:rsidR="00E9781E" w:rsidRPr="00372FB0" w:rsidRDefault="00E9781E" w:rsidP="006C5E64">
            <w:pPr>
              <w:spacing w:line="0" w:lineRule="atLeast"/>
              <w:rPr>
                <w:rFonts w:asciiTheme="majorBidi" w:hAnsiTheme="majorBidi" w:cstheme="majorBidi"/>
              </w:rPr>
            </w:pPr>
          </w:p>
        </w:tc>
      </w:tr>
      <w:tr w:rsidR="00E9781E" w:rsidRPr="00372FB0" w14:paraId="274D8599" w14:textId="77777777" w:rsidTr="00B750B6">
        <w:trPr>
          <w:trHeight w:val="20"/>
        </w:trPr>
        <w:tc>
          <w:tcPr>
            <w:tcW w:w="3140" w:type="dxa"/>
            <w:tcBorders>
              <w:bottom w:val="single" w:sz="8" w:space="0" w:color="auto"/>
            </w:tcBorders>
            <w:shd w:val="clear" w:color="auto" w:fill="auto"/>
            <w:vAlign w:val="bottom"/>
          </w:tcPr>
          <w:p w14:paraId="55FB150C" w14:textId="77777777" w:rsidR="00E9781E" w:rsidRPr="00372FB0" w:rsidRDefault="00E9781E" w:rsidP="006C5E64">
            <w:pPr>
              <w:spacing w:line="0" w:lineRule="atLeast"/>
              <w:rPr>
                <w:rFonts w:asciiTheme="majorBidi" w:hAnsiTheme="majorBidi" w:cstheme="majorBidi"/>
                <w:sz w:val="4"/>
              </w:rPr>
            </w:pPr>
          </w:p>
        </w:tc>
        <w:tc>
          <w:tcPr>
            <w:tcW w:w="3100" w:type="dxa"/>
            <w:tcBorders>
              <w:bottom w:val="single" w:sz="8" w:space="0" w:color="auto"/>
            </w:tcBorders>
            <w:shd w:val="clear" w:color="auto" w:fill="auto"/>
            <w:vAlign w:val="bottom"/>
          </w:tcPr>
          <w:p w14:paraId="1C6344A7" w14:textId="77777777" w:rsidR="00E9781E" w:rsidRPr="00372FB0" w:rsidRDefault="00E9781E" w:rsidP="006C5E64">
            <w:pPr>
              <w:spacing w:line="0" w:lineRule="atLeast"/>
              <w:rPr>
                <w:rFonts w:asciiTheme="majorBidi" w:hAnsiTheme="majorBidi" w:cstheme="majorBidi"/>
                <w:sz w:val="4"/>
              </w:rPr>
            </w:pPr>
          </w:p>
        </w:tc>
      </w:tr>
      <w:tr w:rsidR="00E9781E" w:rsidRPr="00372FB0" w14:paraId="258A59CA" w14:textId="77777777" w:rsidTr="00B750B6">
        <w:trPr>
          <w:trHeight w:val="20"/>
        </w:trPr>
        <w:tc>
          <w:tcPr>
            <w:tcW w:w="3140" w:type="dxa"/>
            <w:shd w:val="clear" w:color="auto" w:fill="auto"/>
            <w:vAlign w:val="bottom"/>
          </w:tcPr>
          <w:p w14:paraId="640B0AA2" w14:textId="77777777" w:rsidR="00E9781E" w:rsidRPr="00372FB0" w:rsidRDefault="00E9781E" w:rsidP="006C5E64">
            <w:pPr>
              <w:spacing w:line="0" w:lineRule="atLeast"/>
              <w:jc w:val="center"/>
              <w:rPr>
                <w:rFonts w:asciiTheme="majorBidi" w:hAnsiTheme="majorBidi" w:cstheme="majorBidi"/>
              </w:rPr>
            </w:pPr>
            <w:r w:rsidRPr="00372FB0">
              <w:rPr>
                <w:rFonts w:asciiTheme="majorBidi" w:hAnsiTheme="majorBidi" w:cstheme="majorBidi"/>
              </w:rPr>
              <w:t>1</w:t>
            </w:r>
          </w:p>
        </w:tc>
        <w:tc>
          <w:tcPr>
            <w:tcW w:w="3100" w:type="dxa"/>
            <w:shd w:val="clear" w:color="auto" w:fill="auto"/>
            <w:vAlign w:val="bottom"/>
          </w:tcPr>
          <w:p w14:paraId="16A3D0B4" w14:textId="77777777" w:rsidR="00E9781E" w:rsidRPr="00372FB0" w:rsidRDefault="00E9781E" w:rsidP="006C5E64">
            <w:pPr>
              <w:spacing w:line="0" w:lineRule="atLeast"/>
              <w:jc w:val="center"/>
              <w:rPr>
                <w:rFonts w:asciiTheme="majorBidi" w:hAnsiTheme="majorBidi" w:cstheme="majorBidi"/>
                <w:w w:val="99"/>
              </w:rPr>
            </w:pPr>
            <w:r w:rsidRPr="00372FB0">
              <w:rPr>
                <w:rFonts w:asciiTheme="majorBidi" w:hAnsiTheme="majorBidi" w:cstheme="majorBidi"/>
                <w:w w:val="99"/>
              </w:rPr>
              <w:t>10%</w:t>
            </w:r>
          </w:p>
        </w:tc>
      </w:tr>
      <w:tr w:rsidR="00E9781E" w:rsidRPr="00372FB0" w14:paraId="1D78CA35" w14:textId="77777777" w:rsidTr="00B750B6">
        <w:trPr>
          <w:trHeight w:val="20"/>
        </w:trPr>
        <w:tc>
          <w:tcPr>
            <w:tcW w:w="3140" w:type="dxa"/>
            <w:tcBorders>
              <w:bottom w:val="single" w:sz="8" w:space="0" w:color="auto"/>
            </w:tcBorders>
            <w:shd w:val="clear" w:color="auto" w:fill="auto"/>
            <w:vAlign w:val="bottom"/>
          </w:tcPr>
          <w:p w14:paraId="47A37066" w14:textId="77777777" w:rsidR="00E9781E" w:rsidRPr="00372FB0" w:rsidRDefault="00E9781E" w:rsidP="006C5E64">
            <w:pPr>
              <w:spacing w:line="0" w:lineRule="atLeast"/>
              <w:rPr>
                <w:rFonts w:asciiTheme="majorBidi" w:hAnsiTheme="majorBidi" w:cstheme="majorBidi"/>
                <w:sz w:val="4"/>
              </w:rPr>
            </w:pPr>
          </w:p>
        </w:tc>
        <w:tc>
          <w:tcPr>
            <w:tcW w:w="3100" w:type="dxa"/>
            <w:tcBorders>
              <w:bottom w:val="single" w:sz="8" w:space="0" w:color="auto"/>
            </w:tcBorders>
            <w:shd w:val="clear" w:color="auto" w:fill="auto"/>
            <w:vAlign w:val="bottom"/>
          </w:tcPr>
          <w:p w14:paraId="641BE6F9" w14:textId="77777777" w:rsidR="00E9781E" w:rsidRPr="00372FB0" w:rsidRDefault="00E9781E" w:rsidP="006C5E64">
            <w:pPr>
              <w:spacing w:line="0" w:lineRule="atLeast"/>
              <w:rPr>
                <w:rFonts w:asciiTheme="majorBidi" w:hAnsiTheme="majorBidi" w:cstheme="majorBidi"/>
                <w:sz w:val="4"/>
              </w:rPr>
            </w:pPr>
          </w:p>
        </w:tc>
      </w:tr>
      <w:tr w:rsidR="00E9781E" w:rsidRPr="00372FB0" w14:paraId="4467158C" w14:textId="77777777" w:rsidTr="00B750B6">
        <w:trPr>
          <w:trHeight w:val="20"/>
        </w:trPr>
        <w:tc>
          <w:tcPr>
            <w:tcW w:w="3140" w:type="dxa"/>
            <w:shd w:val="clear" w:color="auto" w:fill="auto"/>
            <w:vAlign w:val="bottom"/>
          </w:tcPr>
          <w:p w14:paraId="3DF20E5F" w14:textId="77777777" w:rsidR="00E9781E" w:rsidRPr="00372FB0" w:rsidRDefault="00E9781E" w:rsidP="006C5E64">
            <w:pPr>
              <w:spacing w:line="0" w:lineRule="atLeast"/>
              <w:jc w:val="center"/>
              <w:rPr>
                <w:rFonts w:asciiTheme="majorBidi" w:hAnsiTheme="majorBidi" w:cstheme="majorBidi"/>
              </w:rPr>
            </w:pPr>
            <w:r w:rsidRPr="00372FB0">
              <w:rPr>
                <w:rFonts w:asciiTheme="majorBidi" w:hAnsiTheme="majorBidi" w:cstheme="majorBidi"/>
              </w:rPr>
              <w:t>2</w:t>
            </w:r>
          </w:p>
        </w:tc>
        <w:tc>
          <w:tcPr>
            <w:tcW w:w="3100" w:type="dxa"/>
            <w:shd w:val="clear" w:color="auto" w:fill="auto"/>
            <w:vAlign w:val="bottom"/>
          </w:tcPr>
          <w:p w14:paraId="0A1E386B" w14:textId="77777777" w:rsidR="00E9781E" w:rsidRPr="00372FB0" w:rsidRDefault="00E9781E" w:rsidP="006C5E64">
            <w:pPr>
              <w:spacing w:line="0" w:lineRule="atLeast"/>
              <w:jc w:val="center"/>
              <w:rPr>
                <w:rFonts w:asciiTheme="majorBidi" w:hAnsiTheme="majorBidi" w:cstheme="majorBidi"/>
                <w:w w:val="99"/>
              </w:rPr>
            </w:pPr>
            <w:r w:rsidRPr="00372FB0">
              <w:rPr>
                <w:rFonts w:asciiTheme="majorBidi" w:hAnsiTheme="majorBidi" w:cstheme="majorBidi"/>
                <w:w w:val="99"/>
              </w:rPr>
              <w:t>30%</w:t>
            </w:r>
          </w:p>
        </w:tc>
      </w:tr>
      <w:tr w:rsidR="00E9781E" w:rsidRPr="00372FB0" w14:paraId="5A362C95" w14:textId="77777777" w:rsidTr="00B750B6">
        <w:trPr>
          <w:trHeight w:val="20"/>
        </w:trPr>
        <w:tc>
          <w:tcPr>
            <w:tcW w:w="3140" w:type="dxa"/>
            <w:tcBorders>
              <w:bottom w:val="single" w:sz="8" w:space="0" w:color="auto"/>
            </w:tcBorders>
            <w:shd w:val="clear" w:color="auto" w:fill="auto"/>
            <w:vAlign w:val="bottom"/>
          </w:tcPr>
          <w:p w14:paraId="41B269EF" w14:textId="77777777" w:rsidR="00E9781E" w:rsidRPr="00372FB0" w:rsidRDefault="00E9781E" w:rsidP="006C5E64">
            <w:pPr>
              <w:spacing w:line="0" w:lineRule="atLeast"/>
              <w:rPr>
                <w:rFonts w:asciiTheme="majorBidi" w:hAnsiTheme="majorBidi" w:cstheme="majorBidi"/>
                <w:sz w:val="4"/>
              </w:rPr>
            </w:pPr>
          </w:p>
        </w:tc>
        <w:tc>
          <w:tcPr>
            <w:tcW w:w="3100" w:type="dxa"/>
            <w:tcBorders>
              <w:bottom w:val="single" w:sz="8" w:space="0" w:color="auto"/>
            </w:tcBorders>
            <w:shd w:val="clear" w:color="auto" w:fill="auto"/>
            <w:vAlign w:val="bottom"/>
          </w:tcPr>
          <w:p w14:paraId="7496DA00" w14:textId="77777777" w:rsidR="00E9781E" w:rsidRPr="00372FB0" w:rsidRDefault="00E9781E" w:rsidP="006C5E64">
            <w:pPr>
              <w:spacing w:line="0" w:lineRule="atLeast"/>
              <w:rPr>
                <w:rFonts w:asciiTheme="majorBidi" w:hAnsiTheme="majorBidi" w:cstheme="majorBidi"/>
                <w:sz w:val="4"/>
              </w:rPr>
            </w:pPr>
          </w:p>
        </w:tc>
      </w:tr>
      <w:tr w:rsidR="00E9781E" w:rsidRPr="00372FB0" w14:paraId="49F5578F" w14:textId="77777777" w:rsidTr="00B750B6">
        <w:trPr>
          <w:trHeight w:val="20"/>
        </w:trPr>
        <w:tc>
          <w:tcPr>
            <w:tcW w:w="3140" w:type="dxa"/>
            <w:shd w:val="clear" w:color="auto" w:fill="auto"/>
            <w:vAlign w:val="bottom"/>
          </w:tcPr>
          <w:p w14:paraId="6B593042" w14:textId="77777777" w:rsidR="00E9781E" w:rsidRPr="00372FB0" w:rsidRDefault="00E9781E" w:rsidP="006C5E64">
            <w:pPr>
              <w:spacing w:line="0" w:lineRule="atLeast"/>
              <w:jc w:val="center"/>
              <w:rPr>
                <w:rFonts w:asciiTheme="majorBidi" w:hAnsiTheme="majorBidi" w:cstheme="majorBidi"/>
              </w:rPr>
            </w:pPr>
            <w:r w:rsidRPr="00372FB0">
              <w:rPr>
                <w:rFonts w:asciiTheme="majorBidi" w:hAnsiTheme="majorBidi" w:cstheme="majorBidi"/>
              </w:rPr>
              <w:t>3</w:t>
            </w:r>
          </w:p>
        </w:tc>
        <w:tc>
          <w:tcPr>
            <w:tcW w:w="3100" w:type="dxa"/>
            <w:shd w:val="clear" w:color="auto" w:fill="auto"/>
            <w:vAlign w:val="bottom"/>
          </w:tcPr>
          <w:p w14:paraId="579D55E7" w14:textId="77777777" w:rsidR="00E9781E" w:rsidRPr="00372FB0" w:rsidRDefault="00E9781E" w:rsidP="006C5E64">
            <w:pPr>
              <w:spacing w:line="0" w:lineRule="atLeast"/>
              <w:jc w:val="center"/>
              <w:rPr>
                <w:rFonts w:asciiTheme="majorBidi" w:hAnsiTheme="majorBidi" w:cstheme="majorBidi"/>
                <w:w w:val="99"/>
              </w:rPr>
            </w:pPr>
            <w:r w:rsidRPr="00372FB0">
              <w:rPr>
                <w:rFonts w:asciiTheme="majorBidi" w:hAnsiTheme="majorBidi" w:cstheme="majorBidi"/>
                <w:w w:val="99"/>
              </w:rPr>
              <w:t>60%</w:t>
            </w:r>
          </w:p>
        </w:tc>
      </w:tr>
    </w:tbl>
    <w:p w14:paraId="642CDE37" w14:textId="77777777" w:rsidR="00E9781E" w:rsidRPr="00372FB0" w:rsidRDefault="00E9781E" w:rsidP="006C5E64">
      <w:pPr>
        <w:spacing w:line="117" w:lineRule="exact"/>
        <w:rPr>
          <w:rFonts w:asciiTheme="majorBidi" w:hAnsiTheme="majorBidi" w:cstheme="majorBidi"/>
        </w:rPr>
      </w:pPr>
    </w:p>
    <w:p w14:paraId="2855D8F2" w14:textId="77777777" w:rsidR="00E9781E" w:rsidRPr="00372FB0" w:rsidRDefault="00B750B6" w:rsidP="006C5E64">
      <w:pPr>
        <w:tabs>
          <w:tab w:val="left" w:pos="5920"/>
        </w:tabs>
        <w:spacing w:line="0" w:lineRule="atLeast"/>
        <w:ind w:left="2980"/>
        <w:rPr>
          <w:rFonts w:asciiTheme="majorBidi" w:hAnsiTheme="majorBidi" w:cstheme="majorBidi"/>
        </w:rPr>
      </w:pPr>
      <w:r w:rsidRPr="00372FB0">
        <w:rPr>
          <w:rFonts w:asciiTheme="majorBidi" w:hAnsiTheme="majorBidi" w:cstheme="majorBidi"/>
        </w:rPr>
        <w:t xml:space="preserve"> </w:t>
      </w:r>
      <w:r w:rsidR="00E9781E" w:rsidRPr="00372FB0">
        <w:rPr>
          <w:rFonts w:asciiTheme="majorBidi" w:hAnsiTheme="majorBidi" w:cstheme="majorBidi"/>
        </w:rPr>
        <w:t>4+</w:t>
      </w:r>
      <w:r w:rsidR="00E9781E" w:rsidRPr="00372FB0">
        <w:rPr>
          <w:rFonts w:asciiTheme="majorBidi" w:hAnsiTheme="majorBidi" w:cstheme="majorBidi"/>
        </w:rPr>
        <w:tab/>
        <w:t>100%</w:t>
      </w:r>
    </w:p>
    <w:p w14:paraId="00708426" w14:textId="77777777" w:rsidR="00E9781E" w:rsidRPr="00372FB0" w:rsidRDefault="00E9781E" w:rsidP="006C5E64">
      <w:pPr>
        <w:spacing w:line="144" w:lineRule="exact"/>
        <w:rPr>
          <w:rFonts w:asciiTheme="majorBidi" w:hAnsiTheme="majorBidi" w:cstheme="majorBidi"/>
        </w:rPr>
      </w:pPr>
    </w:p>
    <w:p w14:paraId="778A5D2C" w14:textId="77777777" w:rsidR="00E9781E" w:rsidRPr="00372FB0" w:rsidRDefault="00E9781E" w:rsidP="006C5E64">
      <w:pPr>
        <w:spacing w:line="336" w:lineRule="auto"/>
        <w:rPr>
          <w:rFonts w:asciiTheme="majorBidi" w:hAnsiTheme="majorBidi" w:cstheme="majorBidi"/>
        </w:rPr>
      </w:pPr>
      <w:r w:rsidRPr="00372FB0">
        <w:rPr>
          <w:rFonts w:asciiTheme="majorBidi" w:hAnsiTheme="majorBidi" w:cstheme="majorBidi"/>
        </w:rPr>
        <w:t>To be clear, assignments which are submitted four or more days beyond the deadline will not receive credit.</w:t>
      </w:r>
    </w:p>
    <w:p w14:paraId="12256A1C" w14:textId="77777777" w:rsidR="00726B01" w:rsidRPr="00372FB0" w:rsidRDefault="00726B01" w:rsidP="00726B01">
      <w:pPr>
        <w:autoSpaceDE w:val="0"/>
        <w:autoSpaceDN w:val="0"/>
        <w:adjustRightInd w:val="0"/>
        <w:rPr>
          <w:rFonts w:asciiTheme="majorBidi" w:hAnsiTheme="majorBidi" w:cstheme="majorBidi"/>
          <w:b/>
          <w:bCs/>
        </w:rPr>
      </w:pPr>
      <w:r w:rsidRPr="00372FB0">
        <w:rPr>
          <w:rFonts w:asciiTheme="majorBidi" w:hAnsiTheme="majorBidi" w:cstheme="majorBidi"/>
          <w:b/>
          <w:bCs/>
        </w:rPr>
        <w:t>Attendance</w:t>
      </w:r>
      <w:r w:rsidR="00C36969" w:rsidRPr="00372FB0">
        <w:rPr>
          <w:rFonts w:asciiTheme="majorBidi" w:hAnsiTheme="majorBidi" w:cstheme="majorBidi"/>
          <w:b/>
          <w:bCs/>
        </w:rPr>
        <w:t>:</w:t>
      </w:r>
    </w:p>
    <w:p w14:paraId="40645C42" w14:textId="77777777" w:rsidR="005D4599" w:rsidRDefault="00726B01" w:rsidP="005D4599">
      <w:pPr>
        <w:autoSpaceDE w:val="0"/>
        <w:autoSpaceDN w:val="0"/>
        <w:adjustRightInd w:val="0"/>
        <w:jc w:val="both"/>
        <w:rPr>
          <w:rFonts w:asciiTheme="majorBidi" w:hAnsiTheme="majorBidi" w:cstheme="majorBidi"/>
        </w:rPr>
      </w:pPr>
      <w:r w:rsidRPr="00372FB0">
        <w:rPr>
          <w:rFonts w:asciiTheme="majorBidi" w:hAnsiTheme="majorBidi" w:cstheme="majorBidi"/>
        </w:rPr>
        <w:t xml:space="preserve">For at least the first several weeks, attendance will be closely monitored in both lecture and lab. Frequent unexcused absences will result in a grade penalty. After the first few weeks of the semester, attendance will not be monitored as closely, but note that the scheduled lecture and lab time is the most appropriate time to ask questions and get help on your projects. I am not willing to spend an unreasonable amount of time outside of class (including excessive use of email) to explain class material to anyone who is not attending lecture and lab. In other words, you are expected to participate in lecture discussions by attending lecture and get programming help on your projects in person by attending lab. </w:t>
      </w:r>
      <w:proofErr w:type="gramStart"/>
      <w:r w:rsidR="005D4599" w:rsidRPr="00C929E4">
        <w:rPr>
          <w:rFonts w:asciiTheme="majorBidi" w:hAnsiTheme="majorBidi" w:cstheme="majorBidi"/>
          <w:b/>
          <w:bCs/>
        </w:rPr>
        <w:t>Of course</w:t>
      </w:r>
      <w:proofErr w:type="gramEnd"/>
      <w:r w:rsidR="005D4599" w:rsidRPr="00C929E4">
        <w:rPr>
          <w:rFonts w:asciiTheme="majorBidi" w:hAnsiTheme="majorBidi" w:cstheme="majorBidi"/>
          <w:b/>
          <w:bCs/>
        </w:rPr>
        <w:t xml:space="preserve"> for this semester all lecture and lab sessions are conducted virtually via Zoom.</w:t>
      </w:r>
    </w:p>
    <w:p w14:paraId="528A17E8" w14:textId="73CC2C6E" w:rsidR="00265361" w:rsidRDefault="00265361" w:rsidP="006C5E64">
      <w:pPr>
        <w:rPr>
          <w:rFonts w:asciiTheme="majorBidi" w:hAnsiTheme="majorBidi" w:cstheme="majorBidi"/>
          <w:b/>
        </w:rPr>
      </w:pPr>
    </w:p>
    <w:p w14:paraId="20278341" w14:textId="77777777" w:rsidR="0091713C" w:rsidRPr="0091713C" w:rsidRDefault="0091713C" w:rsidP="0091713C">
      <w:pPr>
        <w:rPr>
          <w:rFonts w:asciiTheme="majorBidi" w:hAnsiTheme="majorBidi" w:cstheme="majorBidi"/>
          <w:b/>
          <w:bCs/>
          <w:lang w:bidi="en-US"/>
        </w:rPr>
      </w:pPr>
      <w:r w:rsidRPr="0091713C">
        <w:rPr>
          <w:rFonts w:asciiTheme="majorBidi" w:hAnsiTheme="majorBidi" w:cstheme="majorBidi"/>
          <w:b/>
          <w:bCs/>
          <w:lang w:bidi="en-US"/>
        </w:rPr>
        <w:t xml:space="preserve">Disabled Students </w:t>
      </w:r>
    </w:p>
    <w:p w14:paraId="26E3216B" w14:textId="77777777" w:rsidR="0091713C" w:rsidRPr="0091713C" w:rsidRDefault="0091713C" w:rsidP="0091713C">
      <w:pPr>
        <w:rPr>
          <w:rFonts w:asciiTheme="majorBidi" w:hAnsiTheme="majorBidi" w:cstheme="majorBidi"/>
          <w:bCs/>
          <w:lang w:bidi="en-US"/>
        </w:rPr>
      </w:pPr>
      <w:r w:rsidRPr="0091713C">
        <w:rPr>
          <w:rFonts w:asciiTheme="majorBidi" w:hAnsiTheme="majorBidi" w:cstheme="majorBidi"/>
          <w:bCs/>
          <w:lang w:bidi="en-US"/>
        </w:rPr>
        <w:t xml:space="preserve">"If you have a disability and need accommodations, please register with the Disability Resources and Educational Services (DRES) office or the National Center on Deafness (NCOD). The DRES office </w:t>
      </w:r>
      <w:proofErr w:type="gramStart"/>
      <w:r w:rsidRPr="0091713C">
        <w:rPr>
          <w:rFonts w:asciiTheme="majorBidi" w:hAnsiTheme="majorBidi" w:cstheme="majorBidi"/>
          <w:bCs/>
          <w:lang w:bidi="en-US"/>
        </w:rPr>
        <w:t>is located in</w:t>
      </w:r>
      <w:proofErr w:type="gramEnd"/>
      <w:r w:rsidRPr="0091713C">
        <w:rPr>
          <w:rFonts w:asciiTheme="majorBidi" w:hAnsiTheme="majorBidi" w:cstheme="majorBidi"/>
          <w:bCs/>
          <w:lang w:bidi="en-US"/>
        </w:rPr>
        <w:t xml:space="preserve"> </w:t>
      </w:r>
      <w:proofErr w:type="spellStart"/>
      <w:r w:rsidRPr="0091713C">
        <w:rPr>
          <w:rFonts w:asciiTheme="majorBidi" w:hAnsiTheme="majorBidi" w:cstheme="majorBidi"/>
          <w:bCs/>
          <w:lang w:bidi="en-US"/>
        </w:rPr>
        <w:t>Bayramian</w:t>
      </w:r>
      <w:proofErr w:type="spellEnd"/>
      <w:r w:rsidRPr="0091713C">
        <w:rPr>
          <w:rFonts w:asciiTheme="majorBidi" w:hAnsiTheme="majorBidi" w:cstheme="majorBidi"/>
          <w:bCs/>
          <w:lang w:bidi="en-US"/>
        </w:rPr>
        <w:t xml:space="preserve"> Hall, room 110 and can be reached at (818) 677-2684. NCOD is located on Bertrand Street in Jeanne Chisholm Hall and can be reached at (818) 677-2611. If you would like to discuss your need for accommodations with me, please contact me to set up an appointment." </w:t>
      </w:r>
    </w:p>
    <w:p w14:paraId="102FB0FB" w14:textId="77777777" w:rsidR="0091713C" w:rsidRPr="0091713C" w:rsidRDefault="0091713C" w:rsidP="0091713C">
      <w:pPr>
        <w:rPr>
          <w:rFonts w:asciiTheme="majorBidi" w:hAnsiTheme="majorBidi" w:cstheme="majorBidi"/>
          <w:b/>
          <w:lang w:bidi="en-US"/>
        </w:rPr>
      </w:pPr>
    </w:p>
    <w:p w14:paraId="10A540AA" w14:textId="77777777" w:rsidR="0091713C" w:rsidRPr="0091713C" w:rsidRDefault="0091713C" w:rsidP="0091713C">
      <w:pPr>
        <w:rPr>
          <w:rFonts w:asciiTheme="majorBidi" w:hAnsiTheme="majorBidi" w:cstheme="majorBidi"/>
          <w:b/>
          <w:lang w:bidi="en-US"/>
        </w:rPr>
      </w:pPr>
      <w:r w:rsidRPr="0091713C">
        <w:rPr>
          <w:rFonts w:asciiTheme="majorBidi" w:hAnsiTheme="majorBidi" w:cstheme="majorBidi"/>
          <w:b/>
          <w:lang w:bidi="en-US"/>
        </w:rPr>
        <w:t>Changes to Syllabus</w:t>
      </w:r>
    </w:p>
    <w:p w14:paraId="2EAE6511" w14:textId="77777777" w:rsidR="0091713C" w:rsidRPr="0091713C" w:rsidRDefault="0091713C" w:rsidP="0091713C">
      <w:pPr>
        <w:rPr>
          <w:rFonts w:asciiTheme="majorBidi" w:hAnsiTheme="majorBidi" w:cstheme="majorBidi"/>
          <w:bCs/>
          <w:lang w:bidi="en-US"/>
        </w:rPr>
      </w:pPr>
      <w:r w:rsidRPr="0091713C">
        <w:rPr>
          <w:rFonts w:asciiTheme="majorBidi" w:hAnsiTheme="majorBidi" w:cstheme="majorBidi"/>
          <w:bCs/>
          <w:lang w:bidi="en-US"/>
        </w:rPr>
        <w:t>Changes may be needed to this syllabus and to the course plan. All such changes will be announced in class and will be announced via email. Students are responsible for this information.</w:t>
      </w:r>
    </w:p>
    <w:p w14:paraId="56DA9554" w14:textId="3C5E7DB7" w:rsidR="006C5E64" w:rsidRDefault="006C5E64" w:rsidP="006C5E64">
      <w:pPr>
        <w:spacing w:line="0" w:lineRule="atLeast"/>
        <w:rPr>
          <w:rFonts w:asciiTheme="majorBidi" w:hAnsiTheme="majorBidi" w:cstheme="majorBidi"/>
          <w:b/>
        </w:rPr>
      </w:pPr>
      <w:bookmarkStart w:id="8" w:name="page5"/>
      <w:bookmarkEnd w:id="8"/>
    </w:p>
    <w:p w14:paraId="1009B71E" w14:textId="77777777" w:rsidR="00AC5824" w:rsidRPr="00372FB0" w:rsidRDefault="00AC5824" w:rsidP="006C5E64">
      <w:pPr>
        <w:spacing w:line="0" w:lineRule="atLeast"/>
        <w:rPr>
          <w:rFonts w:asciiTheme="majorBidi" w:hAnsiTheme="majorBidi" w:cstheme="majorBidi"/>
          <w:b/>
        </w:rPr>
      </w:pPr>
    </w:p>
    <w:p w14:paraId="1A9F8FC9" w14:textId="77777777" w:rsidR="00A31C04" w:rsidRPr="00372FB0" w:rsidRDefault="00A31C04" w:rsidP="006C5E64">
      <w:pPr>
        <w:spacing w:line="0" w:lineRule="atLeast"/>
        <w:rPr>
          <w:rFonts w:asciiTheme="majorBidi" w:hAnsiTheme="majorBidi" w:cstheme="majorBidi"/>
          <w:b/>
        </w:rPr>
      </w:pPr>
      <w:r w:rsidRPr="00372FB0">
        <w:rPr>
          <w:rFonts w:asciiTheme="majorBidi" w:hAnsiTheme="majorBidi" w:cstheme="majorBidi"/>
          <w:b/>
        </w:rPr>
        <w:t>List of Topics</w:t>
      </w:r>
      <w:r w:rsidR="00476355" w:rsidRPr="00372FB0">
        <w:rPr>
          <w:rFonts w:asciiTheme="majorBidi" w:hAnsiTheme="majorBidi" w:cstheme="majorBidi"/>
          <w:b/>
        </w:rPr>
        <w:t xml:space="preserve"> (subject to change)</w:t>
      </w:r>
    </w:p>
    <w:p w14:paraId="765BC471" w14:textId="77777777" w:rsidR="00A31C04" w:rsidRPr="00372FB0" w:rsidRDefault="00A31C04" w:rsidP="006C5E64">
      <w:pPr>
        <w:spacing w:line="96" w:lineRule="exact"/>
        <w:rPr>
          <w:rFonts w:asciiTheme="majorBidi" w:hAnsiTheme="majorBidi" w:cstheme="majorBidi"/>
        </w:rPr>
      </w:pPr>
    </w:p>
    <w:p w14:paraId="398C2C9F" w14:textId="77777777" w:rsidR="00A31C04" w:rsidRPr="00372FB0" w:rsidRDefault="00A31C04" w:rsidP="00DA6702">
      <w:pPr>
        <w:rPr>
          <w:rFonts w:asciiTheme="majorBidi" w:hAnsiTheme="majorBidi" w:cstheme="majorBidi"/>
        </w:rPr>
      </w:pPr>
      <w:r w:rsidRPr="00372FB0">
        <w:rPr>
          <w:rFonts w:asciiTheme="majorBidi" w:hAnsiTheme="majorBidi" w:cstheme="majorBidi"/>
        </w:rPr>
        <w:t xml:space="preserve">Exactly which topics are covered and when is subject to change. </w:t>
      </w:r>
    </w:p>
    <w:p w14:paraId="5198961E" w14:textId="77777777" w:rsidR="00C30167" w:rsidRPr="00372FB0" w:rsidRDefault="00C30167" w:rsidP="006C5E64">
      <w:pPr>
        <w:spacing w:line="263" w:lineRule="auto"/>
        <w:rPr>
          <w:rFonts w:asciiTheme="majorBidi" w:hAnsiTheme="majorBidi" w:cstheme="majorBidi"/>
        </w:rPr>
      </w:pPr>
    </w:p>
    <w:tbl>
      <w:tblPr>
        <w:tblW w:w="0" w:type="auto"/>
        <w:tblInd w:w="2672" w:type="dxa"/>
        <w:tblLayout w:type="fixed"/>
        <w:tblCellMar>
          <w:left w:w="0" w:type="dxa"/>
          <w:right w:w="0" w:type="dxa"/>
        </w:tblCellMar>
        <w:tblLook w:val="0000" w:firstRow="0" w:lastRow="0" w:firstColumn="0" w:lastColumn="0" w:noHBand="0" w:noVBand="0"/>
      </w:tblPr>
      <w:tblGrid>
        <w:gridCol w:w="580"/>
        <w:gridCol w:w="3960"/>
      </w:tblGrid>
      <w:tr w:rsidR="00AC5824" w:rsidRPr="00372FB0" w14:paraId="5F18FF7C" w14:textId="77777777" w:rsidTr="00AC5824">
        <w:trPr>
          <w:trHeight w:val="432"/>
        </w:trPr>
        <w:tc>
          <w:tcPr>
            <w:tcW w:w="580" w:type="dxa"/>
            <w:tcBorders>
              <w:top w:val="single" w:sz="8" w:space="0" w:color="auto"/>
              <w:left w:val="single" w:sz="8" w:space="0" w:color="auto"/>
              <w:bottom w:val="single" w:sz="8" w:space="0" w:color="auto"/>
              <w:right w:val="single" w:sz="8" w:space="0" w:color="auto"/>
            </w:tcBorders>
            <w:shd w:val="clear" w:color="auto" w:fill="auto"/>
            <w:vAlign w:val="center"/>
          </w:tcPr>
          <w:p w14:paraId="65C3EC3D" w14:textId="77777777" w:rsidR="00AC5824" w:rsidRPr="00372FB0" w:rsidRDefault="00AC5824" w:rsidP="0093656A">
            <w:pPr>
              <w:spacing w:line="0" w:lineRule="atLeast"/>
              <w:ind w:left="120"/>
              <w:jc w:val="center"/>
              <w:rPr>
                <w:rFonts w:asciiTheme="majorBidi" w:hAnsiTheme="majorBidi" w:cstheme="majorBidi"/>
                <w:b/>
                <w:sz w:val="20"/>
                <w:highlight w:val="green"/>
              </w:rPr>
            </w:pPr>
            <w:proofErr w:type="spellStart"/>
            <w:r w:rsidRPr="00372FB0">
              <w:rPr>
                <w:rFonts w:asciiTheme="majorBidi" w:hAnsiTheme="majorBidi" w:cstheme="majorBidi"/>
                <w:b/>
                <w:sz w:val="20"/>
                <w:highlight w:val="green"/>
              </w:rPr>
              <w:t>Wk</w:t>
            </w:r>
            <w:proofErr w:type="spellEnd"/>
          </w:p>
        </w:tc>
        <w:tc>
          <w:tcPr>
            <w:tcW w:w="3960" w:type="dxa"/>
            <w:tcBorders>
              <w:top w:val="single" w:sz="8" w:space="0" w:color="auto"/>
              <w:bottom w:val="single" w:sz="8" w:space="0" w:color="auto"/>
              <w:right w:val="single" w:sz="8" w:space="0" w:color="auto"/>
            </w:tcBorders>
            <w:shd w:val="clear" w:color="auto" w:fill="auto"/>
            <w:vAlign w:val="center"/>
          </w:tcPr>
          <w:p w14:paraId="284ADD38" w14:textId="77777777" w:rsidR="00AC5824" w:rsidRPr="00372FB0" w:rsidRDefault="00AC5824" w:rsidP="0093656A">
            <w:pPr>
              <w:spacing w:line="0" w:lineRule="atLeast"/>
              <w:ind w:left="100"/>
              <w:jc w:val="center"/>
              <w:rPr>
                <w:rFonts w:asciiTheme="majorBidi" w:hAnsiTheme="majorBidi" w:cstheme="majorBidi"/>
                <w:b/>
                <w:sz w:val="20"/>
                <w:highlight w:val="green"/>
              </w:rPr>
            </w:pPr>
            <w:r w:rsidRPr="00372FB0">
              <w:rPr>
                <w:rFonts w:asciiTheme="majorBidi" w:hAnsiTheme="majorBidi" w:cstheme="majorBidi"/>
                <w:b/>
                <w:sz w:val="20"/>
                <w:highlight w:val="green"/>
              </w:rPr>
              <w:t>Topics</w:t>
            </w:r>
          </w:p>
        </w:tc>
      </w:tr>
      <w:tr w:rsidR="00AC5824" w:rsidRPr="00372FB0" w14:paraId="6C57FAD7"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5D0E1CE6" w14:textId="77777777" w:rsidR="00AC5824" w:rsidRPr="00372FB0" w:rsidRDefault="00AC5824" w:rsidP="0093656A">
            <w:pPr>
              <w:spacing w:line="194" w:lineRule="exact"/>
              <w:ind w:left="120"/>
              <w:jc w:val="center"/>
              <w:rPr>
                <w:rFonts w:asciiTheme="majorBidi" w:hAnsiTheme="majorBidi" w:cstheme="majorBidi"/>
                <w:sz w:val="20"/>
              </w:rPr>
            </w:pPr>
            <w:r w:rsidRPr="00372FB0">
              <w:rPr>
                <w:rFonts w:asciiTheme="majorBidi" w:hAnsiTheme="majorBidi" w:cstheme="majorBidi"/>
                <w:sz w:val="20"/>
              </w:rPr>
              <w:t>1</w:t>
            </w:r>
          </w:p>
        </w:tc>
        <w:tc>
          <w:tcPr>
            <w:tcW w:w="3960" w:type="dxa"/>
            <w:tcBorders>
              <w:bottom w:val="single" w:sz="8" w:space="0" w:color="auto"/>
              <w:right w:val="single" w:sz="8" w:space="0" w:color="auto"/>
            </w:tcBorders>
            <w:shd w:val="clear" w:color="auto" w:fill="auto"/>
            <w:vAlign w:val="center"/>
          </w:tcPr>
          <w:p w14:paraId="01779021" w14:textId="77777777" w:rsidR="00AC5824" w:rsidRPr="00372FB0" w:rsidRDefault="00AC5824" w:rsidP="0093656A">
            <w:pPr>
              <w:spacing w:line="194" w:lineRule="exact"/>
              <w:ind w:left="100"/>
              <w:jc w:val="center"/>
              <w:rPr>
                <w:rFonts w:asciiTheme="majorBidi" w:hAnsiTheme="majorBidi" w:cstheme="majorBidi"/>
                <w:sz w:val="20"/>
              </w:rPr>
            </w:pPr>
            <w:r w:rsidRPr="00372FB0">
              <w:rPr>
                <w:rFonts w:asciiTheme="majorBidi" w:hAnsiTheme="majorBidi" w:cstheme="majorBidi"/>
                <w:sz w:val="20"/>
              </w:rPr>
              <w:t>Compiling and running Java code</w:t>
            </w:r>
          </w:p>
        </w:tc>
      </w:tr>
      <w:tr w:rsidR="00AC5824" w:rsidRPr="00372FB0" w14:paraId="20FF56A4"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063EF4BB" w14:textId="77777777" w:rsidR="00AC5824" w:rsidRPr="00372FB0" w:rsidRDefault="00AC5824" w:rsidP="0093656A">
            <w:pPr>
              <w:spacing w:line="197" w:lineRule="exact"/>
              <w:ind w:left="120"/>
              <w:jc w:val="center"/>
              <w:rPr>
                <w:rFonts w:asciiTheme="majorBidi" w:hAnsiTheme="majorBidi" w:cstheme="majorBidi"/>
                <w:sz w:val="20"/>
              </w:rPr>
            </w:pPr>
            <w:r w:rsidRPr="00372FB0">
              <w:rPr>
                <w:rFonts w:asciiTheme="majorBidi" w:hAnsiTheme="majorBidi" w:cstheme="majorBidi"/>
                <w:sz w:val="20"/>
              </w:rPr>
              <w:t>2</w:t>
            </w:r>
          </w:p>
        </w:tc>
        <w:tc>
          <w:tcPr>
            <w:tcW w:w="3960" w:type="dxa"/>
            <w:tcBorders>
              <w:bottom w:val="single" w:sz="8" w:space="0" w:color="auto"/>
              <w:right w:val="single" w:sz="8" w:space="0" w:color="auto"/>
            </w:tcBorders>
            <w:shd w:val="clear" w:color="auto" w:fill="auto"/>
            <w:vAlign w:val="center"/>
          </w:tcPr>
          <w:p w14:paraId="383F6FB1" w14:textId="77777777" w:rsidR="00AC5824" w:rsidRPr="00372FB0" w:rsidRDefault="00AC5824" w:rsidP="0093656A">
            <w:pPr>
              <w:spacing w:line="197" w:lineRule="exact"/>
              <w:ind w:left="100"/>
              <w:jc w:val="center"/>
              <w:rPr>
                <w:rFonts w:asciiTheme="majorBidi" w:hAnsiTheme="majorBidi" w:cstheme="majorBidi"/>
                <w:sz w:val="20"/>
              </w:rPr>
            </w:pPr>
            <w:r w:rsidRPr="00372FB0">
              <w:rPr>
                <w:rFonts w:asciiTheme="majorBidi" w:hAnsiTheme="majorBidi" w:cstheme="majorBidi"/>
                <w:sz w:val="20"/>
              </w:rPr>
              <w:t>Reading user input, arithmetic operations</w:t>
            </w:r>
          </w:p>
        </w:tc>
      </w:tr>
      <w:tr w:rsidR="00AC5824" w:rsidRPr="00372FB0" w14:paraId="2C88ED64"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7EAB8833" w14:textId="77777777" w:rsidR="00AC5824" w:rsidRPr="00372FB0" w:rsidRDefault="00AC5824" w:rsidP="0093656A">
            <w:pPr>
              <w:spacing w:line="197" w:lineRule="exact"/>
              <w:ind w:left="120"/>
              <w:jc w:val="center"/>
              <w:rPr>
                <w:rFonts w:asciiTheme="majorBidi" w:hAnsiTheme="majorBidi" w:cstheme="majorBidi"/>
                <w:sz w:val="20"/>
              </w:rPr>
            </w:pPr>
            <w:r w:rsidRPr="00372FB0">
              <w:rPr>
                <w:rFonts w:asciiTheme="majorBidi" w:hAnsiTheme="majorBidi" w:cstheme="majorBidi"/>
                <w:sz w:val="20"/>
              </w:rPr>
              <w:t>3</w:t>
            </w:r>
          </w:p>
        </w:tc>
        <w:tc>
          <w:tcPr>
            <w:tcW w:w="3960" w:type="dxa"/>
            <w:tcBorders>
              <w:bottom w:val="single" w:sz="8" w:space="0" w:color="auto"/>
              <w:right w:val="single" w:sz="8" w:space="0" w:color="auto"/>
            </w:tcBorders>
            <w:shd w:val="clear" w:color="auto" w:fill="auto"/>
            <w:vAlign w:val="center"/>
          </w:tcPr>
          <w:p w14:paraId="1594F654" w14:textId="77777777" w:rsidR="00AC5824" w:rsidRPr="00372FB0" w:rsidRDefault="00AC5824" w:rsidP="0093656A">
            <w:pPr>
              <w:spacing w:line="197" w:lineRule="exact"/>
              <w:ind w:left="100"/>
              <w:jc w:val="center"/>
              <w:rPr>
                <w:rFonts w:asciiTheme="majorBidi" w:hAnsiTheme="majorBidi" w:cstheme="majorBidi"/>
                <w:sz w:val="20"/>
              </w:rPr>
            </w:pPr>
            <w:r w:rsidRPr="00372FB0">
              <w:rPr>
                <w:rFonts w:asciiTheme="majorBidi" w:hAnsiTheme="majorBidi" w:cstheme="majorBidi"/>
                <w:sz w:val="20"/>
              </w:rPr>
              <w:t>Methods and tests</w:t>
            </w:r>
          </w:p>
        </w:tc>
      </w:tr>
      <w:tr w:rsidR="00AC5824" w:rsidRPr="00372FB0" w14:paraId="41A3C866"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C07E6A1" w14:textId="77777777" w:rsidR="00AC5824" w:rsidRPr="00372FB0" w:rsidRDefault="00AC5824" w:rsidP="0016706D">
            <w:pPr>
              <w:spacing w:line="197" w:lineRule="exact"/>
              <w:ind w:left="120"/>
              <w:jc w:val="center"/>
              <w:rPr>
                <w:rFonts w:asciiTheme="majorBidi" w:hAnsiTheme="majorBidi" w:cstheme="majorBidi"/>
                <w:sz w:val="20"/>
              </w:rPr>
            </w:pPr>
            <w:r w:rsidRPr="00372FB0">
              <w:rPr>
                <w:rFonts w:asciiTheme="majorBidi" w:hAnsiTheme="majorBidi" w:cstheme="majorBidi"/>
                <w:sz w:val="20"/>
              </w:rPr>
              <w:t>4</w:t>
            </w:r>
          </w:p>
        </w:tc>
        <w:tc>
          <w:tcPr>
            <w:tcW w:w="3960" w:type="dxa"/>
            <w:tcBorders>
              <w:bottom w:val="single" w:sz="8" w:space="0" w:color="auto"/>
              <w:right w:val="single" w:sz="8" w:space="0" w:color="auto"/>
            </w:tcBorders>
            <w:shd w:val="clear" w:color="auto" w:fill="auto"/>
            <w:vAlign w:val="center"/>
          </w:tcPr>
          <w:p w14:paraId="76276508" w14:textId="77777777" w:rsidR="00AC5824" w:rsidRPr="00372FB0" w:rsidRDefault="00AC5824" w:rsidP="0016706D">
            <w:pPr>
              <w:spacing w:line="0" w:lineRule="atLeast"/>
              <w:jc w:val="center"/>
              <w:rPr>
                <w:rFonts w:asciiTheme="majorBidi" w:hAnsiTheme="majorBidi" w:cstheme="majorBidi"/>
                <w:sz w:val="20"/>
              </w:rPr>
            </w:pPr>
            <w:r w:rsidRPr="00372FB0">
              <w:rPr>
                <w:rFonts w:asciiTheme="majorBidi" w:hAnsiTheme="majorBidi" w:cstheme="majorBidi"/>
                <w:sz w:val="20"/>
              </w:rPr>
              <w:t>Introduction to objects, instance variables, visibility modifiers</w:t>
            </w:r>
          </w:p>
        </w:tc>
      </w:tr>
      <w:tr w:rsidR="00AC5824" w:rsidRPr="00372FB0" w14:paraId="0ACF646D" w14:textId="77777777" w:rsidTr="00AC5824">
        <w:trPr>
          <w:trHeight w:val="232"/>
        </w:trPr>
        <w:tc>
          <w:tcPr>
            <w:tcW w:w="580" w:type="dxa"/>
            <w:tcBorders>
              <w:left w:val="single" w:sz="8" w:space="0" w:color="auto"/>
              <w:bottom w:val="single" w:sz="8" w:space="0" w:color="auto"/>
              <w:right w:val="single" w:sz="8" w:space="0" w:color="auto"/>
            </w:tcBorders>
            <w:shd w:val="clear" w:color="auto" w:fill="auto"/>
            <w:vAlign w:val="center"/>
          </w:tcPr>
          <w:p w14:paraId="434BD59C" w14:textId="77777777" w:rsidR="00AC5824" w:rsidRPr="00372FB0" w:rsidRDefault="00AC5824" w:rsidP="0016706D">
            <w:pPr>
              <w:spacing w:line="197" w:lineRule="exact"/>
              <w:ind w:left="120"/>
              <w:jc w:val="center"/>
              <w:rPr>
                <w:rFonts w:asciiTheme="majorBidi" w:hAnsiTheme="majorBidi" w:cstheme="majorBidi"/>
                <w:sz w:val="20"/>
              </w:rPr>
            </w:pPr>
            <w:r w:rsidRPr="00372FB0">
              <w:rPr>
                <w:rFonts w:asciiTheme="majorBidi" w:hAnsiTheme="majorBidi" w:cstheme="majorBidi"/>
                <w:sz w:val="20"/>
              </w:rPr>
              <w:t>5</w:t>
            </w:r>
          </w:p>
        </w:tc>
        <w:tc>
          <w:tcPr>
            <w:tcW w:w="3960" w:type="dxa"/>
            <w:tcBorders>
              <w:bottom w:val="single" w:sz="8" w:space="0" w:color="auto"/>
              <w:right w:val="single" w:sz="8" w:space="0" w:color="auto"/>
            </w:tcBorders>
            <w:shd w:val="clear" w:color="auto" w:fill="auto"/>
            <w:vAlign w:val="center"/>
          </w:tcPr>
          <w:p w14:paraId="4F4E925E" w14:textId="77777777" w:rsidR="00AC5824" w:rsidRPr="00372FB0" w:rsidRDefault="00AC5824" w:rsidP="004D49C7">
            <w:pPr>
              <w:spacing w:line="0" w:lineRule="atLeast"/>
              <w:jc w:val="center"/>
              <w:rPr>
                <w:rFonts w:asciiTheme="majorBidi" w:hAnsiTheme="majorBidi" w:cstheme="majorBidi"/>
                <w:sz w:val="20"/>
              </w:rPr>
            </w:pPr>
            <w:r w:rsidRPr="00372FB0">
              <w:rPr>
                <w:rFonts w:asciiTheme="majorBidi" w:hAnsiTheme="majorBidi" w:cstheme="majorBidi"/>
                <w:sz w:val="20"/>
              </w:rPr>
              <w:t>Overloading, basic conditionals, random numbers, floating point</w:t>
            </w:r>
          </w:p>
        </w:tc>
      </w:tr>
      <w:tr w:rsidR="00AC5824" w:rsidRPr="00372FB0" w14:paraId="1467F39C"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514C56A1" w14:textId="77777777" w:rsidR="00AC5824" w:rsidRPr="00372FB0" w:rsidRDefault="00AC5824" w:rsidP="008A07CB">
            <w:pPr>
              <w:spacing w:line="196" w:lineRule="exact"/>
              <w:ind w:left="120"/>
              <w:jc w:val="center"/>
              <w:rPr>
                <w:rFonts w:asciiTheme="majorBidi" w:hAnsiTheme="majorBidi" w:cstheme="majorBidi"/>
                <w:sz w:val="20"/>
              </w:rPr>
            </w:pPr>
            <w:r w:rsidRPr="00372FB0">
              <w:rPr>
                <w:rFonts w:asciiTheme="majorBidi" w:hAnsiTheme="majorBidi" w:cstheme="majorBidi"/>
                <w:sz w:val="20"/>
              </w:rPr>
              <w:t>6</w:t>
            </w:r>
          </w:p>
        </w:tc>
        <w:tc>
          <w:tcPr>
            <w:tcW w:w="3960" w:type="dxa"/>
            <w:tcBorders>
              <w:bottom w:val="single" w:sz="8" w:space="0" w:color="auto"/>
              <w:right w:val="single" w:sz="8" w:space="0" w:color="auto"/>
            </w:tcBorders>
            <w:shd w:val="clear" w:color="auto" w:fill="auto"/>
            <w:vAlign w:val="center"/>
          </w:tcPr>
          <w:p w14:paraId="78A43EB1" w14:textId="77777777" w:rsidR="00AC5824" w:rsidRPr="00372FB0" w:rsidRDefault="00AC5824" w:rsidP="008A07CB">
            <w:pPr>
              <w:spacing w:line="0" w:lineRule="atLeast"/>
              <w:jc w:val="center"/>
              <w:rPr>
                <w:rFonts w:asciiTheme="majorBidi" w:hAnsiTheme="majorBidi" w:cstheme="majorBidi"/>
                <w:sz w:val="20"/>
              </w:rPr>
            </w:pPr>
            <w:r w:rsidRPr="00372FB0">
              <w:rPr>
                <w:rFonts w:asciiTheme="majorBidi" w:hAnsiTheme="majorBidi" w:cstheme="majorBidi"/>
                <w:sz w:val="20"/>
              </w:rPr>
              <w:t xml:space="preserve">Complex conditionals, </w:t>
            </w:r>
            <w:r w:rsidRPr="00372FB0">
              <w:rPr>
                <w:rFonts w:asciiTheme="majorBidi" w:hAnsiTheme="majorBidi" w:cstheme="majorBidi"/>
                <w:sz w:val="20"/>
                <w:szCs w:val="30"/>
              </w:rPr>
              <w:t>switch</w:t>
            </w:r>
            <w:r w:rsidRPr="00372FB0">
              <w:rPr>
                <w:rFonts w:asciiTheme="majorBidi" w:hAnsiTheme="majorBidi" w:cstheme="majorBidi"/>
                <w:sz w:val="20"/>
              </w:rPr>
              <w:t>, more random numbers</w:t>
            </w:r>
          </w:p>
        </w:tc>
      </w:tr>
      <w:tr w:rsidR="00AC5824" w:rsidRPr="00372FB0" w14:paraId="79CC4CD0"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72F97658" w14:textId="77777777" w:rsidR="00AC5824" w:rsidRPr="00372FB0" w:rsidRDefault="00AC5824" w:rsidP="008A07CB">
            <w:pPr>
              <w:spacing w:line="199" w:lineRule="exact"/>
              <w:ind w:left="120"/>
              <w:jc w:val="center"/>
              <w:rPr>
                <w:rFonts w:asciiTheme="majorBidi" w:hAnsiTheme="majorBidi" w:cstheme="majorBidi"/>
                <w:sz w:val="20"/>
              </w:rPr>
            </w:pPr>
            <w:r w:rsidRPr="00372FB0">
              <w:rPr>
                <w:rFonts w:asciiTheme="majorBidi" w:hAnsiTheme="majorBidi" w:cstheme="majorBidi"/>
                <w:sz w:val="20"/>
              </w:rPr>
              <w:t>7</w:t>
            </w:r>
          </w:p>
        </w:tc>
        <w:tc>
          <w:tcPr>
            <w:tcW w:w="3960" w:type="dxa"/>
            <w:tcBorders>
              <w:bottom w:val="single" w:sz="8" w:space="0" w:color="auto"/>
              <w:right w:val="single" w:sz="8" w:space="0" w:color="auto"/>
            </w:tcBorders>
            <w:shd w:val="clear" w:color="auto" w:fill="auto"/>
            <w:vAlign w:val="center"/>
          </w:tcPr>
          <w:p w14:paraId="673E0387" w14:textId="77777777" w:rsidR="00AC5824" w:rsidRPr="00372FB0" w:rsidRDefault="00AC5824" w:rsidP="008A07CB">
            <w:pPr>
              <w:spacing w:line="0" w:lineRule="atLeast"/>
              <w:jc w:val="center"/>
              <w:rPr>
                <w:rFonts w:asciiTheme="majorBidi" w:hAnsiTheme="majorBidi" w:cstheme="majorBidi"/>
                <w:sz w:val="20"/>
              </w:rPr>
            </w:pPr>
            <w:r w:rsidRPr="00372FB0">
              <w:rPr>
                <w:rFonts w:asciiTheme="majorBidi" w:hAnsiTheme="majorBidi" w:cstheme="majorBidi"/>
                <w:sz w:val="20"/>
              </w:rPr>
              <w:t>Command-line arguments, arrays, introduction to loops</w:t>
            </w:r>
          </w:p>
        </w:tc>
      </w:tr>
      <w:tr w:rsidR="00AC5824" w:rsidRPr="00372FB0" w14:paraId="0A6C4169"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2DABCF8F" w14:textId="77777777" w:rsidR="00AC5824" w:rsidRPr="00372FB0" w:rsidRDefault="00AC5824" w:rsidP="008A07CB">
            <w:pPr>
              <w:spacing w:line="196" w:lineRule="exact"/>
              <w:ind w:left="120"/>
              <w:jc w:val="center"/>
              <w:rPr>
                <w:rFonts w:asciiTheme="majorBidi" w:hAnsiTheme="majorBidi" w:cstheme="majorBidi"/>
                <w:sz w:val="20"/>
              </w:rPr>
            </w:pPr>
            <w:r w:rsidRPr="00372FB0">
              <w:rPr>
                <w:rFonts w:asciiTheme="majorBidi" w:hAnsiTheme="majorBidi" w:cstheme="majorBidi"/>
                <w:sz w:val="20"/>
              </w:rPr>
              <w:t>8</w:t>
            </w:r>
          </w:p>
        </w:tc>
        <w:tc>
          <w:tcPr>
            <w:tcW w:w="3960" w:type="dxa"/>
            <w:tcBorders>
              <w:bottom w:val="single" w:sz="8" w:space="0" w:color="auto"/>
              <w:right w:val="single" w:sz="8" w:space="0" w:color="auto"/>
            </w:tcBorders>
            <w:shd w:val="clear" w:color="auto" w:fill="auto"/>
            <w:vAlign w:val="center"/>
          </w:tcPr>
          <w:p w14:paraId="33466E80" w14:textId="77777777" w:rsidR="00AC5824" w:rsidRPr="00372FB0" w:rsidRDefault="00AC5824" w:rsidP="008A07CB">
            <w:pPr>
              <w:spacing w:line="196" w:lineRule="exact"/>
              <w:ind w:left="100"/>
              <w:jc w:val="center"/>
              <w:rPr>
                <w:rFonts w:asciiTheme="majorBidi" w:hAnsiTheme="majorBidi" w:cstheme="majorBidi"/>
                <w:sz w:val="20"/>
              </w:rPr>
            </w:pPr>
            <w:r w:rsidRPr="00372FB0">
              <w:rPr>
                <w:rFonts w:asciiTheme="majorBidi" w:hAnsiTheme="majorBidi" w:cstheme="majorBidi"/>
                <w:sz w:val="20"/>
              </w:rPr>
              <w:t>More loops and arrays</w:t>
            </w:r>
          </w:p>
        </w:tc>
      </w:tr>
      <w:tr w:rsidR="00AC5824" w:rsidRPr="00372FB0" w14:paraId="5B22EC83"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7616104A" w14:textId="77777777" w:rsidR="00AC5824" w:rsidRPr="00372FB0" w:rsidRDefault="00AC5824" w:rsidP="008A07CB">
            <w:pPr>
              <w:spacing w:line="197" w:lineRule="exact"/>
              <w:ind w:left="120"/>
              <w:jc w:val="center"/>
              <w:rPr>
                <w:rFonts w:asciiTheme="majorBidi" w:hAnsiTheme="majorBidi" w:cstheme="majorBidi"/>
                <w:sz w:val="20"/>
              </w:rPr>
            </w:pPr>
            <w:r>
              <w:rPr>
                <w:rFonts w:asciiTheme="majorBidi" w:hAnsiTheme="majorBidi" w:cstheme="majorBidi"/>
                <w:sz w:val="20"/>
              </w:rPr>
              <w:t>9</w:t>
            </w:r>
          </w:p>
        </w:tc>
        <w:tc>
          <w:tcPr>
            <w:tcW w:w="3960" w:type="dxa"/>
            <w:tcBorders>
              <w:bottom w:val="single" w:sz="8" w:space="0" w:color="auto"/>
              <w:right w:val="single" w:sz="8" w:space="0" w:color="auto"/>
            </w:tcBorders>
            <w:shd w:val="clear" w:color="auto" w:fill="auto"/>
            <w:vAlign w:val="center"/>
          </w:tcPr>
          <w:p w14:paraId="477BDB19" w14:textId="77777777" w:rsidR="00AC5824" w:rsidRPr="00372FB0" w:rsidRDefault="00AC5824" w:rsidP="00A7386B">
            <w:pPr>
              <w:spacing w:line="0" w:lineRule="atLeast"/>
              <w:jc w:val="center"/>
              <w:rPr>
                <w:rFonts w:asciiTheme="majorBidi" w:hAnsiTheme="majorBidi" w:cstheme="majorBidi"/>
                <w:sz w:val="20"/>
              </w:rPr>
            </w:pPr>
            <w:r w:rsidRPr="00372FB0">
              <w:rPr>
                <w:rFonts w:asciiTheme="majorBidi" w:hAnsiTheme="majorBidi" w:cstheme="majorBidi"/>
                <w:sz w:val="20"/>
              </w:rPr>
              <w:t>Complex loops</w:t>
            </w:r>
          </w:p>
        </w:tc>
      </w:tr>
      <w:tr w:rsidR="00AC5824" w:rsidRPr="00372FB0" w14:paraId="22F44769"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65D838A0" w14:textId="77777777" w:rsidR="00AC5824" w:rsidRPr="00372FB0" w:rsidRDefault="00AC5824" w:rsidP="008A07CB">
            <w:pPr>
              <w:spacing w:line="196" w:lineRule="exact"/>
              <w:ind w:left="120"/>
              <w:jc w:val="center"/>
              <w:rPr>
                <w:rFonts w:asciiTheme="majorBidi" w:hAnsiTheme="majorBidi" w:cstheme="majorBidi"/>
                <w:sz w:val="20"/>
              </w:rPr>
            </w:pPr>
            <w:r>
              <w:rPr>
                <w:rFonts w:asciiTheme="majorBidi" w:hAnsiTheme="majorBidi" w:cstheme="majorBidi"/>
                <w:sz w:val="20"/>
              </w:rPr>
              <w:t>10</w:t>
            </w:r>
          </w:p>
        </w:tc>
        <w:tc>
          <w:tcPr>
            <w:tcW w:w="3960" w:type="dxa"/>
            <w:tcBorders>
              <w:bottom w:val="single" w:sz="8" w:space="0" w:color="auto"/>
              <w:right w:val="single" w:sz="8" w:space="0" w:color="auto"/>
            </w:tcBorders>
            <w:shd w:val="clear" w:color="auto" w:fill="auto"/>
            <w:vAlign w:val="center"/>
          </w:tcPr>
          <w:p w14:paraId="33014691" w14:textId="77777777" w:rsidR="00AC5824" w:rsidRPr="00372FB0" w:rsidRDefault="00AC5824" w:rsidP="00A7386B">
            <w:pPr>
              <w:spacing w:line="197" w:lineRule="exact"/>
              <w:ind w:left="100"/>
              <w:jc w:val="center"/>
              <w:rPr>
                <w:rFonts w:asciiTheme="majorBidi" w:hAnsiTheme="majorBidi" w:cstheme="majorBidi"/>
                <w:sz w:val="20"/>
              </w:rPr>
            </w:pPr>
            <w:r w:rsidRPr="00372FB0">
              <w:rPr>
                <w:rFonts w:asciiTheme="majorBidi" w:hAnsiTheme="majorBidi" w:cstheme="majorBidi"/>
                <w:sz w:val="20"/>
              </w:rPr>
              <w:t>Array of objects - Loops and array practice</w:t>
            </w:r>
          </w:p>
        </w:tc>
      </w:tr>
      <w:tr w:rsidR="00AC5824" w:rsidRPr="00372FB0" w14:paraId="79917D11"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0643C59" w14:textId="77777777" w:rsidR="00AC5824" w:rsidRPr="00372FB0" w:rsidRDefault="00AC5824" w:rsidP="00ED72D6">
            <w:pPr>
              <w:spacing w:line="196" w:lineRule="exact"/>
              <w:ind w:left="120"/>
              <w:jc w:val="center"/>
              <w:rPr>
                <w:rFonts w:asciiTheme="majorBidi" w:hAnsiTheme="majorBidi" w:cstheme="majorBidi"/>
                <w:sz w:val="20"/>
              </w:rPr>
            </w:pPr>
            <w:r>
              <w:rPr>
                <w:rFonts w:asciiTheme="majorBidi" w:hAnsiTheme="majorBidi" w:cstheme="majorBidi"/>
                <w:sz w:val="20"/>
              </w:rPr>
              <w:t>11</w:t>
            </w:r>
          </w:p>
        </w:tc>
        <w:tc>
          <w:tcPr>
            <w:tcW w:w="3960" w:type="dxa"/>
            <w:tcBorders>
              <w:bottom w:val="single" w:sz="8" w:space="0" w:color="auto"/>
              <w:right w:val="single" w:sz="8" w:space="0" w:color="auto"/>
            </w:tcBorders>
            <w:shd w:val="clear" w:color="auto" w:fill="auto"/>
            <w:vAlign w:val="center"/>
          </w:tcPr>
          <w:p w14:paraId="706BD475" w14:textId="77777777" w:rsidR="00AC5824" w:rsidRPr="00372FB0" w:rsidRDefault="00AC5824" w:rsidP="00ED72D6">
            <w:pPr>
              <w:spacing w:line="0" w:lineRule="atLeast"/>
              <w:jc w:val="center"/>
              <w:rPr>
                <w:rFonts w:asciiTheme="majorBidi" w:hAnsiTheme="majorBidi" w:cstheme="majorBidi"/>
                <w:sz w:val="20"/>
              </w:rPr>
            </w:pPr>
            <w:r w:rsidRPr="00372FB0">
              <w:rPr>
                <w:rFonts w:asciiTheme="majorBidi" w:hAnsiTheme="majorBidi" w:cstheme="majorBidi"/>
                <w:szCs w:val="32"/>
              </w:rPr>
              <w:t>String</w:t>
            </w:r>
            <w:r w:rsidRPr="00372FB0">
              <w:rPr>
                <w:rFonts w:asciiTheme="majorBidi" w:hAnsiTheme="majorBidi" w:cstheme="majorBidi"/>
                <w:sz w:val="20"/>
              </w:rPr>
              <w:t>, multidimensional array</w:t>
            </w:r>
          </w:p>
        </w:tc>
      </w:tr>
      <w:tr w:rsidR="00AC5824" w:rsidRPr="00372FB0" w14:paraId="04571AED"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5D77E0EC" w14:textId="77777777" w:rsidR="00AC5824" w:rsidRPr="00372FB0" w:rsidRDefault="00AC5824" w:rsidP="00A63BFF">
            <w:pPr>
              <w:spacing w:line="197" w:lineRule="exact"/>
              <w:ind w:left="120"/>
              <w:jc w:val="center"/>
              <w:rPr>
                <w:rFonts w:asciiTheme="majorBidi" w:hAnsiTheme="majorBidi" w:cstheme="majorBidi"/>
                <w:sz w:val="20"/>
              </w:rPr>
            </w:pPr>
            <w:r>
              <w:rPr>
                <w:rFonts w:asciiTheme="majorBidi" w:hAnsiTheme="majorBidi" w:cstheme="majorBidi"/>
                <w:sz w:val="20"/>
              </w:rPr>
              <w:t>12</w:t>
            </w:r>
          </w:p>
        </w:tc>
        <w:tc>
          <w:tcPr>
            <w:tcW w:w="3960" w:type="dxa"/>
            <w:tcBorders>
              <w:bottom w:val="single" w:sz="8" w:space="0" w:color="auto"/>
              <w:right w:val="single" w:sz="8" w:space="0" w:color="auto"/>
            </w:tcBorders>
            <w:shd w:val="clear" w:color="auto" w:fill="auto"/>
            <w:vAlign w:val="center"/>
          </w:tcPr>
          <w:p w14:paraId="5AFC9F5D" w14:textId="77777777" w:rsidR="00AC5824" w:rsidRPr="00372FB0" w:rsidRDefault="00AC5824" w:rsidP="00A63BFF">
            <w:pPr>
              <w:spacing w:line="0" w:lineRule="atLeast"/>
              <w:jc w:val="center"/>
              <w:rPr>
                <w:rFonts w:asciiTheme="majorBidi" w:hAnsiTheme="majorBidi" w:cstheme="majorBidi"/>
                <w:sz w:val="20"/>
              </w:rPr>
            </w:pPr>
            <w:r w:rsidRPr="00372FB0">
              <w:rPr>
                <w:rFonts w:asciiTheme="majorBidi" w:hAnsiTheme="majorBidi" w:cstheme="majorBidi"/>
                <w:sz w:val="20"/>
              </w:rPr>
              <w:t xml:space="preserve">Inheritance, </w:t>
            </w:r>
            <w:r w:rsidRPr="00372FB0">
              <w:rPr>
                <w:rFonts w:asciiTheme="majorBidi" w:hAnsiTheme="majorBidi" w:cstheme="majorBidi"/>
                <w:szCs w:val="32"/>
              </w:rPr>
              <w:t>super</w:t>
            </w:r>
            <w:r w:rsidRPr="00372FB0">
              <w:rPr>
                <w:rFonts w:asciiTheme="majorBidi" w:hAnsiTheme="majorBidi" w:cstheme="majorBidi"/>
                <w:sz w:val="20"/>
              </w:rPr>
              <w:t>, polymorphism</w:t>
            </w:r>
          </w:p>
        </w:tc>
      </w:tr>
      <w:tr w:rsidR="00AC5824" w:rsidRPr="00372FB0" w14:paraId="2D7255AB"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CB09E90" w14:textId="77777777" w:rsidR="00AC5824" w:rsidRPr="00372FB0" w:rsidRDefault="00AC5824" w:rsidP="00A63BFF">
            <w:pPr>
              <w:spacing w:line="197" w:lineRule="exact"/>
              <w:ind w:left="120"/>
              <w:jc w:val="center"/>
              <w:rPr>
                <w:rFonts w:asciiTheme="majorBidi" w:hAnsiTheme="majorBidi" w:cstheme="majorBidi"/>
                <w:sz w:val="20"/>
              </w:rPr>
            </w:pPr>
            <w:r>
              <w:rPr>
                <w:rFonts w:asciiTheme="majorBidi" w:hAnsiTheme="majorBidi" w:cstheme="majorBidi"/>
                <w:sz w:val="20"/>
              </w:rPr>
              <w:t>13</w:t>
            </w:r>
          </w:p>
        </w:tc>
        <w:tc>
          <w:tcPr>
            <w:tcW w:w="3960" w:type="dxa"/>
            <w:tcBorders>
              <w:bottom w:val="single" w:sz="8" w:space="0" w:color="auto"/>
              <w:right w:val="single" w:sz="8" w:space="0" w:color="auto"/>
            </w:tcBorders>
            <w:shd w:val="clear" w:color="auto" w:fill="auto"/>
            <w:vAlign w:val="center"/>
          </w:tcPr>
          <w:p w14:paraId="3EBFB116" w14:textId="77777777" w:rsidR="00AC5824" w:rsidRPr="00372FB0" w:rsidRDefault="00AC5824" w:rsidP="00A63BFF">
            <w:pPr>
              <w:spacing w:line="197" w:lineRule="exact"/>
              <w:ind w:left="100"/>
              <w:jc w:val="center"/>
              <w:rPr>
                <w:rFonts w:asciiTheme="majorBidi" w:hAnsiTheme="majorBidi" w:cstheme="majorBidi"/>
                <w:sz w:val="20"/>
              </w:rPr>
            </w:pPr>
            <w:r w:rsidRPr="00372FB0">
              <w:rPr>
                <w:rFonts w:asciiTheme="majorBidi" w:hAnsiTheme="majorBidi" w:cstheme="majorBidi"/>
                <w:sz w:val="20"/>
              </w:rPr>
              <w:t>Interfaces, exceptions</w:t>
            </w:r>
          </w:p>
        </w:tc>
      </w:tr>
      <w:tr w:rsidR="00AC5824" w:rsidRPr="00372FB0" w14:paraId="734227C4"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64D3978" w14:textId="77777777" w:rsidR="00AC5824" w:rsidRPr="00372FB0" w:rsidRDefault="00AC5824" w:rsidP="00A63BFF">
            <w:pPr>
              <w:spacing w:line="196" w:lineRule="exact"/>
              <w:ind w:left="120"/>
              <w:jc w:val="center"/>
              <w:rPr>
                <w:rFonts w:asciiTheme="majorBidi" w:hAnsiTheme="majorBidi" w:cstheme="majorBidi"/>
                <w:sz w:val="20"/>
              </w:rPr>
            </w:pPr>
            <w:r>
              <w:rPr>
                <w:rFonts w:asciiTheme="majorBidi" w:hAnsiTheme="majorBidi" w:cstheme="majorBidi"/>
                <w:sz w:val="20"/>
              </w:rPr>
              <w:t>14</w:t>
            </w:r>
          </w:p>
        </w:tc>
        <w:tc>
          <w:tcPr>
            <w:tcW w:w="3960" w:type="dxa"/>
            <w:tcBorders>
              <w:bottom w:val="single" w:sz="8" w:space="0" w:color="auto"/>
              <w:right w:val="single" w:sz="8" w:space="0" w:color="auto"/>
            </w:tcBorders>
            <w:shd w:val="clear" w:color="auto" w:fill="auto"/>
            <w:vAlign w:val="center"/>
          </w:tcPr>
          <w:p w14:paraId="2BA27AD9" w14:textId="77777777" w:rsidR="00AC5824" w:rsidRPr="00372FB0" w:rsidRDefault="00AC5824" w:rsidP="00A63BFF">
            <w:pPr>
              <w:spacing w:line="197" w:lineRule="exact"/>
              <w:ind w:left="100"/>
              <w:jc w:val="center"/>
              <w:rPr>
                <w:rFonts w:asciiTheme="majorBidi" w:hAnsiTheme="majorBidi" w:cstheme="majorBidi"/>
                <w:sz w:val="20"/>
              </w:rPr>
            </w:pPr>
            <w:r w:rsidRPr="00372FB0">
              <w:rPr>
                <w:rFonts w:asciiTheme="majorBidi" w:hAnsiTheme="majorBidi" w:cstheme="majorBidi"/>
                <w:sz w:val="20"/>
              </w:rPr>
              <w:t xml:space="preserve">File I/O, </w:t>
            </w:r>
            <w:r w:rsidRPr="00372FB0">
              <w:rPr>
                <w:rFonts w:asciiTheme="majorBidi" w:hAnsiTheme="majorBidi" w:cstheme="majorBidi"/>
                <w:szCs w:val="32"/>
              </w:rPr>
              <w:t>finally</w:t>
            </w:r>
          </w:p>
        </w:tc>
      </w:tr>
      <w:tr w:rsidR="00AC5824" w:rsidRPr="00372FB0" w14:paraId="5DFB9CF5"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4BFC7D98" w14:textId="77777777" w:rsidR="00AC5824" w:rsidRPr="00372FB0" w:rsidRDefault="00AC5824" w:rsidP="00A63BFF">
            <w:pPr>
              <w:spacing w:line="196" w:lineRule="exact"/>
              <w:ind w:left="120"/>
              <w:jc w:val="center"/>
              <w:rPr>
                <w:rFonts w:asciiTheme="majorBidi" w:hAnsiTheme="majorBidi" w:cstheme="majorBidi"/>
                <w:sz w:val="20"/>
              </w:rPr>
            </w:pPr>
            <w:r>
              <w:rPr>
                <w:rFonts w:asciiTheme="majorBidi" w:hAnsiTheme="majorBidi" w:cstheme="majorBidi"/>
                <w:sz w:val="20"/>
              </w:rPr>
              <w:t>15</w:t>
            </w:r>
          </w:p>
        </w:tc>
        <w:tc>
          <w:tcPr>
            <w:tcW w:w="3960" w:type="dxa"/>
            <w:tcBorders>
              <w:bottom w:val="single" w:sz="8" w:space="0" w:color="auto"/>
              <w:right w:val="single" w:sz="8" w:space="0" w:color="auto"/>
            </w:tcBorders>
            <w:shd w:val="clear" w:color="auto" w:fill="auto"/>
            <w:vAlign w:val="center"/>
          </w:tcPr>
          <w:p w14:paraId="306AFF92" w14:textId="77777777" w:rsidR="00AC5824" w:rsidRPr="00372FB0" w:rsidRDefault="00AC5824" w:rsidP="00A63BFF">
            <w:pPr>
              <w:spacing w:line="196" w:lineRule="exact"/>
              <w:ind w:left="100"/>
              <w:jc w:val="center"/>
              <w:rPr>
                <w:rFonts w:asciiTheme="majorBidi" w:hAnsiTheme="majorBidi" w:cstheme="majorBidi"/>
                <w:sz w:val="20"/>
              </w:rPr>
            </w:pPr>
            <w:r w:rsidRPr="00372FB0">
              <w:rPr>
                <w:rFonts w:asciiTheme="majorBidi" w:hAnsiTheme="majorBidi" w:cstheme="majorBidi"/>
                <w:sz w:val="20"/>
              </w:rPr>
              <w:t>Exam Review</w:t>
            </w:r>
          </w:p>
        </w:tc>
      </w:tr>
      <w:tr w:rsidR="00AC5824" w:rsidRPr="00372FB0" w14:paraId="3CE51E16" w14:textId="77777777" w:rsidTr="00AC5824">
        <w:trPr>
          <w:trHeight w:val="432"/>
        </w:trPr>
        <w:tc>
          <w:tcPr>
            <w:tcW w:w="580" w:type="dxa"/>
            <w:tcBorders>
              <w:left w:val="single" w:sz="8" w:space="0" w:color="auto"/>
              <w:bottom w:val="single" w:sz="8" w:space="0" w:color="auto"/>
              <w:right w:val="single" w:sz="8" w:space="0" w:color="auto"/>
            </w:tcBorders>
            <w:shd w:val="clear" w:color="auto" w:fill="auto"/>
            <w:vAlign w:val="center"/>
          </w:tcPr>
          <w:p w14:paraId="18C14982" w14:textId="77777777" w:rsidR="00AC5824" w:rsidRPr="00372FB0" w:rsidRDefault="00AC5824" w:rsidP="00A63BFF">
            <w:pPr>
              <w:spacing w:line="0" w:lineRule="atLeast"/>
              <w:jc w:val="center"/>
              <w:rPr>
                <w:rFonts w:asciiTheme="majorBidi" w:hAnsiTheme="majorBidi" w:cstheme="majorBidi"/>
                <w:sz w:val="20"/>
              </w:rPr>
            </w:pPr>
            <w:r>
              <w:rPr>
                <w:rFonts w:asciiTheme="majorBidi" w:hAnsiTheme="majorBidi" w:cstheme="majorBidi"/>
                <w:sz w:val="20"/>
              </w:rPr>
              <w:t>16</w:t>
            </w:r>
          </w:p>
        </w:tc>
        <w:tc>
          <w:tcPr>
            <w:tcW w:w="3960" w:type="dxa"/>
            <w:tcBorders>
              <w:bottom w:val="single" w:sz="8" w:space="0" w:color="auto"/>
              <w:right w:val="single" w:sz="8" w:space="0" w:color="auto"/>
            </w:tcBorders>
            <w:shd w:val="clear" w:color="auto" w:fill="auto"/>
            <w:vAlign w:val="center"/>
          </w:tcPr>
          <w:p w14:paraId="4A2DC649" w14:textId="77777777" w:rsidR="00AC5824" w:rsidRPr="00372FB0" w:rsidRDefault="00AC5824" w:rsidP="00A63BFF">
            <w:pPr>
              <w:spacing w:line="194" w:lineRule="exact"/>
              <w:ind w:left="60"/>
              <w:jc w:val="center"/>
              <w:rPr>
                <w:rFonts w:asciiTheme="majorBidi" w:hAnsiTheme="majorBidi" w:cstheme="majorBidi"/>
                <w:sz w:val="20"/>
              </w:rPr>
            </w:pPr>
            <w:r w:rsidRPr="00372FB0">
              <w:rPr>
                <w:rFonts w:asciiTheme="majorBidi" w:hAnsiTheme="majorBidi" w:cstheme="majorBidi"/>
                <w:sz w:val="20"/>
              </w:rPr>
              <w:t>Final Exam Week</w:t>
            </w:r>
          </w:p>
        </w:tc>
      </w:tr>
    </w:tbl>
    <w:p w14:paraId="2F42142A" w14:textId="4CD8C558" w:rsidR="00192B67" w:rsidRPr="00192B67" w:rsidRDefault="00192B67" w:rsidP="00192B67">
      <w:pPr>
        <w:rPr>
          <w:rFonts w:asciiTheme="majorBidi" w:hAnsiTheme="majorBidi" w:cstheme="majorBidi"/>
          <w:b/>
          <w:bCs/>
        </w:rPr>
      </w:pPr>
    </w:p>
    <w:sectPr w:rsidR="00192B67" w:rsidRPr="00192B67" w:rsidSect="00605D86">
      <w:pgSz w:w="12240" w:h="15840"/>
      <w:pgMar w:top="1440" w:right="990" w:bottom="990" w:left="117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2AE8944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3"/>
    <w:multiLevelType w:val="hybridMultilevel"/>
    <w:tmpl w:val="625558EC"/>
    <w:lvl w:ilvl="0" w:tplc="FFFFFFFF">
      <w:start w:val="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238E1F28"/>
    <w:lvl w:ilvl="0" w:tplc="FFFFFFFF">
      <w:start w:val="10"/>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46E87CCC"/>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16B72265"/>
    <w:multiLevelType w:val="multilevel"/>
    <w:tmpl w:val="71CAA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787E8B"/>
    <w:multiLevelType w:val="multilevel"/>
    <w:tmpl w:val="EC9E1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8C5ECA"/>
    <w:multiLevelType w:val="multilevel"/>
    <w:tmpl w:val="4DE24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9734D6"/>
    <w:multiLevelType w:val="multilevel"/>
    <w:tmpl w:val="438A9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E008A1"/>
    <w:multiLevelType w:val="multilevel"/>
    <w:tmpl w:val="5B38F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58224595">
    <w:abstractNumId w:val="4"/>
  </w:num>
  <w:num w:numId="2" w16cid:durableId="1594313725">
    <w:abstractNumId w:val="8"/>
  </w:num>
  <w:num w:numId="3" w16cid:durableId="614485824">
    <w:abstractNumId w:val="7"/>
  </w:num>
  <w:num w:numId="4" w16cid:durableId="1150100647">
    <w:abstractNumId w:val="5"/>
  </w:num>
  <w:num w:numId="5" w16cid:durableId="1016149000">
    <w:abstractNumId w:val="6"/>
  </w:num>
  <w:num w:numId="6" w16cid:durableId="119539035">
    <w:abstractNumId w:val="0"/>
  </w:num>
  <w:num w:numId="7" w16cid:durableId="873151902">
    <w:abstractNumId w:val="1"/>
  </w:num>
  <w:num w:numId="8" w16cid:durableId="801731863">
    <w:abstractNumId w:val="2"/>
  </w:num>
  <w:num w:numId="9" w16cid:durableId="1373113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zNzQzMzezNDKzNDZX0lEKTi0uzszPAykwrgUAWllESSwAAAA="/>
  </w:docVars>
  <w:rsids>
    <w:rsidRoot w:val="00265361"/>
    <w:rsid w:val="0000518F"/>
    <w:rsid w:val="0000765F"/>
    <w:rsid w:val="00016462"/>
    <w:rsid w:val="000279A7"/>
    <w:rsid w:val="000401CF"/>
    <w:rsid w:val="00045088"/>
    <w:rsid w:val="00073DB9"/>
    <w:rsid w:val="0008710D"/>
    <w:rsid w:val="000A5814"/>
    <w:rsid w:val="000B37B0"/>
    <w:rsid w:val="000C0ACC"/>
    <w:rsid w:val="000D4C06"/>
    <w:rsid w:val="000D51A1"/>
    <w:rsid w:val="000D670A"/>
    <w:rsid w:val="000E6A88"/>
    <w:rsid w:val="000E78A9"/>
    <w:rsid w:val="000F08D4"/>
    <w:rsid w:val="001078C2"/>
    <w:rsid w:val="001429B7"/>
    <w:rsid w:val="00142C05"/>
    <w:rsid w:val="00151C18"/>
    <w:rsid w:val="0016706D"/>
    <w:rsid w:val="00184359"/>
    <w:rsid w:val="00192B67"/>
    <w:rsid w:val="001A17D7"/>
    <w:rsid w:val="001A6213"/>
    <w:rsid w:val="001C594D"/>
    <w:rsid w:val="00225D6D"/>
    <w:rsid w:val="00226B7E"/>
    <w:rsid w:val="00232F6F"/>
    <w:rsid w:val="00242CA4"/>
    <w:rsid w:val="002541CA"/>
    <w:rsid w:val="002543ED"/>
    <w:rsid w:val="00265361"/>
    <w:rsid w:val="00281E27"/>
    <w:rsid w:val="00295026"/>
    <w:rsid w:val="00295921"/>
    <w:rsid w:val="00296834"/>
    <w:rsid w:val="002A2CE5"/>
    <w:rsid w:val="002A4D96"/>
    <w:rsid w:val="002A542C"/>
    <w:rsid w:val="002B009E"/>
    <w:rsid w:val="002B06E2"/>
    <w:rsid w:val="002C4F46"/>
    <w:rsid w:val="002D0589"/>
    <w:rsid w:val="002D736B"/>
    <w:rsid w:val="002E4398"/>
    <w:rsid w:val="003245D3"/>
    <w:rsid w:val="003248D4"/>
    <w:rsid w:val="003550A0"/>
    <w:rsid w:val="00372FB0"/>
    <w:rsid w:val="003A07A1"/>
    <w:rsid w:val="003A1DAA"/>
    <w:rsid w:val="003A1EC9"/>
    <w:rsid w:val="003A2324"/>
    <w:rsid w:val="003B3DC7"/>
    <w:rsid w:val="003D3B68"/>
    <w:rsid w:val="003E1114"/>
    <w:rsid w:val="003E6D73"/>
    <w:rsid w:val="003E7539"/>
    <w:rsid w:val="003F209A"/>
    <w:rsid w:val="003F4CEB"/>
    <w:rsid w:val="00401E9D"/>
    <w:rsid w:val="00405986"/>
    <w:rsid w:val="004218D9"/>
    <w:rsid w:val="0042238F"/>
    <w:rsid w:val="004235E8"/>
    <w:rsid w:val="00441BC3"/>
    <w:rsid w:val="004466AC"/>
    <w:rsid w:val="004631C0"/>
    <w:rsid w:val="004660E7"/>
    <w:rsid w:val="00476355"/>
    <w:rsid w:val="00477BCB"/>
    <w:rsid w:val="004D49C7"/>
    <w:rsid w:val="00501B0E"/>
    <w:rsid w:val="00517C90"/>
    <w:rsid w:val="00526CDD"/>
    <w:rsid w:val="00533FC2"/>
    <w:rsid w:val="00534726"/>
    <w:rsid w:val="00541AFA"/>
    <w:rsid w:val="005750CA"/>
    <w:rsid w:val="00576B7A"/>
    <w:rsid w:val="00590249"/>
    <w:rsid w:val="00594BAB"/>
    <w:rsid w:val="00595BEB"/>
    <w:rsid w:val="005D43E6"/>
    <w:rsid w:val="005D4599"/>
    <w:rsid w:val="005E3B19"/>
    <w:rsid w:val="005F7068"/>
    <w:rsid w:val="0060369D"/>
    <w:rsid w:val="00605D86"/>
    <w:rsid w:val="00613183"/>
    <w:rsid w:val="00614AE6"/>
    <w:rsid w:val="00624137"/>
    <w:rsid w:val="0065670C"/>
    <w:rsid w:val="006724FF"/>
    <w:rsid w:val="006924D9"/>
    <w:rsid w:val="006B5987"/>
    <w:rsid w:val="006C5E64"/>
    <w:rsid w:val="006D749F"/>
    <w:rsid w:val="0071742D"/>
    <w:rsid w:val="007201A7"/>
    <w:rsid w:val="00726B01"/>
    <w:rsid w:val="00742895"/>
    <w:rsid w:val="00763767"/>
    <w:rsid w:val="00772247"/>
    <w:rsid w:val="00776705"/>
    <w:rsid w:val="00777D05"/>
    <w:rsid w:val="00786809"/>
    <w:rsid w:val="007873A4"/>
    <w:rsid w:val="0078752A"/>
    <w:rsid w:val="007B5B76"/>
    <w:rsid w:val="007B67D6"/>
    <w:rsid w:val="007C0FB7"/>
    <w:rsid w:val="007D2B64"/>
    <w:rsid w:val="007D5644"/>
    <w:rsid w:val="007E2DCC"/>
    <w:rsid w:val="0080657E"/>
    <w:rsid w:val="00812A26"/>
    <w:rsid w:val="00823637"/>
    <w:rsid w:val="00841B8C"/>
    <w:rsid w:val="0084466D"/>
    <w:rsid w:val="00845F4A"/>
    <w:rsid w:val="0085252B"/>
    <w:rsid w:val="008735AA"/>
    <w:rsid w:val="00883732"/>
    <w:rsid w:val="008A07CB"/>
    <w:rsid w:val="008A237E"/>
    <w:rsid w:val="008A7B8F"/>
    <w:rsid w:val="008C350D"/>
    <w:rsid w:val="008D015B"/>
    <w:rsid w:val="00915DDE"/>
    <w:rsid w:val="0091713C"/>
    <w:rsid w:val="0093656A"/>
    <w:rsid w:val="009379B6"/>
    <w:rsid w:val="009643F1"/>
    <w:rsid w:val="0097096A"/>
    <w:rsid w:val="009A3284"/>
    <w:rsid w:val="009B56EF"/>
    <w:rsid w:val="009D5020"/>
    <w:rsid w:val="009E4228"/>
    <w:rsid w:val="009E6005"/>
    <w:rsid w:val="00A230F5"/>
    <w:rsid w:val="00A31C04"/>
    <w:rsid w:val="00A327A9"/>
    <w:rsid w:val="00A35F12"/>
    <w:rsid w:val="00A40387"/>
    <w:rsid w:val="00A41368"/>
    <w:rsid w:val="00A60E8E"/>
    <w:rsid w:val="00A61765"/>
    <w:rsid w:val="00A63BFF"/>
    <w:rsid w:val="00A73018"/>
    <w:rsid w:val="00A7386B"/>
    <w:rsid w:val="00AB25F8"/>
    <w:rsid w:val="00AC35D5"/>
    <w:rsid w:val="00AC5824"/>
    <w:rsid w:val="00AD5C8D"/>
    <w:rsid w:val="00B029F3"/>
    <w:rsid w:val="00B174A6"/>
    <w:rsid w:val="00B1764B"/>
    <w:rsid w:val="00B505C6"/>
    <w:rsid w:val="00B70BA9"/>
    <w:rsid w:val="00B750B6"/>
    <w:rsid w:val="00B7729F"/>
    <w:rsid w:val="00B775C5"/>
    <w:rsid w:val="00B829FF"/>
    <w:rsid w:val="00BC473D"/>
    <w:rsid w:val="00BD07B9"/>
    <w:rsid w:val="00BF6D85"/>
    <w:rsid w:val="00C04CBB"/>
    <w:rsid w:val="00C161E9"/>
    <w:rsid w:val="00C2571F"/>
    <w:rsid w:val="00C26D30"/>
    <w:rsid w:val="00C30167"/>
    <w:rsid w:val="00C3273E"/>
    <w:rsid w:val="00C3485C"/>
    <w:rsid w:val="00C36969"/>
    <w:rsid w:val="00C6142D"/>
    <w:rsid w:val="00C719B5"/>
    <w:rsid w:val="00C7489B"/>
    <w:rsid w:val="00C929E4"/>
    <w:rsid w:val="00C960C5"/>
    <w:rsid w:val="00CB52D2"/>
    <w:rsid w:val="00CC0654"/>
    <w:rsid w:val="00CD7717"/>
    <w:rsid w:val="00CE65C3"/>
    <w:rsid w:val="00CE6CAB"/>
    <w:rsid w:val="00D06BDD"/>
    <w:rsid w:val="00D077A4"/>
    <w:rsid w:val="00D14D93"/>
    <w:rsid w:val="00D206BE"/>
    <w:rsid w:val="00D26A5C"/>
    <w:rsid w:val="00D43BC6"/>
    <w:rsid w:val="00D55978"/>
    <w:rsid w:val="00D57CDF"/>
    <w:rsid w:val="00D96D8A"/>
    <w:rsid w:val="00DA3618"/>
    <w:rsid w:val="00DA6702"/>
    <w:rsid w:val="00DA752A"/>
    <w:rsid w:val="00DC095C"/>
    <w:rsid w:val="00DD10C1"/>
    <w:rsid w:val="00DD4EA1"/>
    <w:rsid w:val="00DF198C"/>
    <w:rsid w:val="00DF34FB"/>
    <w:rsid w:val="00E05551"/>
    <w:rsid w:val="00E51322"/>
    <w:rsid w:val="00E51A0E"/>
    <w:rsid w:val="00E70ADF"/>
    <w:rsid w:val="00E82632"/>
    <w:rsid w:val="00E965A5"/>
    <w:rsid w:val="00E9781E"/>
    <w:rsid w:val="00EA15EC"/>
    <w:rsid w:val="00EC1621"/>
    <w:rsid w:val="00EC5223"/>
    <w:rsid w:val="00EC5BFF"/>
    <w:rsid w:val="00ED72D6"/>
    <w:rsid w:val="00ED7C4D"/>
    <w:rsid w:val="00EF5491"/>
    <w:rsid w:val="00F31071"/>
    <w:rsid w:val="00F75925"/>
    <w:rsid w:val="00F918D1"/>
    <w:rsid w:val="00FA3A1A"/>
    <w:rsid w:val="00FB12BA"/>
    <w:rsid w:val="00FC51DF"/>
    <w:rsid w:val="00FD33E7"/>
    <w:rsid w:val="00FD66A3"/>
    <w:rsid w:val="00FE7B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D9CE2"/>
  <w15:docId w15:val="{40C84A33-198E-42D3-BCC2-7009E645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42D"/>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0387"/>
    <w:rPr>
      <w:rFonts w:ascii="Segoe UI" w:eastAsia="Arial" w:hAnsi="Segoe UI" w:cs="Segoe UI"/>
      <w:sz w:val="18"/>
      <w:szCs w:val="18"/>
      <w:lang w:val="en"/>
    </w:rPr>
  </w:style>
  <w:style w:type="character" w:customStyle="1" w:styleId="BalloonTextChar">
    <w:name w:val="Balloon Text Char"/>
    <w:basedOn w:val="DefaultParagraphFont"/>
    <w:link w:val="BalloonText"/>
    <w:uiPriority w:val="99"/>
    <w:semiHidden/>
    <w:rsid w:val="00A40387"/>
    <w:rPr>
      <w:rFonts w:ascii="Segoe UI" w:hAnsi="Segoe UI" w:cs="Segoe UI"/>
      <w:sz w:val="18"/>
      <w:szCs w:val="18"/>
    </w:rPr>
  </w:style>
  <w:style w:type="character" w:styleId="Hyperlink">
    <w:name w:val="Hyperlink"/>
    <w:basedOn w:val="DefaultParagraphFont"/>
    <w:uiPriority w:val="99"/>
    <w:unhideWhenUsed/>
    <w:rsid w:val="00541AFA"/>
    <w:rPr>
      <w:color w:val="0000FF" w:themeColor="hyperlink"/>
      <w:u w:val="single"/>
    </w:rPr>
  </w:style>
  <w:style w:type="character" w:customStyle="1" w:styleId="UnresolvedMention1">
    <w:name w:val="Unresolved Mention1"/>
    <w:basedOn w:val="DefaultParagraphFont"/>
    <w:uiPriority w:val="99"/>
    <w:semiHidden/>
    <w:unhideWhenUsed/>
    <w:rsid w:val="00541AFA"/>
    <w:rPr>
      <w:color w:val="605E5C"/>
      <w:shd w:val="clear" w:color="auto" w:fill="E1DFDD"/>
    </w:rPr>
  </w:style>
  <w:style w:type="paragraph" w:styleId="ListParagraph">
    <w:name w:val="List Paragraph"/>
    <w:basedOn w:val="Normal"/>
    <w:uiPriority w:val="34"/>
    <w:qFormat/>
    <w:rsid w:val="002B06E2"/>
    <w:pPr>
      <w:spacing w:line="276" w:lineRule="auto"/>
      <w:ind w:left="720"/>
      <w:contextualSpacing/>
    </w:pPr>
    <w:rPr>
      <w:rFonts w:ascii="Arial" w:eastAsia="Arial" w:hAnsi="Arial" w:cs="Arial"/>
      <w:sz w:val="22"/>
      <w:szCs w:val="22"/>
      <w:lang w:val="en"/>
    </w:rPr>
  </w:style>
  <w:style w:type="character" w:customStyle="1" w:styleId="pshyperlink">
    <w:name w:val="pshyperlink"/>
    <w:basedOn w:val="DefaultParagraphFont"/>
    <w:rsid w:val="006924D9"/>
  </w:style>
  <w:style w:type="character" w:customStyle="1" w:styleId="pseditboxdisponly">
    <w:name w:val="pseditbox_disponly"/>
    <w:basedOn w:val="DefaultParagraphFont"/>
    <w:rsid w:val="006924D9"/>
  </w:style>
  <w:style w:type="character" w:customStyle="1" w:styleId="pslongeditbox">
    <w:name w:val="pslongeditbox"/>
    <w:basedOn w:val="DefaultParagraphFont"/>
    <w:rsid w:val="006924D9"/>
  </w:style>
  <w:style w:type="character" w:styleId="FollowedHyperlink">
    <w:name w:val="FollowedHyperlink"/>
    <w:basedOn w:val="DefaultParagraphFont"/>
    <w:uiPriority w:val="99"/>
    <w:semiHidden/>
    <w:unhideWhenUsed/>
    <w:rsid w:val="00C2571F"/>
    <w:rPr>
      <w:color w:val="800080" w:themeColor="followedHyperlink"/>
      <w:u w:val="single"/>
    </w:rPr>
  </w:style>
  <w:style w:type="paragraph" w:styleId="BodyText">
    <w:name w:val="Body Text"/>
    <w:basedOn w:val="Normal"/>
    <w:link w:val="BodyTextChar"/>
    <w:uiPriority w:val="1"/>
    <w:qFormat/>
    <w:rsid w:val="0091713C"/>
    <w:pPr>
      <w:widowControl w:val="0"/>
      <w:autoSpaceDE w:val="0"/>
      <w:autoSpaceDN w:val="0"/>
      <w:spacing w:before="4"/>
      <w:ind w:left="100"/>
    </w:pPr>
    <w:rPr>
      <w:rFonts w:ascii="Arial" w:eastAsia="Arial" w:hAnsi="Arial" w:cs="Arial"/>
      <w:lang w:bidi="en-US"/>
    </w:rPr>
  </w:style>
  <w:style w:type="character" w:customStyle="1" w:styleId="BodyTextChar">
    <w:name w:val="Body Text Char"/>
    <w:basedOn w:val="DefaultParagraphFont"/>
    <w:link w:val="BodyText"/>
    <w:uiPriority w:val="1"/>
    <w:rsid w:val="0091713C"/>
    <w:rPr>
      <w:sz w:val="24"/>
      <w:szCs w:val="24"/>
      <w:lang w:val="en-US" w:bidi="en-US"/>
    </w:rPr>
  </w:style>
  <w:style w:type="character" w:styleId="UnresolvedMention">
    <w:name w:val="Unresolved Mention"/>
    <w:basedOn w:val="DefaultParagraphFont"/>
    <w:uiPriority w:val="99"/>
    <w:semiHidden/>
    <w:unhideWhenUsed/>
    <w:rsid w:val="00E70A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46800">
      <w:bodyDiv w:val="1"/>
      <w:marLeft w:val="0"/>
      <w:marRight w:val="0"/>
      <w:marTop w:val="0"/>
      <w:marBottom w:val="0"/>
      <w:divBdr>
        <w:top w:val="none" w:sz="0" w:space="0" w:color="auto"/>
        <w:left w:val="none" w:sz="0" w:space="0" w:color="auto"/>
        <w:bottom w:val="none" w:sz="0" w:space="0" w:color="auto"/>
        <w:right w:val="none" w:sz="0" w:space="0" w:color="auto"/>
      </w:divBdr>
      <w:divsChild>
        <w:div w:id="1374503105">
          <w:marLeft w:val="0"/>
          <w:marRight w:val="0"/>
          <w:marTop w:val="0"/>
          <w:marBottom w:val="0"/>
          <w:divBdr>
            <w:top w:val="none" w:sz="0" w:space="0" w:color="auto"/>
            <w:left w:val="none" w:sz="0" w:space="0" w:color="auto"/>
            <w:bottom w:val="none" w:sz="0" w:space="0" w:color="auto"/>
            <w:right w:val="none" w:sz="0" w:space="0" w:color="auto"/>
          </w:divBdr>
        </w:div>
      </w:divsChild>
    </w:div>
    <w:div w:id="153492061">
      <w:bodyDiv w:val="1"/>
      <w:marLeft w:val="0"/>
      <w:marRight w:val="0"/>
      <w:marTop w:val="0"/>
      <w:marBottom w:val="0"/>
      <w:divBdr>
        <w:top w:val="none" w:sz="0" w:space="0" w:color="auto"/>
        <w:left w:val="none" w:sz="0" w:space="0" w:color="auto"/>
        <w:bottom w:val="none" w:sz="0" w:space="0" w:color="auto"/>
        <w:right w:val="none" w:sz="0" w:space="0" w:color="auto"/>
      </w:divBdr>
      <w:divsChild>
        <w:div w:id="1318531790">
          <w:marLeft w:val="0"/>
          <w:marRight w:val="0"/>
          <w:marTop w:val="0"/>
          <w:marBottom w:val="0"/>
          <w:divBdr>
            <w:top w:val="none" w:sz="0" w:space="0" w:color="auto"/>
            <w:left w:val="none" w:sz="0" w:space="0" w:color="auto"/>
            <w:bottom w:val="none" w:sz="0" w:space="0" w:color="auto"/>
            <w:right w:val="none" w:sz="0" w:space="0" w:color="auto"/>
          </w:divBdr>
        </w:div>
        <w:div w:id="556552871">
          <w:marLeft w:val="0"/>
          <w:marRight w:val="0"/>
          <w:marTop w:val="0"/>
          <w:marBottom w:val="0"/>
          <w:divBdr>
            <w:top w:val="none" w:sz="0" w:space="0" w:color="auto"/>
            <w:left w:val="none" w:sz="0" w:space="0" w:color="auto"/>
            <w:bottom w:val="none" w:sz="0" w:space="0" w:color="auto"/>
            <w:right w:val="none" w:sz="0" w:space="0" w:color="auto"/>
          </w:divBdr>
        </w:div>
      </w:divsChild>
    </w:div>
    <w:div w:id="556207479">
      <w:bodyDiv w:val="1"/>
      <w:marLeft w:val="0"/>
      <w:marRight w:val="0"/>
      <w:marTop w:val="0"/>
      <w:marBottom w:val="0"/>
      <w:divBdr>
        <w:top w:val="none" w:sz="0" w:space="0" w:color="auto"/>
        <w:left w:val="none" w:sz="0" w:space="0" w:color="auto"/>
        <w:bottom w:val="none" w:sz="0" w:space="0" w:color="auto"/>
        <w:right w:val="none" w:sz="0" w:space="0" w:color="auto"/>
      </w:divBdr>
    </w:div>
    <w:div w:id="988706758">
      <w:bodyDiv w:val="1"/>
      <w:marLeft w:val="0"/>
      <w:marRight w:val="0"/>
      <w:marTop w:val="0"/>
      <w:marBottom w:val="0"/>
      <w:divBdr>
        <w:top w:val="none" w:sz="0" w:space="0" w:color="auto"/>
        <w:left w:val="none" w:sz="0" w:space="0" w:color="auto"/>
        <w:bottom w:val="none" w:sz="0" w:space="0" w:color="auto"/>
        <w:right w:val="none" w:sz="0" w:space="0" w:color="auto"/>
      </w:divBdr>
      <w:divsChild>
        <w:div w:id="533999938">
          <w:marLeft w:val="0"/>
          <w:marRight w:val="0"/>
          <w:marTop w:val="0"/>
          <w:marBottom w:val="0"/>
          <w:divBdr>
            <w:top w:val="none" w:sz="0" w:space="0" w:color="auto"/>
            <w:left w:val="none" w:sz="0" w:space="0" w:color="auto"/>
            <w:bottom w:val="none" w:sz="0" w:space="0" w:color="auto"/>
            <w:right w:val="none" w:sz="0" w:space="0" w:color="auto"/>
          </w:divBdr>
        </w:div>
      </w:divsChild>
    </w:div>
    <w:div w:id="1091924684">
      <w:bodyDiv w:val="1"/>
      <w:marLeft w:val="0"/>
      <w:marRight w:val="0"/>
      <w:marTop w:val="0"/>
      <w:marBottom w:val="0"/>
      <w:divBdr>
        <w:top w:val="none" w:sz="0" w:space="0" w:color="auto"/>
        <w:left w:val="none" w:sz="0" w:space="0" w:color="auto"/>
        <w:bottom w:val="none" w:sz="0" w:space="0" w:color="auto"/>
        <w:right w:val="none" w:sz="0" w:space="0" w:color="auto"/>
      </w:divBdr>
      <w:divsChild>
        <w:div w:id="1075392139">
          <w:marLeft w:val="0"/>
          <w:marRight w:val="0"/>
          <w:marTop w:val="0"/>
          <w:marBottom w:val="0"/>
          <w:divBdr>
            <w:top w:val="none" w:sz="0" w:space="0" w:color="auto"/>
            <w:left w:val="none" w:sz="0" w:space="0" w:color="auto"/>
            <w:bottom w:val="none" w:sz="0" w:space="0" w:color="auto"/>
            <w:right w:val="none" w:sz="0" w:space="0" w:color="auto"/>
          </w:divBdr>
        </w:div>
      </w:divsChild>
    </w:div>
    <w:div w:id="1109008442">
      <w:bodyDiv w:val="1"/>
      <w:marLeft w:val="0"/>
      <w:marRight w:val="0"/>
      <w:marTop w:val="0"/>
      <w:marBottom w:val="0"/>
      <w:divBdr>
        <w:top w:val="none" w:sz="0" w:space="0" w:color="auto"/>
        <w:left w:val="none" w:sz="0" w:space="0" w:color="auto"/>
        <w:bottom w:val="none" w:sz="0" w:space="0" w:color="auto"/>
        <w:right w:val="none" w:sz="0" w:space="0" w:color="auto"/>
      </w:divBdr>
      <w:divsChild>
        <w:div w:id="354231236">
          <w:marLeft w:val="0"/>
          <w:marRight w:val="0"/>
          <w:marTop w:val="0"/>
          <w:marBottom w:val="0"/>
          <w:divBdr>
            <w:top w:val="none" w:sz="0" w:space="0" w:color="auto"/>
            <w:left w:val="none" w:sz="0" w:space="0" w:color="auto"/>
            <w:bottom w:val="none" w:sz="0" w:space="0" w:color="auto"/>
            <w:right w:val="none" w:sz="0" w:space="0" w:color="auto"/>
          </w:divBdr>
        </w:div>
      </w:divsChild>
    </w:div>
    <w:div w:id="1197813978">
      <w:bodyDiv w:val="1"/>
      <w:marLeft w:val="0"/>
      <w:marRight w:val="0"/>
      <w:marTop w:val="0"/>
      <w:marBottom w:val="0"/>
      <w:divBdr>
        <w:top w:val="none" w:sz="0" w:space="0" w:color="auto"/>
        <w:left w:val="none" w:sz="0" w:space="0" w:color="auto"/>
        <w:bottom w:val="none" w:sz="0" w:space="0" w:color="auto"/>
        <w:right w:val="none" w:sz="0" w:space="0" w:color="auto"/>
      </w:divBdr>
      <w:divsChild>
        <w:div w:id="2021197202">
          <w:marLeft w:val="0"/>
          <w:marRight w:val="0"/>
          <w:marTop w:val="0"/>
          <w:marBottom w:val="0"/>
          <w:divBdr>
            <w:top w:val="none" w:sz="0" w:space="0" w:color="auto"/>
            <w:left w:val="none" w:sz="0" w:space="0" w:color="auto"/>
            <w:bottom w:val="none" w:sz="0" w:space="0" w:color="auto"/>
            <w:right w:val="none" w:sz="0" w:space="0" w:color="auto"/>
          </w:divBdr>
        </w:div>
      </w:divsChild>
    </w:div>
    <w:div w:id="1302687766">
      <w:bodyDiv w:val="1"/>
      <w:marLeft w:val="0"/>
      <w:marRight w:val="0"/>
      <w:marTop w:val="0"/>
      <w:marBottom w:val="0"/>
      <w:divBdr>
        <w:top w:val="none" w:sz="0" w:space="0" w:color="auto"/>
        <w:left w:val="none" w:sz="0" w:space="0" w:color="auto"/>
        <w:bottom w:val="none" w:sz="0" w:space="0" w:color="auto"/>
        <w:right w:val="none" w:sz="0" w:space="0" w:color="auto"/>
      </w:divBdr>
      <w:divsChild>
        <w:div w:id="923799378">
          <w:marLeft w:val="0"/>
          <w:marRight w:val="0"/>
          <w:marTop w:val="0"/>
          <w:marBottom w:val="0"/>
          <w:divBdr>
            <w:top w:val="none" w:sz="0" w:space="0" w:color="auto"/>
            <w:left w:val="none" w:sz="0" w:space="0" w:color="auto"/>
            <w:bottom w:val="none" w:sz="0" w:space="0" w:color="auto"/>
            <w:right w:val="none" w:sz="0" w:space="0" w:color="auto"/>
          </w:divBdr>
        </w:div>
      </w:divsChild>
    </w:div>
    <w:div w:id="1464542966">
      <w:bodyDiv w:val="1"/>
      <w:marLeft w:val="0"/>
      <w:marRight w:val="0"/>
      <w:marTop w:val="0"/>
      <w:marBottom w:val="0"/>
      <w:divBdr>
        <w:top w:val="none" w:sz="0" w:space="0" w:color="auto"/>
        <w:left w:val="none" w:sz="0" w:space="0" w:color="auto"/>
        <w:bottom w:val="none" w:sz="0" w:space="0" w:color="auto"/>
        <w:right w:val="none" w:sz="0" w:space="0" w:color="auto"/>
      </w:divBdr>
      <w:divsChild>
        <w:div w:id="9911924">
          <w:marLeft w:val="0"/>
          <w:marRight w:val="0"/>
          <w:marTop w:val="0"/>
          <w:marBottom w:val="0"/>
          <w:divBdr>
            <w:top w:val="none" w:sz="0" w:space="0" w:color="auto"/>
            <w:left w:val="none" w:sz="0" w:space="0" w:color="auto"/>
            <w:bottom w:val="none" w:sz="0" w:space="0" w:color="auto"/>
            <w:right w:val="none" w:sz="0" w:space="0" w:color="auto"/>
          </w:divBdr>
        </w:div>
      </w:divsChild>
    </w:div>
    <w:div w:id="1530609487">
      <w:bodyDiv w:val="1"/>
      <w:marLeft w:val="0"/>
      <w:marRight w:val="0"/>
      <w:marTop w:val="0"/>
      <w:marBottom w:val="0"/>
      <w:divBdr>
        <w:top w:val="none" w:sz="0" w:space="0" w:color="auto"/>
        <w:left w:val="none" w:sz="0" w:space="0" w:color="auto"/>
        <w:bottom w:val="none" w:sz="0" w:space="0" w:color="auto"/>
        <w:right w:val="none" w:sz="0" w:space="0" w:color="auto"/>
      </w:divBdr>
      <w:divsChild>
        <w:div w:id="1638877827">
          <w:marLeft w:val="0"/>
          <w:marRight w:val="0"/>
          <w:marTop w:val="0"/>
          <w:marBottom w:val="0"/>
          <w:divBdr>
            <w:top w:val="none" w:sz="0" w:space="0" w:color="auto"/>
            <w:left w:val="none" w:sz="0" w:space="0" w:color="auto"/>
            <w:bottom w:val="none" w:sz="0" w:space="0" w:color="auto"/>
            <w:right w:val="none" w:sz="0" w:space="0" w:color="auto"/>
          </w:divBdr>
        </w:div>
        <w:div w:id="280770241">
          <w:marLeft w:val="0"/>
          <w:marRight w:val="0"/>
          <w:marTop w:val="0"/>
          <w:marBottom w:val="0"/>
          <w:divBdr>
            <w:top w:val="none" w:sz="0" w:space="0" w:color="auto"/>
            <w:left w:val="none" w:sz="0" w:space="0" w:color="auto"/>
            <w:bottom w:val="none" w:sz="0" w:space="0" w:color="auto"/>
            <w:right w:val="none" w:sz="0" w:space="0" w:color="auto"/>
          </w:divBdr>
        </w:div>
        <w:div w:id="377819572">
          <w:marLeft w:val="0"/>
          <w:marRight w:val="0"/>
          <w:marTop w:val="0"/>
          <w:marBottom w:val="0"/>
          <w:divBdr>
            <w:top w:val="none" w:sz="0" w:space="0" w:color="auto"/>
            <w:left w:val="none" w:sz="0" w:space="0" w:color="auto"/>
            <w:bottom w:val="none" w:sz="0" w:space="0" w:color="auto"/>
            <w:right w:val="none" w:sz="0" w:space="0" w:color="auto"/>
          </w:divBdr>
        </w:div>
        <w:div w:id="794954590">
          <w:marLeft w:val="0"/>
          <w:marRight w:val="0"/>
          <w:marTop w:val="0"/>
          <w:marBottom w:val="0"/>
          <w:divBdr>
            <w:top w:val="none" w:sz="0" w:space="0" w:color="auto"/>
            <w:left w:val="none" w:sz="0" w:space="0" w:color="auto"/>
            <w:bottom w:val="none" w:sz="0" w:space="0" w:color="auto"/>
            <w:right w:val="none" w:sz="0" w:space="0" w:color="auto"/>
          </w:divBdr>
        </w:div>
        <w:div w:id="298649232">
          <w:marLeft w:val="0"/>
          <w:marRight w:val="0"/>
          <w:marTop w:val="0"/>
          <w:marBottom w:val="0"/>
          <w:divBdr>
            <w:top w:val="none" w:sz="0" w:space="0" w:color="auto"/>
            <w:left w:val="none" w:sz="0" w:space="0" w:color="auto"/>
            <w:bottom w:val="none" w:sz="0" w:space="0" w:color="auto"/>
            <w:right w:val="none" w:sz="0" w:space="0" w:color="auto"/>
          </w:divBdr>
        </w:div>
        <w:div w:id="1026906272">
          <w:marLeft w:val="0"/>
          <w:marRight w:val="0"/>
          <w:marTop w:val="0"/>
          <w:marBottom w:val="0"/>
          <w:divBdr>
            <w:top w:val="none" w:sz="0" w:space="0" w:color="auto"/>
            <w:left w:val="none" w:sz="0" w:space="0" w:color="auto"/>
            <w:bottom w:val="none" w:sz="0" w:space="0" w:color="auto"/>
            <w:right w:val="none" w:sz="0" w:space="0" w:color="auto"/>
          </w:divBdr>
        </w:div>
        <w:div w:id="409082863">
          <w:marLeft w:val="0"/>
          <w:marRight w:val="0"/>
          <w:marTop w:val="0"/>
          <w:marBottom w:val="0"/>
          <w:divBdr>
            <w:top w:val="none" w:sz="0" w:space="0" w:color="auto"/>
            <w:left w:val="none" w:sz="0" w:space="0" w:color="auto"/>
            <w:bottom w:val="none" w:sz="0" w:space="0" w:color="auto"/>
            <w:right w:val="none" w:sz="0" w:space="0" w:color="auto"/>
          </w:divBdr>
        </w:div>
        <w:div w:id="485710407">
          <w:marLeft w:val="0"/>
          <w:marRight w:val="0"/>
          <w:marTop w:val="0"/>
          <w:marBottom w:val="0"/>
          <w:divBdr>
            <w:top w:val="none" w:sz="0" w:space="0" w:color="auto"/>
            <w:left w:val="none" w:sz="0" w:space="0" w:color="auto"/>
            <w:bottom w:val="none" w:sz="0" w:space="0" w:color="auto"/>
            <w:right w:val="none" w:sz="0" w:space="0" w:color="auto"/>
          </w:divBdr>
        </w:div>
        <w:div w:id="1890339717">
          <w:marLeft w:val="0"/>
          <w:marRight w:val="0"/>
          <w:marTop w:val="0"/>
          <w:marBottom w:val="0"/>
          <w:divBdr>
            <w:top w:val="none" w:sz="0" w:space="0" w:color="auto"/>
            <w:left w:val="none" w:sz="0" w:space="0" w:color="auto"/>
            <w:bottom w:val="none" w:sz="0" w:space="0" w:color="auto"/>
            <w:right w:val="none" w:sz="0" w:space="0" w:color="auto"/>
          </w:divBdr>
        </w:div>
        <w:div w:id="1260988345">
          <w:marLeft w:val="0"/>
          <w:marRight w:val="0"/>
          <w:marTop w:val="0"/>
          <w:marBottom w:val="0"/>
          <w:divBdr>
            <w:top w:val="none" w:sz="0" w:space="0" w:color="auto"/>
            <w:left w:val="none" w:sz="0" w:space="0" w:color="auto"/>
            <w:bottom w:val="none" w:sz="0" w:space="0" w:color="auto"/>
            <w:right w:val="none" w:sz="0" w:space="0" w:color="auto"/>
          </w:divBdr>
        </w:div>
        <w:div w:id="1775633189">
          <w:marLeft w:val="0"/>
          <w:marRight w:val="0"/>
          <w:marTop w:val="0"/>
          <w:marBottom w:val="0"/>
          <w:divBdr>
            <w:top w:val="none" w:sz="0" w:space="0" w:color="auto"/>
            <w:left w:val="none" w:sz="0" w:space="0" w:color="auto"/>
            <w:bottom w:val="none" w:sz="0" w:space="0" w:color="auto"/>
            <w:right w:val="none" w:sz="0" w:space="0" w:color="auto"/>
          </w:divBdr>
        </w:div>
        <w:div w:id="549537301">
          <w:marLeft w:val="0"/>
          <w:marRight w:val="0"/>
          <w:marTop w:val="0"/>
          <w:marBottom w:val="0"/>
          <w:divBdr>
            <w:top w:val="none" w:sz="0" w:space="0" w:color="auto"/>
            <w:left w:val="none" w:sz="0" w:space="0" w:color="auto"/>
            <w:bottom w:val="none" w:sz="0" w:space="0" w:color="auto"/>
            <w:right w:val="none" w:sz="0" w:space="0" w:color="auto"/>
          </w:divBdr>
        </w:div>
        <w:div w:id="538206201">
          <w:marLeft w:val="0"/>
          <w:marRight w:val="0"/>
          <w:marTop w:val="0"/>
          <w:marBottom w:val="0"/>
          <w:divBdr>
            <w:top w:val="none" w:sz="0" w:space="0" w:color="auto"/>
            <w:left w:val="none" w:sz="0" w:space="0" w:color="auto"/>
            <w:bottom w:val="none" w:sz="0" w:space="0" w:color="auto"/>
            <w:right w:val="none" w:sz="0" w:space="0" w:color="auto"/>
          </w:divBdr>
        </w:div>
        <w:div w:id="2056151978">
          <w:marLeft w:val="0"/>
          <w:marRight w:val="0"/>
          <w:marTop w:val="0"/>
          <w:marBottom w:val="0"/>
          <w:divBdr>
            <w:top w:val="none" w:sz="0" w:space="0" w:color="auto"/>
            <w:left w:val="none" w:sz="0" w:space="0" w:color="auto"/>
            <w:bottom w:val="none" w:sz="0" w:space="0" w:color="auto"/>
            <w:right w:val="none" w:sz="0" w:space="0" w:color="auto"/>
          </w:divBdr>
        </w:div>
        <w:div w:id="135345792">
          <w:marLeft w:val="0"/>
          <w:marRight w:val="0"/>
          <w:marTop w:val="0"/>
          <w:marBottom w:val="0"/>
          <w:divBdr>
            <w:top w:val="none" w:sz="0" w:space="0" w:color="auto"/>
            <w:left w:val="none" w:sz="0" w:space="0" w:color="auto"/>
            <w:bottom w:val="none" w:sz="0" w:space="0" w:color="auto"/>
            <w:right w:val="none" w:sz="0" w:space="0" w:color="auto"/>
          </w:divBdr>
        </w:div>
        <w:div w:id="1962107398">
          <w:marLeft w:val="0"/>
          <w:marRight w:val="0"/>
          <w:marTop w:val="0"/>
          <w:marBottom w:val="0"/>
          <w:divBdr>
            <w:top w:val="none" w:sz="0" w:space="0" w:color="auto"/>
            <w:left w:val="none" w:sz="0" w:space="0" w:color="auto"/>
            <w:bottom w:val="none" w:sz="0" w:space="0" w:color="auto"/>
            <w:right w:val="none" w:sz="0" w:space="0" w:color="auto"/>
          </w:divBdr>
        </w:div>
        <w:div w:id="873926419">
          <w:marLeft w:val="0"/>
          <w:marRight w:val="0"/>
          <w:marTop w:val="0"/>
          <w:marBottom w:val="0"/>
          <w:divBdr>
            <w:top w:val="none" w:sz="0" w:space="0" w:color="auto"/>
            <w:left w:val="none" w:sz="0" w:space="0" w:color="auto"/>
            <w:bottom w:val="none" w:sz="0" w:space="0" w:color="auto"/>
            <w:right w:val="none" w:sz="0" w:space="0" w:color="auto"/>
          </w:divBdr>
        </w:div>
        <w:div w:id="1433672502">
          <w:marLeft w:val="0"/>
          <w:marRight w:val="0"/>
          <w:marTop w:val="0"/>
          <w:marBottom w:val="0"/>
          <w:divBdr>
            <w:top w:val="none" w:sz="0" w:space="0" w:color="auto"/>
            <w:left w:val="none" w:sz="0" w:space="0" w:color="auto"/>
            <w:bottom w:val="none" w:sz="0" w:space="0" w:color="auto"/>
            <w:right w:val="none" w:sz="0" w:space="0" w:color="auto"/>
          </w:divBdr>
        </w:div>
        <w:div w:id="1902907072">
          <w:marLeft w:val="0"/>
          <w:marRight w:val="0"/>
          <w:marTop w:val="0"/>
          <w:marBottom w:val="0"/>
          <w:divBdr>
            <w:top w:val="none" w:sz="0" w:space="0" w:color="auto"/>
            <w:left w:val="none" w:sz="0" w:space="0" w:color="auto"/>
            <w:bottom w:val="none" w:sz="0" w:space="0" w:color="auto"/>
            <w:right w:val="none" w:sz="0" w:space="0" w:color="auto"/>
          </w:divBdr>
        </w:div>
        <w:div w:id="1691880546">
          <w:marLeft w:val="0"/>
          <w:marRight w:val="0"/>
          <w:marTop w:val="0"/>
          <w:marBottom w:val="0"/>
          <w:divBdr>
            <w:top w:val="none" w:sz="0" w:space="0" w:color="auto"/>
            <w:left w:val="none" w:sz="0" w:space="0" w:color="auto"/>
            <w:bottom w:val="none" w:sz="0" w:space="0" w:color="auto"/>
            <w:right w:val="none" w:sz="0" w:space="0" w:color="auto"/>
          </w:divBdr>
        </w:div>
        <w:div w:id="445779524">
          <w:marLeft w:val="0"/>
          <w:marRight w:val="0"/>
          <w:marTop w:val="0"/>
          <w:marBottom w:val="0"/>
          <w:divBdr>
            <w:top w:val="none" w:sz="0" w:space="0" w:color="auto"/>
            <w:left w:val="none" w:sz="0" w:space="0" w:color="auto"/>
            <w:bottom w:val="none" w:sz="0" w:space="0" w:color="auto"/>
            <w:right w:val="none" w:sz="0" w:space="0" w:color="auto"/>
          </w:divBdr>
        </w:div>
        <w:div w:id="1587692918">
          <w:marLeft w:val="0"/>
          <w:marRight w:val="0"/>
          <w:marTop w:val="0"/>
          <w:marBottom w:val="0"/>
          <w:divBdr>
            <w:top w:val="none" w:sz="0" w:space="0" w:color="auto"/>
            <w:left w:val="none" w:sz="0" w:space="0" w:color="auto"/>
            <w:bottom w:val="none" w:sz="0" w:space="0" w:color="auto"/>
            <w:right w:val="none" w:sz="0" w:space="0" w:color="auto"/>
          </w:divBdr>
        </w:div>
        <w:div w:id="1469667935">
          <w:marLeft w:val="0"/>
          <w:marRight w:val="0"/>
          <w:marTop w:val="0"/>
          <w:marBottom w:val="0"/>
          <w:divBdr>
            <w:top w:val="none" w:sz="0" w:space="0" w:color="auto"/>
            <w:left w:val="none" w:sz="0" w:space="0" w:color="auto"/>
            <w:bottom w:val="none" w:sz="0" w:space="0" w:color="auto"/>
            <w:right w:val="none" w:sz="0" w:space="0" w:color="auto"/>
          </w:divBdr>
        </w:div>
        <w:div w:id="157964908">
          <w:marLeft w:val="0"/>
          <w:marRight w:val="0"/>
          <w:marTop w:val="0"/>
          <w:marBottom w:val="0"/>
          <w:divBdr>
            <w:top w:val="none" w:sz="0" w:space="0" w:color="auto"/>
            <w:left w:val="none" w:sz="0" w:space="0" w:color="auto"/>
            <w:bottom w:val="none" w:sz="0" w:space="0" w:color="auto"/>
            <w:right w:val="none" w:sz="0" w:space="0" w:color="auto"/>
          </w:divBdr>
        </w:div>
        <w:div w:id="341202792">
          <w:marLeft w:val="0"/>
          <w:marRight w:val="0"/>
          <w:marTop w:val="0"/>
          <w:marBottom w:val="0"/>
          <w:divBdr>
            <w:top w:val="none" w:sz="0" w:space="0" w:color="auto"/>
            <w:left w:val="none" w:sz="0" w:space="0" w:color="auto"/>
            <w:bottom w:val="none" w:sz="0" w:space="0" w:color="auto"/>
            <w:right w:val="none" w:sz="0" w:space="0" w:color="auto"/>
          </w:divBdr>
        </w:div>
        <w:div w:id="1246308642">
          <w:marLeft w:val="0"/>
          <w:marRight w:val="0"/>
          <w:marTop w:val="0"/>
          <w:marBottom w:val="0"/>
          <w:divBdr>
            <w:top w:val="none" w:sz="0" w:space="0" w:color="auto"/>
            <w:left w:val="none" w:sz="0" w:space="0" w:color="auto"/>
            <w:bottom w:val="none" w:sz="0" w:space="0" w:color="auto"/>
            <w:right w:val="none" w:sz="0" w:space="0" w:color="auto"/>
          </w:divBdr>
        </w:div>
        <w:div w:id="40829172">
          <w:marLeft w:val="0"/>
          <w:marRight w:val="0"/>
          <w:marTop w:val="0"/>
          <w:marBottom w:val="0"/>
          <w:divBdr>
            <w:top w:val="none" w:sz="0" w:space="0" w:color="auto"/>
            <w:left w:val="none" w:sz="0" w:space="0" w:color="auto"/>
            <w:bottom w:val="none" w:sz="0" w:space="0" w:color="auto"/>
            <w:right w:val="none" w:sz="0" w:space="0" w:color="auto"/>
          </w:divBdr>
        </w:div>
        <w:div w:id="687682081">
          <w:marLeft w:val="0"/>
          <w:marRight w:val="0"/>
          <w:marTop w:val="0"/>
          <w:marBottom w:val="0"/>
          <w:divBdr>
            <w:top w:val="none" w:sz="0" w:space="0" w:color="auto"/>
            <w:left w:val="none" w:sz="0" w:space="0" w:color="auto"/>
            <w:bottom w:val="none" w:sz="0" w:space="0" w:color="auto"/>
            <w:right w:val="none" w:sz="0" w:space="0" w:color="auto"/>
          </w:divBdr>
        </w:div>
        <w:div w:id="871452717">
          <w:marLeft w:val="0"/>
          <w:marRight w:val="0"/>
          <w:marTop w:val="0"/>
          <w:marBottom w:val="0"/>
          <w:divBdr>
            <w:top w:val="none" w:sz="0" w:space="0" w:color="auto"/>
            <w:left w:val="none" w:sz="0" w:space="0" w:color="auto"/>
            <w:bottom w:val="none" w:sz="0" w:space="0" w:color="auto"/>
            <w:right w:val="none" w:sz="0" w:space="0" w:color="auto"/>
          </w:divBdr>
        </w:div>
        <w:div w:id="2021739005">
          <w:marLeft w:val="0"/>
          <w:marRight w:val="0"/>
          <w:marTop w:val="0"/>
          <w:marBottom w:val="0"/>
          <w:divBdr>
            <w:top w:val="none" w:sz="0" w:space="0" w:color="auto"/>
            <w:left w:val="none" w:sz="0" w:space="0" w:color="auto"/>
            <w:bottom w:val="none" w:sz="0" w:space="0" w:color="auto"/>
            <w:right w:val="none" w:sz="0" w:space="0" w:color="auto"/>
          </w:divBdr>
        </w:div>
        <w:div w:id="346565277">
          <w:marLeft w:val="0"/>
          <w:marRight w:val="0"/>
          <w:marTop w:val="0"/>
          <w:marBottom w:val="0"/>
          <w:divBdr>
            <w:top w:val="none" w:sz="0" w:space="0" w:color="auto"/>
            <w:left w:val="none" w:sz="0" w:space="0" w:color="auto"/>
            <w:bottom w:val="none" w:sz="0" w:space="0" w:color="auto"/>
            <w:right w:val="none" w:sz="0" w:space="0" w:color="auto"/>
          </w:divBdr>
        </w:div>
        <w:div w:id="1334257445">
          <w:marLeft w:val="0"/>
          <w:marRight w:val="0"/>
          <w:marTop w:val="0"/>
          <w:marBottom w:val="0"/>
          <w:divBdr>
            <w:top w:val="none" w:sz="0" w:space="0" w:color="auto"/>
            <w:left w:val="none" w:sz="0" w:space="0" w:color="auto"/>
            <w:bottom w:val="none" w:sz="0" w:space="0" w:color="auto"/>
            <w:right w:val="none" w:sz="0" w:space="0" w:color="auto"/>
          </w:divBdr>
        </w:div>
        <w:div w:id="1318415603">
          <w:marLeft w:val="0"/>
          <w:marRight w:val="0"/>
          <w:marTop w:val="0"/>
          <w:marBottom w:val="0"/>
          <w:divBdr>
            <w:top w:val="none" w:sz="0" w:space="0" w:color="auto"/>
            <w:left w:val="none" w:sz="0" w:space="0" w:color="auto"/>
            <w:bottom w:val="none" w:sz="0" w:space="0" w:color="auto"/>
            <w:right w:val="none" w:sz="0" w:space="0" w:color="auto"/>
          </w:divBdr>
        </w:div>
        <w:div w:id="1218320586">
          <w:marLeft w:val="0"/>
          <w:marRight w:val="0"/>
          <w:marTop w:val="0"/>
          <w:marBottom w:val="0"/>
          <w:divBdr>
            <w:top w:val="none" w:sz="0" w:space="0" w:color="auto"/>
            <w:left w:val="none" w:sz="0" w:space="0" w:color="auto"/>
            <w:bottom w:val="none" w:sz="0" w:space="0" w:color="auto"/>
            <w:right w:val="none" w:sz="0" w:space="0" w:color="auto"/>
          </w:divBdr>
        </w:div>
        <w:div w:id="2133279284">
          <w:marLeft w:val="0"/>
          <w:marRight w:val="0"/>
          <w:marTop w:val="0"/>
          <w:marBottom w:val="0"/>
          <w:divBdr>
            <w:top w:val="none" w:sz="0" w:space="0" w:color="auto"/>
            <w:left w:val="none" w:sz="0" w:space="0" w:color="auto"/>
            <w:bottom w:val="none" w:sz="0" w:space="0" w:color="auto"/>
            <w:right w:val="none" w:sz="0" w:space="0" w:color="auto"/>
          </w:divBdr>
        </w:div>
        <w:div w:id="1384790498">
          <w:marLeft w:val="0"/>
          <w:marRight w:val="0"/>
          <w:marTop w:val="0"/>
          <w:marBottom w:val="0"/>
          <w:divBdr>
            <w:top w:val="none" w:sz="0" w:space="0" w:color="auto"/>
            <w:left w:val="none" w:sz="0" w:space="0" w:color="auto"/>
            <w:bottom w:val="none" w:sz="0" w:space="0" w:color="auto"/>
            <w:right w:val="none" w:sz="0" w:space="0" w:color="auto"/>
          </w:divBdr>
        </w:div>
        <w:div w:id="620889941">
          <w:marLeft w:val="0"/>
          <w:marRight w:val="0"/>
          <w:marTop w:val="0"/>
          <w:marBottom w:val="0"/>
          <w:divBdr>
            <w:top w:val="none" w:sz="0" w:space="0" w:color="auto"/>
            <w:left w:val="none" w:sz="0" w:space="0" w:color="auto"/>
            <w:bottom w:val="none" w:sz="0" w:space="0" w:color="auto"/>
            <w:right w:val="none" w:sz="0" w:space="0" w:color="auto"/>
          </w:divBdr>
        </w:div>
        <w:div w:id="1546060032">
          <w:marLeft w:val="0"/>
          <w:marRight w:val="0"/>
          <w:marTop w:val="0"/>
          <w:marBottom w:val="0"/>
          <w:divBdr>
            <w:top w:val="none" w:sz="0" w:space="0" w:color="auto"/>
            <w:left w:val="none" w:sz="0" w:space="0" w:color="auto"/>
            <w:bottom w:val="none" w:sz="0" w:space="0" w:color="auto"/>
            <w:right w:val="none" w:sz="0" w:space="0" w:color="auto"/>
          </w:divBdr>
        </w:div>
        <w:div w:id="1496022344">
          <w:marLeft w:val="0"/>
          <w:marRight w:val="0"/>
          <w:marTop w:val="0"/>
          <w:marBottom w:val="0"/>
          <w:divBdr>
            <w:top w:val="none" w:sz="0" w:space="0" w:color="auto"/>
            <w:left w:val="none" w:sz="0" w:space="0" w:color="auto"/>
            <w:bottom w:val="none" w:sz="0" w:space="0" w:color="auto"/>
            <w:right w:val="none" w:sz="0" w:space="0" w:color="auto"/>
          </w:divBdr>
        </w:div>
      </w:divsChild>
    </w:div>
    <w:div w:id="1543057051">
      <w:bodyDiv w:val="1"/>
      <w:marLeft w:val="0"/>
      <w:marRight w:val="0"/>
      <w:marTop w:val="0"/>
      <w:marBottom w:val="0"/>
      <w:divBdr>
        <w:top w:val="none" w:sz="0" w:space="0" w:color="auto"/>
        <w:left w:val="none" w:sz="0" w:space="0" w:color="auto"/>
        <w:bottom w:val="none" w:sz="0" w:space="0" w:color="auto"/>
        <w:right w:val="none" w:sz="0" w:space="0" w:color="auto"/>
      </w:divBdr>
      <w:divsChild>
        <w:div w:id="2005232433">
          <w:marLeft w:val="0"/>
          <w:marRight w:val="0"/>
          <w:marTop w:val="0"/>
          <w:marBottom w:val="0"/>
          <w:divBdr>
            <w:top w:val="none" w:sz="0" w:space="0" w:color="auto"/>
            <w:left w:val="none" w:sz="0" w:space="0" w:color="auto"/>
            <w:bottom w:val="none" w:sz="0" w:space="0" w:color="auto"/>
            <w:right w:val="none" w:sz="0" w:space="0" w:color="auto"/>
          </w:divBdr>
        </w:div>
      </w:divsChild>
    </w:div>
    <w:div w:id="1602108151">
      <w:bodyDiv w:val="1"/>
      <w:marLeft w:val="0"/>
      <w:marRight w:val="0"/>
      <w:marTop w:val="0"/>
      <w:marBottom w:val="0"/>
      <w:divBdr>
        <w:top w:val="none" w:sz="0" w:space="0" w:color="auto"/>
        <w:left w:val="none" w:sz="0" w:space="0" w:color="auto"/>
        <w:bottom w:val="none" w:sz="0" w:space="0" w:color="auto"/>
        <w:right w:val="none" w:sz="0" w:space="0" w:color="auto"/>
      </w:divBdr>
      <w:divsChild>
        <w:div w:id="1332369902">
          <w:marLeft w:val="0"/>
          <w:marRight w:val="0"/>
          <w:marTop w:val="0"/>
          <w:marBottom w:val="0"/>
          <w:divBdr>
            <w:top w:val="none" w:sz="0" w:space="0" w:color="auto"/>
            <w:left w:val="none" w:sz="0" w:space="0" w:color="auto"/>
            <w:bottom w:val="none" w:sz="0" w:space="0" w:color="auto"/>
            <w:right w:val="none" w:sz="0" w:space="0" w:color="auto"/>
          </w:divBdr>
        </w:div>
      </w:divsChild>
    </w:div>
    <w:div w:id="1817716620">
      <w:bodyDiv w:val="1"/>
      <w:marLeft w:val="0"/>
      <w:marRight w:val="0"/>
      <w:marTop w:val="0"/>
      <w:marBottom w:val="0"/>
      <w:divBdr>
        <w:top w:val="none" w:sz="0" w:space="0" w:color="auto"/>
        <w:left w:val="none" w:sz="0" w:space="0" w:color="auto"/>
        <w:bottom w:val="none" w:sz="0" w:space="0" w:color="auto"/>
        <w:right w:val="none" w:sz="0" w:space="0" w:color="auto"/>
      </w:divBdr>
      <w:divsChild>
        <w:div w:id="2012177423">
          <w:marLeft w:val="0"/>
          <w:marRight w:val="0"/>
          <w:marTop w:val="0"/>
          <w:marBottom w:val="0"/>
          <w:divBdr>
            <w:top w:val="none" w:sz="0" w:space="0" w:color="auto"/>
            <w:left w:val="none" w:sz="0" w:space="0" w:color="auto"/>
            <w:bottom w:val="none" w:sz="0" w:space="0" w:color="auto"/>
            <w:right w:val="none" w:sz="0" w:space="0" w:color="auto"/>
          </w:divBdr>
        </w:div>
      </w:divsChild>
    </w:div>
    <w:div w:id="1973516586">
      <w:bodyDiv w:val="1"/>
      <w:marLeft w:val="0"/>
      <w:marRight w:val="0"/>
      <w:marTop w:val="0"/>
      <w:marBottom w:val="0"/>
      <w:divBdr>
        <w:top w:val="none" w:sz="0" w:space="0" w:color="auto"/>
        <w:left w:val="none" w:sz="0" w:space="0" w:color="auto"/>
        <w:bottom w:val="none" w:sz="0" w:space="0" w:color="auto"/>
        <w:right w:val="none" w:sz="0" w:space="0" w:color="auto"/>
      </w:divBdr>
      <w:divsChild>
        <w:div w:id="360278088">
          <w:marLeft w:val="0"/>
          <w:marRight w:val="0"/>
          <w:marTop w:val="0"/>
          <w:marBottom w:val="0"/>
          <w:divBdr>
            <w:top w:val="none" w:sz="0" w:space="0" w:color="auto"/>
            <w:left w:val="none" w:sz="0" w:space="0" w:color="auto"/>
            <w:bottom w:val="none" w:sz="0" w:space="0" w:color="auto"/>
            <w:right w:val="none" w:sz="0" w:space="0" w:color="auto"/>
          </w:divBdr>
        </w:div>
      </w:divsChild>
    </w:div>
    <w:div w:id="2088307705">
      <w:bodyDiv w:val="1"/>
      <w:marLeft w:val="0"/>
      <w:marRight w:val="0"/>
      <w:marTop w:val="0"/>
      <w:marBottom w:val="0"/>
      <w:divBdr>
        <w:top w:val="none" w:sz="0" w:space="0" w:color="auto"/>
        <w:left w:val="none" w:sz="0" w:space="0" w:color="auto"/>
        <w:bottom w:val="none" w:sz="0" w:space="0" w:color="auto"/>
        <w:right w:val="none" w:sz="0" w:space="0" w:color="auto"/>
      </w:divBdr>
      <w:divsChild>
        <w:div w:id="1557429377">
          <w:marLeft w:val="0"/>
          <w:marRight w:val="0"/>
          <w:marTop w:val="0"/>
          <w:marBottom w:val="0"/>
          <w:divBdr>
            <w:top w:val="none" w:sz="0" w:space="0" w:color="auto"/>
            <w:left w:val="none" w:sz="0" w:space="0" w:color="auto"/>
            <w:bottom w:val="none" w:sz="0" w:space="0" w:color="auto"/>
            <w:right w:val="none" w:sz="0" w:space="0" w:color="auto"/>
          </w:divBdr>
        </w:div>
      </w:divsChild>
    </w:div>
    <w:div w:id="2140956757">
      <w:bodyDiv w:val="1"/>
      <w:marLeft w:val="0"/>
      <w:marRight w:val="0"/>
      <w:marTop w:val="0"/>
      <w:marBottom w:val="0"/>
      <w:divBdr>
        <w:top w:val="none" w:sz="0" w:space="0" w:color="auto"/>
        <w:left w:val="none" w:sz="0" w:space="0" w:color="auto"/>
        <w:bottom w:val="none" w:sz="0" w:space="0" w:color="auto"/>
        <w:right w:val="none" w:sz="0" w:space="0" w:color="auto"/>
      </w:divBdr>
      <w:divsChild>
        <w:div w:id="2053846299">
          <w:marLeft w:val="0"/>
          <w:marRight w:val="0"/>
          <w:marTop w:val="0"/>
          <w:marBottom w:val="0"/>
          <w:divBdr>
            <w:top w:val="none" w:sz="0" w:space="0" w:color="auto"/>
            <w:left w:val="none" w:sz="0" w:space="0" w:color="auto"/>
            <w:bottom w:val="none" w:sz="0" w:space="0" w:color="auto"/>
            <w:right w:val="none" w:sz="0" w:space="0" w:color="auto"/>
          </w:divBdr>
          <w:divsChild>
            <w:div w:id="1946616038">
              <w:marLeft w:val="0"/>
              <w:marRight w:val="0"/>
              <w:marTop w:val="0"/>
              <w:marBottom w:val="0"/>
              <w:divBdr>
                <w:top w:val="none" w:sz="0" w:space="0" w:color="auto"/>
                <w:left w:val="none" w:sz="0" w:space="0" w:color="auto"/>
                <w:bottom w:val="none" w:sz="0" w:space="0" w:color="auto"/>
                <w:right w:val="none" w:sz="0" w:space="0" w:color="auto"/>
              </w:divBdr>
              <w:divsChild>
                <w:div w:id="1392659069">
                  <w:marLeft w:val="0"/>
                  <w:marRight w:val="0"/>
                  <w:marTop w:val="0"/>
                  <w:marBottom w:val="0"/>
                  <w:divBdr>
                    <w:top w:val="none" w:sz="0" w:space="0" w:color="auto"/>
                    <w:left w:val="none" w:sz="0" w:space="0" w:color="auto"/>
                    <w:bottom w:val="none" w:sz="0" w:space="0" w:color="auto"/>
                    <w:right w:val="none" w:sz="0" w:space="0" w:color="auto"/>
                  </w:divBdr>
                </w:div>
              </w:divsChild>
            </w:div>
            <w:div w:id="2094008466">
              <w:marLeft w:val="0"/>
              <w:marRight w:val="0"/>
              <w:marTop w:val="0"/>
              <w:marBottom w:val="0"/>
              <w:divBdr>
                <w:top w:val="none" w:sz="0" w:space="0" w:color="auto"/>
                <w:left w:val="none" w:sz="0" w:space="0" w:color="auto"/>
                <w:bottom w:val="none" w:sz="0" w:space="0" w:color="auto"/>
                <w:right w:val="none" w:sz="0" w:space="0" w:color="auto"/>
              </w:divBdr>
              <w:divsChild>
                <w:div w:id="1741824095">
                  <w:marLeft w:val="0"/>
                  <w:marRight w:val="0"/>
                  <w:marTop w:val="0"/>
                  <w:marBottom w:val="0"/>
                  <w:divBdr>
                    <w:top w:val="none" w:sz="0" w:space="0" w:color="auto"/>
                    <w:left w:val="none" w:sz="0" w:space="0" w:color="auto"/>
                    <w:bottom w:val="none" w:sz="0" w:space="0" w:color="auto"/>
                    <w:right w:val="none" w:sz="0" w:space="0" w:color="auto"/>
                  </w:divBdr>
                </w:div>
              </w:divsChild>
            </w:div>
            <w:div w:id="476916245">
              <w:marLeft w:val="0"/>
              <w:marRight w:val="0"/>
              <w:marTop w:val="0"/>
              <w:marBottom w:val="0"/>
              <w:divBdr>
                <w:top w:val="none" w:sz="0" w:space="0" w:color="auto"/>
                <w:left w:val="none" w:sz="0" w:space="0" w:color="auto"/>
                <w:bottom w:val="none" w:sz="0" w:space="0" w:color="auto"/>
                <w:right w:val="none" w:sz="0" w:space="0" w:color="auto"/>
              </w:divBdr>
              <w:divsChild>
                <w:div w:id="30694094">
                  <w:marLeft w:val="0"/>
                  <w:marRight w:val="0"/>
                  <w:marTop w:val="0"/>
                  <w:marBottom w:val="0"/>
                  <w:divBdr>
                    <w:top w:val="none" w:sz="0" w:space="0" w:color="auto"/>
                    <w:left w:val="none" w:sz="0" w:space="0" w:color="auto"/>
                    <w:bottom w:val="none" w:sz="0" w:space="0" w:color="auto"/>
                    <w:right w:val="none" w:sz="0" w:space="0" w:color="auto"/>
                  </w:divBdr>
                </w:div>
              </w:divsChild>
            </w:div>
            <w:div w:id="1751198397">
              <w:marLeft w:val="0"/>
              <w:marRight w:val="0"/>
              <w:marTop w:val="0"/>
              <w:marBottom w:val="0"/>
              <w:divBdr>
                <w:top w:val="none" w:sz="0" w:space="0" w:color="auto"/>
                <w:left w:val="none" w:sz="0" w:space="0" w:color="auto"/>
                <w:bottom w:val="none" w:sz="0" w:space="0" w:color="auto"/>
                <w:right w:val="none" w:sz="0" w:space="0" w:color="auto"/>
              </w:divBdr>
              <w:divsChild>
                <w:div w:id="20494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1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submitAction_win0(document.win0,'CLASS_TITLE$1');" TargetMode="External"/><Relationship Id="rId13" Type="http://schemas.openxmlformats.org/officeDocument/2006/relationships/hyperlink" Target="http://www.csun.edu/catalog/academics/math/courses/math-104-trigonometry-and-analytic-geometry-3/" TargetMode="External"/><Relationship Id="rId18" Type="http://schemas.openxmlformats.org/officeDocument/2006/relationships/hyperlink" Target="https://mjalalit.github.io/COMP110/" TargetMode="External"/><Relationship Id="rId26" Type="http://schemas.openxmlformats.org/officeDocument/2006/relationships/hyperlink" Target="mailto:mjalalita@csun.edu" TargetMode="External"/><Relationship Id="rId3" Type="http://schemas.openxmlformats.org/officeDocument/2006/relationships/settings" Target="settings.xml"/><Relationship Id="rId21" Type="http://schemas.openxmlformats.org/officeDocument/2006/relationships/image" Target="media/image1.jpeg"/><Relationship Id="rId7" Type="http://schemas.openxmlformats.org/officeDocument/2006/relationships/hyperlink" Target="javascript:submitAction_win0(document.win0,'CLASS_TITLE$0');" TargetMode="External"/><Relationship Id="rId12" Type="http://schemas.openxmlformats.org/officeDocument/2006/relationships/hyperlink" Target="http://www.csun.edu/catalog/academics/math/courses/math-103-mathematical-methods-for-business-3/" TargetMode="External"/><Relationship Id="rId17" Type="http://schemas.openxmlformats.org/officeDocument/2006/relationships/hyperlink" Target="http://www.csun.edu/catalog/mathematics-exams-and-prerequisites/" TargetMode="External"/><Relationship Id="rId25" Type="http://schemas.openxmlformats.org/officeDocument/2006/relationships/hyperlink" Target="https://canvas.csun.edu" TargetMode="External"/><Relationship Id="rId2" Type="http://schemas.openxmlformats.org/officeDocument/2006/relationships/styles" Target="styles.xml"/><Relationship Id="rId16" Type="http://schemas.openxmlformats.org/officeDocument/2006/relationships/hyperlink" Target="http://www.csun.edu/catalog/academics/math/courses/math-255a-calculus-for-the-life-sciences-i-3/" TargetMode="External"/><Relationship Id="rId20" Type="http://schemas.openxmlformats.org/officeDocument/2006/relationships/hyperlink" Target="https://canvas.csun.edu"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jalalit.github.io/COMP110/" TargetMode="External"/><Relationship Id="rId11" Type="http://schemas.openxmlformats.org/officeDocument/2006/relationships/hyperlink" Target="http://www.csun.edu/catalog/academics/math/courses/math-102-college-algebra-3/" TargetMode="External"/><Relationship Id="rId24" Type="http://schemas.openxmlformats.org/officeDocument/2006/relationships/hyperlink" Target="https://docs.google.com/document/d/1MFULw4Ybpyu3FliHUClzjxmsHxCGSBFRApNxycQTCHw/edit?usp=sharing" TargetMode="External"/><Relationship Id="rId5" Type="http://schemas.openxmlformats.org/officeDocument/2006/relationships/hyperlink" Target="mailto:mjalalita@csun.edu" TargetMode="External"/><Relationship Id="rId15" Type="http://schemas.openxmlformats.org/officeDocument/2006/relationships/hyperlink" Target="http://www.csun.edu/catalog/academics/math/courses/math-150a-calculus-i-5/" TargetMode="External"/><Relationship Id="rId23" Type="http://schemas.openxmlformats.org/officeDocument/2006/relationships/hyperlink" Target="https://docs.google.com/document/d/1Q7Gv6a5l1minPxqxHA12zgddy4SJKMTdPjzRaE97RwM/edit?usp=sharing" TargetMode="External"/><Relationship Id="rId28" Type="http://schemas.openxmlformats.org/officeDocument/2006/relationships/image" Target="media/image3.png"/><Relationship Id="rId10" Type="http://schemas.openxmlformats.org/officeDocument/2006/relationships/hyperlink" Target="https://csun.zoom.us/j/87549423635" TargetMode="External"/><Relationship Id="rId19" Type="http://schemas.openxmlformats.org/officeDocument/2006/relationships/hyperlink" Target="https://canvas.csun.edu" TargetMode="External"/><Relationship Id="rId4" Type="http://schemas.openxmlformats.org/officeDocument/2006/relationships/webSettings" Target="webSettings.xml"/><Relationship Id="rId9" Type="http://schemas.openxmlformats.org/officeDocument/2006/relationships/hyperlink" Target="javascript:submitAction_win0(document.win0,'CLASS_TITLE$2');" TargetMode="External"/><Relationship Id="rId14" Type="http://schemas.openxmlformats.org/officeDocument/2006/relationships/hyperlink" Target="http://www.csun.edu/catalog/academics/math/courses/math-105-pre-calculus-5/" TargetMode="External"/><Relationship Id="rId22" Type="http://schemas.openxmlformats.org/officeDocument/2006/relationships/hyperlink" Target="https://www.csun.edu/it/device-loaner-program"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2445</Words>
  <Characters>13939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Mahdi Ebi</dc:creator>
  <cp:lastModifiedBy>Jalali, Maryam</cp:lastModifiedBy>
  <cp:revision>27</cp:revision>
  <cp:lastPrinted>2019-10-31T05:29:00Z</cp:lastPrinted>
  <dcterms:created xsi:type="dcterms:W3CDTF">2023-08-11T01:03:00Z</dcterms:created>
  <dcterms:modified xsi:type="dcterms:W3CDTF">2024-08-29T21:17:00Z</dcterms:modified>
</cp:coreProperties>
</file>